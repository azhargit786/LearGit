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B771E" w14:textId="1B65CF6D" w:rsidR="00D804E3" w:rsidRPr="003A1942" w:rsidRDefault="00D804E3" w:rsidP="005A68D8">
      <w:pPr>
        <w:snapToGrid w:val="0"/>
        <w:spacing w:line="100" w:lineRule="atLeast"/>
        <w:jc w:val="both"/>
        <w:rPr>
          <w:rStyle w:val="Hyperlink"/>
          <w:rFonts w:asciiTheme="minorHAnsi" w:hAnsiTheme="minorHAnsi" w:cstheme="minorHAnsi"/>
          <w:b/>
          <w:color w:val="FF0000"/>
          <w:sz w:val="40"/>
          <w:szCs w:val="40"/>
        </w:rPr>
      </w:pPr>
      <w:r w:rsidRPr="003A1942">
        <w:rPr>
          <w:rStyle w:val="Hyperlink"/>
          <w:rFonts w:asciiTheme="minorHAnsi" w:hAnsiTheme="minorHAnsi" w:cstheme="minorHAnsi"/>
          <w:b/>
          <w:sz w:val="40"/>
          <w:szCs w:val="40"/>
          <w:u w:val="none"/>
        </w:rPr>
        <w:t xml:space="preserve">               </w:t>
      </w:r>
      <w:r w:rsidR="003A1942">
        <w:rPr>
          <w:rStyle w:val="Hyperlink"/>
          <w:rFonts w:asciiTheme="minorHAnsi" w:hAnsiTheme="minorHAnsi" w:cstheme="minorHAnsi"/>
          <w:b/>
          <w:sz w:val="40"/>
          <w:szCs w:val="40"/>
          <w:u w:val="none"/>
        </w:rPr>
        <w:t xml:space="preserve">                        </w:t>
      </w:r>
      <w:r w:rsidR="002314B3" w:rsidRPr="003A1942">
        <w:rPr>
          <w:rStyle w:val="Hyperlink"/>
          <w:rFonts w:asciiTheme="minorHAnsi" w:hAnsiTheme="minorHAnsi" w:cstheme="minorHAnsi"/>
          <w:b/>
          <w:color w:val="FF0000"/>
          <w:sz w:val="40"/>
          <w:szCs w:val="40"/>
        </w:rPr>
        <w:t>(</w:t>
      </w:r>
      <w:r w:rsidRPr="003A1942">
        <w:rPr>
          <w:rStyle w:val="Hyperlink"/>
          <w:rFonts w:asciiTheme="minorHAnsi" w:hAnsiTheme="minorHAnsi" w:cstheme="minorHAnsi"/>
          <w:b/>
          <w:color w:val="FF0000"/>
          <w:sz w:val="40"/>
          <w:szCs w:val="40"/>
        </w:rPr>
        <w:t>Immediate Joiner</w:t>
      </w:r>
      <w:r w:rsidR="002314B3" w:rsidRPr="003A1942">
        <w:rPr>
          <w:rStyle w:val="Hyperlink"/>
          <w:rFonts w:asciiTheme="minorHAnsi" w:hAnsiTheme="minorHAnsi" w:cstheme="minorHAnsi"/>
          <w:b/>
          <w:color w:val="FF0000"/>
          <w:sz w:val="40"/>
          <w:szCs w:val="40"/>
        </w:rPr>
        <w:t>)</w:t>
      </w:r>
    </w:p>
    <w:p w14:paraId="26C8BF77" w14:textId="7E660C12" w:rsidR="000A4CE6" w:rsidRPr="00156216" w:rsidRDefault="0009763C" w:rsidP="005A68D8">
      <w:pPr>
        <w:snapToGrid w:val="0"/>
        <w:spacing w:line="100" w:lineRule="atLeast"/>
        <w:jc w:val="both"/>
        <w:rPr>
          <w:rStyle w:val="Hyperlink"/>
          <w:rFonts w:asciiTheme="minorHAnsi" w:hAnsiTheme="minorHAnsi" w:cstheme="minorHAnsi"/>
          <w:b/>
          <w:sz w:val="40"/>
          <w:szCs w:val="40"/>
          <w:u w:val="none"/>
        </w:rPr>
      </w:pPr>
      <w:r>
        <w:rPr>
          <w:rStyle w:val="Hyperlink"/>
          <w:rFonts w:asciiTheme="minorHAnsi" w:hAnsiTheme="minorHAnsi" w:cstheme="minorHAnsi"/>
          <w:b/>
          <w:sz w:val="40"/>
          <w:szCs w:val="40"/>
          <w:u w:val="none"/>
        </w:rPr>
        <w:t>Md Azhar Uddin</w:t>
      </w:r>
      <w:r w:rsidR="00A53794">
        <w:rPr>
          <w:rStyle w:val="Hyperlink"/>
          <w:rFonts w:asciiTheme="minorHAnsi" w:hAnsiTheme="minorHAnsi" w:cstheme="minorHAnsi"/>
          <w:b/>
          <w:sz w:val="40"/>
          <w:szCs w:val="40"/>
          <w:u w:val="none"/>
        </w:rPr>
        <w:t xml:space="preserve"> </w:t>
      </w:r>
    </w:p>
    <w:p w14:paraId="5874895C" w14:textId="555D4F60" w:rsidR="00BF3642" w:rsidRPr="009942B7" w:rsidRDefault="00133FA4" w:rsidP="005A68D8">
      <w:pPr>
        <w:snapToGrid w:val="0"/>
        <w:spacing w:line="100" w:lineRule="atLeast"/>
        <w:jc w:val="both"/>
        <w:rPr>
          <w:rFonts w:asciiTheme="minorHAnsi" w:hAnsiTheme="minorHAnsi" w:cstheme="minorHAnsi"/>
          <w:b/>
          <w:bCs/>
          <w:color w:val="FFFFFF" w:themeColor="background1"/>
          <w:sz w:val="24"/>
          <w:szCs w:val="24"/>
        </w:rPr>
      </w:pPr>
      <w:r>
        <w:rPr>
          <w:rFonts w:asciiTheme="minorHAnsi" w:eastAsiaTheme="minorHAnsi" w:hAnsiTheme="minorHAnsi" w:cstheme="minorHAnsi"/>
          <w:b/>
          <w:bCs/>
          <w:color w:val="FF0000"/>
          <w:sz w:val="24"/>
          <w:szCs w:val="24"/>
          <w:lang w:val="en-IN"/>
        </w:rPr>
        <w:t>Project</w:t>
      </w:r>
      <w:r w:rsidR="005F2CF9" w:rsidRPr="009942B7">
        <w:rPr>
          <w:rFonts w:asciiTheme="minorHAnsi" w:eastAsiaTheme="minorHAnsi" w:hAnsiTheme="minorHAnsi" w:cstheme="minorHAnsi"/>
          <w:b/>
          <w:bCs/>
          <w:color w:val="FF0000"/>
          <w:sz w:val="24"/>
          <w:szCs w:val="24"/>
          <w:lang w:val="en-IN"/>
        </w:rPr>
        <w:t xml:space="preserve"> </w:t>
      </w:r>
      <w:r w:rsidR="00731EB8" w:rsidRPr="009942B7">
        <w:rPr>
          <w:rFonts w:asciiTheme="minorHAnsi" w:eastAsiaTheme="minorHAnsi" w:hAnsiTheme="minorHAnsi" w:cstheme="minorHAnsi"/>
          <w:b/>
          <w:bCs/>
          <w:color w:val="FF0000"/>
          <w:sz w:val="24"/>
          <w:szCs w:val="24"/>
          <w:lang w:val="en-IN"/>
        </w:rPr>
        <w:t>Lead</w:t>
      </w:r>
    </w:p>
    <w:p w14:paraId="09C67FF1" w14:textId="421DB4D9" w:rsidR="00E12995" w:rsidRPr="00BF3642" w:rsidRDefault="00E12995" w:rsidP="000A4CE6">
      <w:pPr>
        <w:tabs>
          <w:tab w:val="left" w:pos="8844"/>
        </w:tabs>
        <w:snapToGrid w:val="0"/>
        <w:spacing w:line="100" w:lineRule="atLeast"/>
        <w:jc w:val="both"/>
        <w:rPr>
          <w:rFonts w:asciiTheme="minorHAnsi" w:hAnsiTheme="minorHAnsi" w:cstheme="minorHAnsi"/>
          <w:b/>
          <w:color w:val="FFFFFF" w:themeColor="background1"/>
          <w:sz w:val="24"/>
          <w:szCs w:val="24"/>
        </w:rPr>
      </w:pPr>
      <w:r w:rsidRPr="000D4D3F">
        <w:rPr>
          <w:rStyle w:val="Hyperlink"/>
          <w:rFonts w:asciiTheme="minorHAnsi" w:hAnsiTheme="minorHAnsi" w:cstheme="minorHAnsi"/>
          <w:b/>
          <w:sz w:val="24"/>
          <w:szCs w:val="24"/>
          <w:u w:val="none"/>
        </w:rPr>
        <w:t>Mobile: +</w:t>
      </w:r>
      <w:r w:rsidRPr="00097DB2">
        <w:rPr>
          <w:rStyle w:val="Hyperlink"/>
          <w:rFonts w:asciiTheme="minorHAnsi" w:hAnsiTheme="minorHAnsi" w:cstheme="minorHAnsi"/>
          <w:b/>
          <w:sz w:val="24"/>
          <w:szCs w:val="24"/>
          <w:u w:val="none"/>
        </w:rPr>
        <w:t>91-</w:t>
      </w:r>
      <w:r w:rsidR="0009763C" w:rsidRPr="00097DB2">
        <w:rPr>
          <w:rStyle w:val="Hyperlink"/>
          <w:rFonts w:asciiTheme="minorHAnsi" w:hAnsiTheme="minorHAnsi" w:cstheme="minorHAnsi"/>
          <w:b/>
          <w:sz w:val="24"/>
          <w:szCs w:val="24"/>
          <w:u w:val="none"/>
        </w:rPr>
        <w:t>6363182381</w:t>
      </w:r>
      <w:r w:rsidR="009F7DCF" w:rsidRPr="00097DB2">
        <w:rPr>
          <w:rStyle w:val="Hyperlink"/>
          <w:rFonts w:asciiTheme="minorHAnsi" w:hAnsiTheme="minorHAnsi" w:cstheme="minorHAnsi"/>
          <w:b/>
          <w:sz w:val="24"/>
          <w:szCs w:val="24"/>
          <w:u w:val="none"/>
        </w:rPr>
        <w:t>/8867801330</w:t>
      </w:r>
      <w:r w:rsidR="000A4CE6">
        <w:rPr>
          <w:rStyle w:val="Hyperlink"/>
          <w:rFonts w:asciiTheme="minorHAnsi" w:hAnsiTheme="minorHAnsi" w:cstheme="minorHAnsi"/>
          <w:b/>
          <w:sz w:val="24"/>
          <w:szCs w:val="24"/>
          <w:u w:val="none"/>
        </w:rPr>
        <w:tab/>
      </w:r>
    </w:p>
    <w:p w14:paraId="3B4F0C11" w14:textId="0965C28F" w:rsidR="00097DB2" w:rsidRDefault="00447415" w:rsidP="0005458F">
      <w:pPr>
        <w:snapToGrid w:val="0"/>
        <w:spacing w:line="100" w:lineRule="atLeast"/>
        <w:jc w:val="both"/>
        <w:rPr>
          <w:rStyle w:val="Hyperlink"/>
          <w:rFonts w:asciiTheme="minorHAnsi" w:hAnsiTheme="minorHAnsi" w:cstheme="minorHAnsi"/>
          <w:b/>
          <w:sz w:val="24"/>
          <w:szCs w:val="24"/>
        </w:rPr>
      </w:pPr>
      <w:r w:rsidRPr="000D4D3F">
        <w:rPr>
          <w:rStyle w:val="Hyperlink"/>
          <w:rFonts w:asciiTheme="minorHAnsi" w:hAnsiTheme="minorHAnsi" w:cstheme="minorHAnsi"/>
          <w:b/>
          <w:sz w:val="24"/>
          <w:szCs w:val="24"/>
          <w:u w:val="none"/>
        </w:rPr>
        <w:t>Email:</w:t>
      </w:r>
      <w:r>
        <w:rPr>
          <w:rStyle w:val="Hyperlink"/>
          <w:rFonts w:asciiTheme="minorHAnsi" w:hAnsiTheme="minorHAnsi" w:cstheme="minorHAnsi"/>
          <w:b/>
          <w:sz w:val="24"/>
          <w:szCs w:val="24"/>
        </w:rPr>
        <w:t xml:space="preserve"> </w:t>
      </w:r>
      <w:hyperlink r:id="rId8" w:history="1">
        <w:r w:rsidR="0060654A" w:rsidRPr="003F28B7">
          <w:rPr>
            <w:rStyle w:val="Hyperlink"/>
            <w:rFonts w:asciiTheme="minorHAnsi" w:hAnsiTheme="minorHAnsi" w:cstheme="minorHAnsi"/>
            <w:b/>
            <w:sz w:val="24"/>
            <w:szCs w:val="24"/>
          </w:rPr>
          <w:t>azhargit786@gmail.com</w:t>
        </w:r>
      </w:hyperlink>
      <w:r w:rsidR="00097DB2">
        <w:rPr>
          <w:rStyle w:val="Hyperlink"/>
          <w:rFonts w:asciiTheme="minorHAnsi" w:hAnsiTheme="minorHAnsi" w:cstheme="minorHAnsi"/>
          <w:b/>
          <w:sz w:val="24"/>
          <w:szCs w:val="24"/>
        </w:rPr>
        <w:t>/</w:t>
      </w:r>
      <w:r w:rsidR="00097DB2" w:rsidRPr="0060654A">
        <w:rPr>
          <w:rStyle w:val="Hyperlink"/>
          <w:rFonts w:asciiTheme="minorHAnsi" w:hAnsiTheme="minorHAnsi" w:cstheme="minorHAnsi"/>
          <w:b/>
          <w:sz w:val="24"/>
          <w:szCs w:val="24"/>
          <w:u w:val="none"/>
        </w:rPr>
        <w:t xml:space="preserve"> </w:t>
      </w:r>
      <w:hyperlink r:id="rId9" w:history="1">
        <w:r w:rsidR="00097DB2" w:rsidRPr="00C133D9">
          <w:rPr>
            <w:rStyle w:val="Hyperlink"/>
            <w:rFonts w:asciiTheme="minorHAnsi" w:hAnsiTheme="minorHAnsi" w:cstheme="minorHAnsi"/>
            <w:b/>
            <w:sz w:val="24"/>
            <w:szCs w:val="24"/>
          </w:rPr>
          <w:t>azharklsgit@gmail.com</w:t>
        </w:r>
      </w:hyperlink>
    </w:p>
    <w:p w14:paraId="4EBCEFE7" w14:textId="3785B324" w:rsidR="000A4CE6" w:rsidRPr="000A4CE6" w:rsidRDefault="000A4CE6" w:rsidP="0005458F">
      <w:pPr>
        <w:snapToGrid w:val="0"/>
        <w:spacing w:line="100" w:lineRule="atLeast"/>
        <w:jc w:val="both"/>
        <w:rPr>
          <w:rFonts w:asciiTheme="minorHAnsi" w:hAnsiTheme="minorHAnsi" w:cstheme="minorHAnsi"/>
          <w:b/>
          <w:color w:val="FF0000"/>
          <w:sz w:val="24"/>
          <w:szCs w:val="24"/>
          <w:u w:val="single"/>
        </w:rPr>
      </w:pPr>
      <w:r w:rsidRPr="000A4CE6">
        <w:rPr>
          <w:rStyle w:val="Hyperlink"/>
          <w:rFonts w:asciiTheme="minorHAnsi" w:hAnsiTheme="minorHAnsi" w:cstheme="minorHAnsi"/>
          <w:b/>
          <w:color w:val="FF0000"/>
          <w:sz w:val="24"/>
          <w:szCs w:val="24"/>
        </w:rPr>
        <w:t>Preferred Location</w:t>
      </w:r>
      <w:r w:rsidRPr="000A4CE6">
        <w:rPr>
          <w:rStyle w:val="Hyperlink"/>
          <w:rFonts w:asciiTheme="minorHAnsi" w:hAnsiTheme="minorHAnsi" w:cstheme="minorHAnsi"/>
          <w:b/>
          <w:color w:val="FF0000"/>
          <w:sz w:val="24"/>
          <w:szCs w:val="24"/>
          <w:u w:val="none"/>
        </w:rPr>
        <w:t xml:space="preserve">: </w:t>
      </w:r>
      <w:r w:rsidRPr="000A4CE6">
        <w:rPr>
          <w:rStyle w:val="Hyperlink"/>
          <w:rFonts w:asciiTheme="minorHAnsi" w:hAnsiTheme="minorHAnsi" w:cstheme="minorHAnsi"/>
          <w:b/>
          <w:color w:val="FF0000"/>
          <w:sz w:val="24"/>
          <w:szCs w:val="24"/>
          <w:highlight w:val="green"/>
          <w:u w:val="none"/>
        </w:rPr>
        <w:t>Bangalore/ Kolkata/Hyderabad/Delhi/Mumbai/Pune/Anywhere</w:t>
      </w:r>
      <w:r w:rsidRPr="000A4CE6">
        <w:rPr>
          <w:rStyle w:val="Hyperlink"/>
          <w:rFonts w:asciiTheme="minorHAnsi" w:hAnsiTheme="minorHAnsi" w:cstheme="minorHAnsi"/>
          <w:b/>
          <w:color w:val="FF0000"/>
          <w:sz w:val="24"/>
          <w:szCs w:val="24"/>
          <w:u w:val="none"/>
        </w:rPr>
        <w:t xml:space="preserve"> </w:t>
      </w:r>
    </w:p>
    <w:p w14:paraId="357D95EE" w14:textId="628ECB27" w:rsidR="008A3310" w:rsidRPr="00097DB2" w:rsidRDefault="005A68D8" w:rsidP="00097DB2">
      <w:pPr>
        <w:pStyle w:val="CompanyName"/>
        <w:rPr>
          <w:rFonts w:asciiTheme="minorHAnsi" w:eastAsia="Times New Roman" w:hAnsiTheme="minorHAnsi" w:cstheme="minorHAnsi"/>
          <w:sz w:val="22"/>
          <w:szCs w:val="22"/>
          <w:lang w:val="en-GB"/>
        </w:rPr>
      </w:pPr>
      <w:r w:rsidRPr="00097DB2">
        <w:rPr>
          <w:rStyle w:val="Hyperlink"/>
          <w:rFonts w:asciiTheme="minorHAnsi" w:hAnsiTheme="minorHAnsi" w:cstheme="minorHAnsi"/>
          <w:sz w:val="24"/>
          <w:szCs w:val="24"/>
          <w:u w:val="none"/>
        </w:rPr>
        <w:t xml:space="preserve">                         </w:t>
      </w:r>
      <w:r w:rsidR="008F4B43" w:rsidRPr="00097DB2">
        <w:rPr>
          <w:rFonts w:asciiTheme="minorHAnsi" w:hAnsiTheme="minorHAnsi" w:cstheme="minorHAnsi"/>
          <w:color w:val="FFFFFF" w:themeColor="background1"/>
          <w:sz w:val="24"/>
          <w:szCs w:val="24"/>
        </w:rPr>
        <w:t>9</w:t>
      </w:r>
    </w:p>
    <w:p w14:paraId="171ED4B4" w14:textId="43988EA8" w:rsidR="00FF79FC" w:rsidRPr="00B637FB" w:rsidRDefault="00FF79FC" w:rsidP="005E03E4">
      <w:pPr>
        <w:shd w:val="clear" w:color="auto" w:fill="0070C0"/>
        <w:tabs>
          <w:tab w:val="left" w:pos="4560"/>
        </w:tabs>
        <w:snapToGrid w:val="0"/>
        <w:spacing w:line="100" w:lineRule="atLeast"/>
        <w:rPr>
          <w:rFonts w:asciiTheme="minorHAnsi" w:hAnsiTheme="minorHAnsi" w:cstheme="minorHAnsi"/>
          <w:b/>
          <w:color w:val="EAF1DD" w:themeColor="accent3" w:themeTint="33"/>
          <w:sz w:val="28"/>
          <w:szCs w:val="28"/>
        </w:rPr>
      </w:pPr>
      <w:r>
        <w:rPr>
          <w:rFonts w:asciiTheme="minorHAnsi" w:hAnsiTheme="minorHAnsi" w:cstheme="minorHAnsi"/>
          <w:b/>
          <w:color w:val="EAF1DD" w:themeColor="accent3" w:themeTint="33"/>
          <w:sz w:val="28"/>
          <w:szCs w:val="28"/>
        </w:rPr>
        <w:t>Role and Responsibility</w:t>
      </w:r>
      <w:r w:rsidR="0005458F">
        <w:rPr>
          <w:rFonts w:asciiTheme="minorHAnsi" w:hAnsiTheme="minorHAnsi" w:cstheme="minorHAnsi"/>
          <w:b/>
          <w:color w:val="EAF1DD" w:themeColor="accent3" w:themeTint="33"/>
          <w:sz w:val="28"/>
          <w:szCs w:val="28"/>
        </w:rPr>
        <w:t xml:space="preserve"> of Current Organization</w:t>
      </w:r>
    </w:p>
    <w:p w14:paraId="5242FAB4" w14:textId="7F3052CD" w:rsidR="00AA5C7A" w:rsidRPr="00AA5C7A" w:rsidRDefault="00AA5C7A">
      <w:pPr>
        <w:pStyle w:val="ListParagraph"/>
        <w:numPr>
          <w:ilvl w:val="0"/>
          <w:numId w:val="2"/>
        </w:numPr>
        <w:spacing w:line="276" w:lineRule="auto"/>
        <w:rPr>
          <w:b/>
          <w:sz w:val="18"/>
          <w:szCs w:val="18"/>
          <w:lang w:val="en-GB"/>
        </w:rPr>
      </w:pPr>
      <w:r w:rsidRPr="00AA5C7A">
        <w:rPr>
          <w:b/>
          <w:sz w:val="18"/>
          <w:szCs w:val="18"/>
          <w:lang w:val="en-GB"/>
        </w:rPr>
        <w:t xml:space="preserve">Around </w:t>
      </w:r>
      <w:r w:rsidR="00EE2680">
        <w:rPr>
          <w:b/>
          <w:sz w:val="18"/>
          <w:szCs w:val="18"/>
          <w:lang w:val="en-GB"/>
        </w:rPr>
        <w:t>10+</w:t>
      </w:r>
      <w:r w:rsidRPr="00AA5C7A">
        <w:rPr>
          <w:b/>
          <w:sz w:val="18"/>
          <w:szCs w:val="18"/>
          <w:lang w:val="en-GB"/>
        </w:rPr>
        <w:t xml:space="preserve"> Years of IT experience in </w:t>
      </w:r>
      <w:r w:rsidR="009B02DA">
        <w:rPr>
          <w:b/>
          <w:sz w:val="18"/>
          <w:szCs w:val="18"/>
          <w:lang w:val="en-GB"/>
        </w:rPr>
        <w:t xml:space="preserve">Cloud DevOps, </w:t>
      </w:r>
      <w:r w:rsidR="009B02DA" w:rsidRPr="00AA5C7A">
        <w:rPr>
          <w:b/>
          <w:sz w:val="18"/>
          <w:szCs w:val="18"/>
          <w:lang w:val="en-GB"/>
        </w:rPr>
        <w:t>Automation</w:t>
      </w:r>
      <w:r w:rsidR="009B02DA" w:rsidRPr="00152F5E">
        <w:rPr>
          <w:b/>
          <w:sz w:val="18"/>
          <w:szCs w:val="18"/>
          <w:lang w:val="en-GB"/>
        </w:rPr>
        <w:t xml:space="preserve"> </w:t>
      </w:r>
      <w:r w:rsidR="009B02DA">
        <w:rPr>
          <w:b/>
          <w:sz w:val="18"/>
          <w:szCs w:val="18"/>
          <w:lang w:val="en-GB"/>
        </w:rPr>
        <w:t xml:space="preserve">and AI </w:t>
      </w:r>
      <w:r w:rsidR="00152F5E" w:rsidRPr="00152F5E">
        <w:rPr>
          <w:b/>
          <w:sz w:val="18"/>
          <w:szCs w:val="18"/>
          <w:lang w:val="en-GB"/>
        </w:rPr>
        <w:t>Machin learning</w:t>
      </w:r>
      <w:r w:rsidRPr="00AA5C7A">
        <w:rPr>
          <w:b/>
          <w:sz w:val="18"/>
          <w:szCs w:val="18"/>
          <w:lang w:val="en-GB"/>
        </w:rPr>
        <w:t>, Cloud Infrastructure management and Product deployment on</w:t>
      </w:r>
    </w:p>
    <w:p w14:paraId="1E9B19A1" w14:textId="77777777" w:rsidR="00AA5C7A" w:rsidRPr="00AA5C7A" w:rsidRDefault="00AA5C7A">
      <w:pPr>
        <w:pStyle w:val="ListParagraph"/>
        <w:numPr>
          <w:ilvl w:val="0"/>
          <w:numId w:val="2"/>
        </w:numPr>
        <w:spacing w:line="276" w:lineRule="auto"/>
        <w:rPr>
          <w:sz w:val="18"/>
          <w:szCs w:val="18"/>
        </w:rPr>
      </w:pPr>
      <w:r w:rsidRPr="00AA5C7A">
        <w:rPr>
          <w:b/>
          <w:sz w:val="18"/>
          <w:szCs w:val="18"/>
          <w:lang w:val="en-GB"/>
        </w:rPr>
        <w:t>Kubernetes and AZURE and AWS Cloud.</w:t>
      </w:r>
    </w:p>
    <w:p w14:paraId="68114C07" w14:textId="07855249" w:rsidR="00B85D44" w:rsidRPr="0025012C" w:rsidRDefault="000F7303" w:rsidP="0025012C">
      <w:pPr>
        <w:pStyle w:val="ListParagraph"/>
        <w:numPr>
          <w:ilvl w:val="0"/>
          <w:numId w:val="2"/>
        </w:numPr>
        <w:spacing w:line="276" w:lineRule="auto"/>
        <w:rPr>
          <w:sz w:val="18"/>
          <w:szCs w:val="18"/>
        </w:rPr>
      </w:pPr>
      <w:r w:rsidRPr="000F7303">
        <w:rPr>
          <w:sz w:val="18"/>
          <w:szCs w:val="18"/>
        </w:rPr>
        <w:t xml:space="preserve">Designed and implemented Azure cloud infrastructure for various projects including Virtual Machine, Storage Account, AKS, databases, Virtual network, NSG, </w:t>
      </w:r>
      <w:r w:rsidR="0025012C" w:rsidRPr="0025012C">
        <w:rPr>
          <w:sz w:val="18"/>
          <w:szCs w:val="18"/>
        </w:rPr>
        <w:t xml:space="preserve">Azure Monitor, </w:t>
      </w:r>
      <w:r w:rsidRPr="000F7303">
        <w:rPr>
          <w:sz w:val="18"/>
          <w:szCs w:val="18"/>
        </w:rPr>
        <w:t xml:space="preserve">Load Balancers, </w:t>
      </w:r>
      <w:r w:rsidR="0025012C" w:rsidRPr="0025012C">
        <w:rPr>
          <w:sz w:val="18"/>
          <w:szCs w:val="18"/>
        </w:rPr>
        <w:t xml:space="preserve">Azure Log Analytics, </w:t>
      </w:r>
      <w:r w:rsidRPr="000F7303">
        <w:rPr>
          <w:sz w:val="18"/>
          <w:szCs w:val="18"/>
        </w:rPr>
        <w:t xml:space="preserve">Azure AD, Azure data factory, Resource Manager, </w:t>
      </w:r>
      <w:r w:rsidR="0025012C" w:rsidRPr="0025012C">
        <w:rPr>
          <w:sz w:val="18"/>
          <w:szCs w:val="18"/>
        </w:rPr>
        <w:t>third-party monitoring</w:t>
      </w:r>
      <w:r w:rsidR="0025012C">
        <w:rPr>
          <w:sz w:val="18"/>
          <w:szCs w:val="18"/>
        </w:rPr>
        <w:t xml:space="preserve"> Tools </w:t>
      </w:r>
      <w:r w:rsidRPr="0025012C">
        <w:t>etc.</w:t>
      </w:r>
    </w:p>
    <w:p w14:paraId="5D407C75" w14:textId="3A573214" w:rsidR="0025012C" w:rsidRDefault="0025012C" w:rsidP="0025012C">
      <w:pPr>
        <w:pStyle w:val="ListParagraph"/>
        <w:numPr>
          <w:ilvl w:val="0"/>
          <w:numId w:val="2"/>
        </w:numPr>
        <w:spacing w:line="276" w:lineRule="auto"/>
        <w:rPr>
          <w:sz w:val="18"/>
          <w:szCs w:val="18"/>
        </w:rPr>
      </w:pPr>
      <w:r w:rsidRPr="0025012C">
        <w:rPr>
          <w:sz w:val="18"/>
          <w:szCs w:val="18"/>
        </w:rPr>
        <w:t>Utilize automation tools such as Terraform</w:t>
      </w:r>
      <w:r>
        <w:rPr>
          <w:sz w:val="18"/>
          <w:szCs w:val="18"/>
        </w:rPr>
        <w:t xml:space="preserve"> </w:t>
      </w:r>
      <w:r w:rsidRPr="0025012C">
        <w:rPr>
          <w:sz w:val="18"/>
          <w:szCs w:val="18"/>
        </w:rPr>
        <w:t>provision Azure</w:t>
      </w:r>
      <w:r>
        <w:rPr>
          <w:sz w:val="18"/>
          <w:szCs w:val="18"/>
        </w:rPr>
        <w:t xml:space="preserve"> </w:t>
      </w:r>
      <w:r w:rsidRPr="0025012C">
        <w:rPr>
          <w:sz w:val="18"/>
          <w:szCs w:val="18"/>
        </w:rPr>
        <w:t>Infrastructure by using Azure DevOps CICD Pipelines</w:t>
      </w:r>
      <w:r>
        <w:rPr>
          <w:sz w:val="18"/>
          <w:szCs w:val="18"/>
        </w:rPr>
        <w:t>.</w:t>
      </w:r>
    </w:p>
    <w:p w14:paraId="433E58F3" w14:textId="152583C9" w:rsidR="0025012C" w:rsidRPr="0025012C" w:rsidRDefault="0025012C" w:rsidP="0025012C">
      <w:pPr>
        <w:pStyle w:val="ListParagraph"/>
        <w:numPr>
          <w:ilvl w:val="0"/>
          <w:numId w:val="2"/>
        </w:numPr>
        <w:spacing w:line="276" w:lineRule="auto"/>
        <w:rPr>
          <w:sz w:val="18"/>
          <w:szCs w:val="18"/>
        </w:rPr>
      </w:pPr>
      <w:r w:rsidRPr="0025012C">
        <w:rPr>
          <w:sz w:val="18"/>
          <w:szCs w:val="18"/>
          <w:lang w:val="en-GB"/>
        </w:rPr>
        <w:t>Manage, monitor, and troubleshoot Azure DevOps CICD pipelines.</w:t>
      </w:r>
    </w:p>
    <w:p w14:paraId="26015BF4" w14:textId="05F115FC" w:rsidR="0025012C" w:rsidRPr="0025012C" w:rsidRDefault="0025012C" w:rsidP="0025012C">
      <w:pPr>
        <w:pStyle w:val="ListParagraph"/>
        <w:numPr>
          <w:ilvl w:val="0"/>
          <w:numId w:val="2"/>
        </w:numPr>
        <w:spacing w:line="276" w:lineRule="auto"/>
        <w:rPr>
          <w:sz w:val="18"/>
          <w:szCs w:val="18"/>
        </w:rPr>
      </w:pPr>
      <w:r w:rsidRPr="0025012C">
        <w:rPr>
          <w:sz w:val="18"/>
          <w:szCs w:val="18"/>
        </w:rPr>
        <w:t>Provisioning of Micro-Services on Azure Kubernetes Services (AKS) using kubectl and</w:t>
      </w:r>
      <w:r>
        <w:rPr>
          <w:sz w:val="18"/>
          <w:szCs w:val="18"/>
        </w:rPr>
        <w:t xml:space="preserve"> </w:t>
      </w:r>
      <w:r w:rsidRPr="00C443B8">
        <w:rPr>
          <w:sz w:val="18"/>
          <w:szCs w:val="18"/>
        </w:rPr>
        <w:t>YML code.</w:t>
      </w:r>
    </w:p>
    <w:p w14:paraId="4A53614F" w14:textId="4A084348" w:rsidR="0025012C" w:rsidRPr="008B3EDC" w:rsidRDefault="0025012C" w:rsidP="0025012C">
      <w:pPr>
        <w:pStyle w:val="ListParagraph"/>
        <w:numPr>
          <w:ilvl w:val="0"/>
          <w:numId w:val="2"/>
        </w:numPr>
        <w:spacing w:line="276" w:lineRule="auto"/>
        <w:rPr>
          <w:sz w:val="18"/>
          <w:szCs w:val="18"/>
        </w:rPr>
      </w:pPr>
      <w:r w:rsidRPr="0025012C">
        <w:rPr>
          <w:sz w:val="18"/>
          <w:szCs w:val="18"/>
          <w:lang w:val="en-GB"/>
        </w:rPr>
        <w:t>Securing AKS ingress and egress traffic using Application Gateway, Third Party proxy etc</w:t>
      </w:r>
      <w:r w:rsidR="008B3EDC">
        <w:rPr>
          <w:sz w:val="18"/>
          <w:szCs w:val="18"/>
          <w:lang w:val="en-GB"/>
        </w:rPr>
        <w:t>.</w:t>
      </w:r>
    </w:p>
    <w:p w14:paraId="2D088DA3" w14:textId="7C6433E8" w:rsidR="008B3EDC" w:rsidRDefault="008B3EDC" w:rsidP="0025012C">
      <w:pPr>
        <w:pStyle w:val="ListParagraph"/>
        <w:numPr>
          <w:ilvl w:val="0"/>
          <w:numId w:val="2"/>
        </w:numPr>
        <w:spacing w:line="276" w:lineRule="auto"/>
        <w:rPr>
          <w:sz w:val="18"/>
          <w:szCs w:val="18"/>
        </w:rPr>
      </w:pPr>
      <w:r w:rsidRPr="008B3EDC">
        <w:rPr>
          <w:sz w:val="18"/>
          <w:szCs w:val="18"/>
        </w:rPr>
        <w:t>Configure and manage AKS Cluster, Node, POD auto-scaling, ReplicaSet</w:t>
      </w:r>
      <w:r>
        <w:rPr>
          <w:sz w:val="18"/>
          <w:szCs w:val="18"/>
        </w:rPr>
        <w:t>.</w:t>
      </w:r>
    </w:p>
    <w:p w14:paraId="309A912E" w14:textId="51289037" w:rsidR="003C3D25" w:rsidRPr="003C3D25" w:rsidRDefault="008B3EDC" w:rsidP="003C3D25">
      <w:pPr>
        <w:pStyle w:val="ListParagraph"/>
        <w:numPr>
          <w:ilvl w:val="0"/>
          <w:numId w:val="2"/>
        </w:numPr>
        <w:spacing w:line="276" w:lineRule="auto"/>
        <w:rPr>
          <w:sz w:val="18"/>
          <w:szCs w:val="18"/>
        </w:rPr>
      </w:pPr>
      <w:r>
        <w:rPr>
          <w:sz w:val="18"/>
          <w:szCs w:val="18"/>
        </w:rPr>
        <w:t xml:space="preserve">Preparing </w:t>
      </w:r>
      <w:r w:rsidRPr="008B3EDC">
        <w:rPr>
          <w:sz w:val="18"/>
          <w:szCs w:val="18"/>
        </w:rPr>
        <w:t>cost optimization for</w:t>
      </w:r>
      <w:r>
        <w:rPr>
          <w:sz w:val="18"/>
          <w:szCs w:val="18"/>
        </w:rPr>
        <w:t xml:space="preserve"> </w:t>
      </w:r>
      <w:r w:rsidRPr="008B3EDC">
        <w:rPr>
          <w:sz w:val="18"/>
          <w:szCs w:val="18"/>
        </w:rPr>
        <w:t>current Azure infrastructure services such as, Virtual</w:t>
      </w:r>
      <w:r>
        <w:rPr>
          <w:sz w:val="18"/>
          <w:szCs w:val="18"/>
        </w:rPr>
        <w:t xml:space="preserve"> </w:t>
      </w:r>
      <w:r w:rsidRPr="008B3EDC">
        <w:rPr>
          <w:sz w:val="18"/>
          <w:szCs w:val="18"/>
        </w:rPr>
        <w:t xml:space="preserve">Machines, WebApps, Kubernetes (AKS) </w:t>
      </w:r>
      <w:proofErr w:type="spellStart"/>
      <w:r w:rsidRPr="008B3EDC">
        <w:rPr>
          <w:sz w:val="18"/>
          <w:szCs w:val="18"/>
        </w:rPr>
        <w:t>etc</w:t>
      </w:r>
      <w:proofErr w:type="spellEnd"/>
      <w:r w:rsidR="00C4619B">
        <w:rPr>
          <w:sz w:val="18"/>
          <w:szCs w:val="18"/>
        </w:rPr>
        <w:t xml:space="preserve"> </w:t>
      </w:r>
    </w:p>
    <w:p w14:paraId="1A23CE65" w14:textId="319849E2" w:rsidR="0006058A" w:rsidRDefault="000F7303">
      <w:pPr>
        <w:pStyle w:val="ListParagraph"/>
        <w:numPr>
          <w:ilvl w:val="0"/>
          <w:numId w:val="2"/>
        </w:numPr>
        <w:spacing w:line="276" w:lineRule="auto"/>
        <w:rPr>
          <w:sz w:val="18"/>
          <w:szCs w:val="18"/>
        </w:rPr>
      </w:pPr>
      <w:r w:rsidRPr="000F7303">
        <w:rPr>
          <w:sz w:val="18"/>
          <w:szCs w:val="18"/>
        </w:rPr>
        <w:t>Designed and implemented AWS</w:t>
      </w:r>
      <w:r w:rsidR="0025012C">
        <w:rPr>
          <w:sz w:val="18"/>
          <w:szCs w:val="18"/>
        </w:rPr>
        <w:t xml:space="preserve"> </w:t>
      </w:r>
      <w:r w:rsidRPr="000F7303">
        <w:rPr>
          <w:sz w:val="18"/>
          <w:szCs w:val="18"/>
        </w:rPr>
        <w:t>cloud infrastructure for various projects including EC2 instances, VPC, security groups, IAM roles, and S3 buckets, RDS, DynamoDB etc.</w:t>
      </w:r>
    </w:p>
    <w:p w14:paraId="7DEBB4B9" w14:textId="394B7FC1" w:rsidR="00186208" w:rsidRPr="00097DB2" w:rsidRDefault="00097DB2">
      <w:pPr>
        <w:pStyle w:val="ListParagraph"/>
        <w:numPr>
          <w:ilvl w:val="0"/>
          <w:numId w:val="2"/>
        </w:numPr>
        <w:spacing w:line="276" w:lineRule="auto"/>
        <w:rPr>
          <w:sz w:val="18"/>
          <w:szCs w:val="18"/>
        </w:rPr>
      </w:pPr>
      <w:r w:rsidRPr="00097DB2">
        <w:rPr>
          <w:rFonts w:asciiTheme="minorHAnsi" w:eastAsiaTheme="minorHAnsi" w:hAnsiTheme="minorHAnsi" w:cstheme="minorHAnsi"/>
          <w:sz w:val="18"/>
          <w:szCs w:val="18"/>
          <w:lang w:val="en-IN"/>
        </w:rPr>
        <w:t xml:space="preserve">Terraform, Jenkins, CI/CD Pipeline, Ansible, Nexus Artifactory, </w:t>
      </w:r>
      <w:proofErr w:type="spellStart"/>
      <w:r w:rsidRPr="00097DB2">
        <w:rPr>
          <w:rFonts w:asciiTheme="minorHAnsi" w:eastAsiaTheme="minorHAnsi" w:hAnsiTheme="minorHAnsi" w:cstheme="minorHAnsi"/>
          <w:sz w:val="18"/>
          <w:szCs w:val="18"/>
          <w:lang w:val="en-IN"/>
        </w:rPr>
        <w:t>JFrog</w:t>
      </w:r>
      <w:proofErr w:type="spellEnd"/>
      <w:r w:rsidRPr="00097DB2">
        <w:rPr>
          <w:rFonts w:asciiTheme="minorHAnsi" w:eastAsiaTheme="minorHAnsi" w:hAnsiTheme="minorHAnsi" w:cstheme="minorHAnsi"/>
          <w:sz w:val="18"/>
          <w:szCs w:val="18"/>
          <w:lang w:val="en-IN"/>
        </w:rPr>
        <w:t xml:space="preserve"> Artifactory. </w:t>
      </w:r>
      <w:r>
        <w:rPr>
          <w:rFonts w:asciiTheme="minorHAnsi" w:eastAsiaTheme="minorHAnsi" w:hAnsiTheme="minorHAnsi" w:cstheme="minorHAnsi"/>
          <w:sz w:val="18"/>
          <w:szCs w:val="18"/>
          <w:lang w:val="en-IN"/>
        </w:rPr>
        <w:t>python</w:t>
      </w:r>
      <w:r w:rsidRPr="00097DB2">
        <w:rPr>
          <w:rFonts w:asciiTheme="minorHAnsi" w:eastAsiaTheme="minorHAnsi" w:hAnsiTheme="minorHAnsi" w:cstheme="minorHAnsi"/>
          <w:sz w:val="18"/>
          <w:szCs w:val="18"/>
          <w:lang w:val="en-IN"/>
        </w:rPr>
        <w:t xml:space="preserve"> scripting, Azure and AWS CLOUD</w:t>
      </w:r>
      <w:r>
        <w:rPr>
          <w:rFonts w:asciiTheme="minorHAnsi" w:eastAsiaTheme="minorHAnsi" w:hAnsiTheme="minorHAnsi" w:cstheme="minorHAnsi"/>
          <w:sz w:val="18"/>
          <w:szCs w:val="18"/>
          <w:lang w:val="en-IN"/>
        </w:rPr>
        <w:t>.</w:t>
      </w:r>
    </w:p>
    <w:p w14:paraId="04450C50" w14:textId="7DFA3580" w:rsidR="00097DB2" w:rsidRPr="00E73941" w:rsidRDefault="00097DB2">
      <w:pPr>
        <w:pStyle w:val="ListParagraph"/>
        <w:numPr>
          <w:ilvl w:val="0"/>
          <w:numId w:val="2"/>
        </w:numPr>
        <w:spacing w:line="276" w:lineRule="auto"/>
        <w:rPr>
          <w:sz w:val="18"/>
          <w:szCs w:val="18"/>
        </w:rPr>
      </w:pPr>
      <w:r w:rsidRPr="000F7303">
        <w:rPr>
          <w:b/>
          <w:bCs/>
          <w:sz w:val="18"/>
          <w:szCs w:val="18"/>
        </w:rPr>
        <w:t>Git</w:t>
      </w:r>
      <w:r w:rsidRPr="000F7303">
        <w:rPr>
          <w:sz w:val="18"/>
          <w:szCs w:val="18"/>
        </w:rPr>
        <w:t xml:space="preserve">, Git pull, Git Push, git fetch, Git rebase, Git checkout, git Cherry pick, git merge, git conflict, </w:t>
      </w:r>
      <w:r w:rsidRPr="000F7303">
        <w:rPr>
          <w:rFonts w:eastAsiaTheme="minorHAnsi"/>
          <w:b/>
          <w:bCs/>
          <w:sz w:val="18"/>
          <w:szCs w:val="18"/>
          <w:lang w:val="en-IN"/>
        </w:rPr>
        <w:t>git stashing, git reset, git branching, Webhook.</w:t>
      </w:r>
    </w:p>
    <w:p w14:paraId="4FD284C1" w14:textId="381C7A5B" w:rsidR="00E73941" w:rsidRPr="008B2919" w:rsidRDefault="00E73941">
      <w:pPr>
        <w:pStyle w:val="ListParagraph"/>
        <w:numPr>
          <w:ilvl w:val="0"/>
          <w:numId w:val="2"/>
        </w:numPr>
        <w:spacing w:line="276" w:lineRule="auto"/>
        <w:rPr>
          <w:sz w:val="18"/>
          <w:szCs w:val="18"/>
          <w:lang w:val="en-GB"/>
        </w:rPr>
      </w:pPr>
      <w:r w:rsidRPr="000F7303">
        <w:rPr>
          <w:sz w:val="18"/>
          <w:szCs w:val="18"/>
        </w:rPr>
        <w:t xml:space="preserve">Using </w:t>
      </w:r>
      <w:r w:rsidRPr="00E73941">
        <w:rPr>
          <w:b/>
          <w:bCs/>
          <w:sz w:val="18"/>
          <w:szCs w:val="18"/>
        </w:rPr>
        <w:t>Terraform</w:t>
      </w:r>
      <w:r w:rsidRPr="000F7303">
        <w:rPr>
          <w:sz w:val="18"/>
          <w:szCs w:val="18"/>
        </w:rPr>
        <w:t xml:space="preserve"> to automate and maintain </w:t>
      </w:r>
      <w:r w:rsidRPr="00E73941">
        <w:rPr>
          <w:b/>
          <w:bCs/>
          <w:sz w:val="18"/>
          <w:szCs w:val="18"/>
        </w:rPr>
        <w:t>infrastructure</w:t>
      </w:r>
      <w:r w:rsidRPr="000F7303">
        <w:rPr>
          <w:sz w:val="18"/>
          <w:szCs w:val="18"/>
        </w:rPr>
        <w:t xml:space="preserve"> deployment to the staging/</w:t>
      </w:r>
      <w:proofErr w:type="spellStart"/>
      <w:r w:rsidRPr="000F7303">
        <w:rPr>
          <w:sz w:val="18"/>
          <w:szCs w:val="18"/>
        </w:rPr>
        <w:t>qa</w:t>
      </w:r>
      <w:proofErr w:type="spellEnd"/>
      <w:r w:rsidRPr="000F7303">
        <w:rPr>
          <w:sz w:val="18"/>
          <w:szCs w:val="18"/>
        </w:rPr>
        <w:t>/production environments.</w:t>
      </w:r>
    </w:p>
    <w:p w14:paraId="251F277F" w14:textId="41CE321B" w:rsidR="008B2919" w:rsidRDefault="008B2919">
      <w:pPr>
        <w:pStyle w:val="ListParagraph"/>
        <w:numPr>
          <w:ilvl w:val="0"/>
          <w:numId w:val="2"/>
        </w:numPr>
        <w:spacing w:line="276" w:lineRule="auto"/>
        <w:rPr>
          <w:sz w:val="18"/>
          <w:szCs w:val="18"/>
          <w:lang w:val="en-GB"/>
        </w:rPr>
      </w:pPr>
      <w:r w:rsidRPr="000F7303">
        <w:rPr>
          <w:sz w:val="18"/>
          <w:szCs w:val="18"/>
        </w:rPr>
        <w:t>Deep experience in managing and maintaining large scale AWS Multi-Account (1000+ VMs) environment.</w:t>
      </w:r>
      <w:r w:rsidRPr="000F7303">
        <w:rPr>
          <w:sz w:val="18"/>
          <w:szCs w:val="18"/>
          <w:lang w:val="en-GB"/>
        </w:rPr>
        <w:t xml:space="preserve"> Writing and building CI/CD tool </w:t>
      </w:r>
      <w:r w:rsidRPr="000F7303">
        <w:rPr>
          <w:b/>
          <w:bCs/>
          <w:sz w:val="18"/>
          <w:szCs w:val="18"/>
          <w:lang w:val="en-GB"/>
        </w:rPr>
        <w:t>Jenkins</w:t>
      </w:r>
      <w:r w:rsidRPr="000F7303">
        <w:rPr>
          <w:sz w:val="18"/>
          <w:szCs w:val="18"/>
          <w:lang w:val="en-GB"/>
        </w:rPr>
        <w:t>.</w:t>
      </w:r>
    </w:p>
    <w:p w14:paraId="30D878E6" w14:textId="6FB73D90" w:rsidR="003C3D25" w:rsidRDefault="003C3D25">
      <w:pPr>
        <w:pStyle w:val="ListParagraph"/>
        <w:numPr>
          <w:ilvl w:val="0"/>
          <w:numId w:val="2"/>
        </w:numPr>
        <w:spacing w:line="276" w:lineRule="auto"/>
        <w:rPr>
          <w:sz w:val="18"/>
          <w:szCs w:val="18"/>
          <w:lang w:val="en-GB"/>
        </w:rPr>
      </w:pPr>
      <w:r>
        <w:rPr>
          <w:sz w:val="18"/>
          <w:szCs w:val="18"/>
          <w:lang w:val="en-GB"/>
        </w:rPr>
        <w:t xml:space="preserve">Automates and streamlines the process of building, testing, and deploying using </w:t>
      </w:r>
      <w:r w:rsidRPr="003C3D25">
        <w:rPr>
          <w:b/>
          <w:bCs/>
          <w:sz w:val="18"/>
          <w:szCs w:val="18"/>
          <w:lang w:val="en-GB"/>
        </w:rPr>
        <w:t>Open</w:t>
      </w:r>
      <w:r>
        <w:rPr>
          <w:b/>
          <w:bCs/>
          <w:sz w:val="18"/>
          <w:szCs w:val="18"/>
          <w:lang w:val="en-GB"/>
        </w:rPr>
        <w:t>S</w:t>
      </w:r>
      <w:r w:rsidRPr="003C3D25">
        <w:rPr>
          <w:b/>
          <w:bCs/>
          <w:sz w:val="18"/>
          <w:szCs w:val="18"/>
          <w:lang w:val="en-GB"/>
        </w:rPr>
        <w:t>hift</w:t>
      </w:r>
      <w:r>
        <w:rPr>
          <w:sz w:val="18"/>
          <w:szCs w:val="18"/>
          <w:lang w:val="en-GB"/>
        </w:rPr>
        <w:t>.</w:t>
      </w:r>
    </w:p>
    <w:p w14:paraId="46479899" w14:textId="698D3FBA" w:rsidR="00FF79FC" w:rsidRPr="00082FE6" w:rsidRDefault="00FF79FC">
      <w:pPr>
        <w:pStyle w:val="ListParagraph"/>
        <w:numPr>
          <w:ilvl w:val="0"/>
          <w:numId w:val="2"/>
        </w:numPr>
        <w:spacing w:line="276" w:lineRule="auto"/>
        <w:rPr>
          <w:sz w:val="18"/>
          <w:szCs w:val="18"/>
          <w:lang w:val="en-GB"/>
        </w:rPr>
      </w:pPr>
      <w:r w:rsidRPr="00FF79FC">
        <w:rPr>
          <w:sz w:val="18"/>
          <w:szCs w:val="18"/>
        </w:rPr>
        <w:t>K</w:t>
      </w:r>
      <w:r w:rsidR="003C3D25">
        <w:rPr>
          <w:sz w:val="18"/>
          <w:szCs w:val="18"/>
        </w:rPr>
        <w:t>u</w:t>
      </w:r>
      <w:r w:rsidRPr="00FF79FC">
        <w:rPr>
          <w:sz w:val="18"/>
          <w:szCs w:val="18"/>
        </w:rPr>
        <w:t>bernetes, Docker, Jenkins, Azure and Azure DevO</w:t>
      </w:r>
      <w:r>
        <w:rPr>
          <w:sz w:val="18"/>
          <w:szCs w:val="18"/>
        </w:rPr>
        <w:t>ps</w:t>
      </w:r>
      <w:r w:rsidRPr="00FF79FC">
        <w:rPr>
          <w:sz w:val="18"/>
          <w:szCs w:val="18"/>
        </w:rPr>
        <w:t xml:space="preserve"> Bitbucket, Container Registry, Ansible (AKS), Sonar</w:t>
      </w:r>
      <w:r>
        <w:rPr>
          <w:sz w:val="18"/>
          <w:szCs w:val="18"/>
        </w:rPr>
        <w:t xml:space="preserve"> Cloud,</w:t>
      </w:r>
      <w:r w:rsidRPr="00FF79FC">
        <w:rPr>
          <w:sz w:val="18"/>
          <w:szCs w:val="18"/>
        </w:rPr>
        <w:t xml:space="preserve"> Istio Service Mesh, Canary Deployment, Blue/Green Deployment, Ingress, Helm, JIRA and Agile.</w:t>
      </w:r>
    </w:p>
    <w:p w14:paraId="148EDF31" w14:textId="697B0523" w:rsidR="00082FE6" w:rsidRPr="00082FE6" w:rsidRDefault="00082FE6">
      <w:pPr>
        <w:pStyle w:val="ListParagraph"/>
        <w:numPr>
          <w:ilvl w:val="0"/>
          <w:numId w:val="2"/>
        </w:numPr>
        <w:spacing w:line="276" w:lineRule="auto"/>
        <w:rPr>
          <w:sz w:val="18"/>
          <w:szCs w:val="18"/>
          <w:lang w:val="en-GB"/>
        </w:rPr>
      </w:pPr>
      <w:r>
        <w:rPr>
          <w:sz w:val="18"/>
          <w:szCs w:val="18"/>
        </w:rPr>
        <w:t>Kubernetes Cluster upgrade</w:t>
      </w:r>
      <w:r w:rsidRPr="0006058A">
        <w:rPr>
          <w:b/>
          <w:bCs/>
          <w:sz w:val="18"/>
          <w:szCs w:val="18"/>
        </w:rPr>
        <w:t xml:space="preserve">, </w:t>
      </w:r>
      <w:r w:rsidRPr="0006058A">
        <w:rPr>
          <w:b/>
          <w:bCs/>
          <w:sz w:val="18"/>
          <w:szCs w:val="18"/>
          <w:lang w:val="en-GB"/>
        </w:rPr>
        <w:t>AKS</w:t>
      </w:r>
      <w:r>
        <w:rPr>
          <w:sz w:val="18"/>
          <w:szCs w:val="18"/>
          <w:lang w:val="en-GB"/>
        </w:rPr>
        <w:t xml:space="preserve"> and </w:t>
      </w:r>
      <w:r w:rsidRPr="0006058A">
        <w:rPr>
          <w:b/>
          <w:bCs/>
          <w:sz w:val="18"/>
          <w:szCs w:val="18"/>
          <w:lang w:val="en-GB"/>
        </w:rPr>
        <w:t>EKS</w:t>
      </w:r>
      <w:r>
        <w:rPr>
          <w:sz w:val="18"/>
          <w:szCs w:val="18"/>
          <w:lang w:val="en-GB"/>
        </w:rPr>
        <w:t xml:space="preserve"> </w:t>
      </w:r>
      <w:r w:rsidRPr="00082FE6">
        <w:t>using Terraform</w:t>
      </w:r>
      <w:r>
        <w:t>.</w:t>
      </w:r>
    </w:p>
    <w:p w14:paraId="059178F1" w14:textId="79D57ABD" w:rsidR="00082FE6" w:rsidRPr="00082FE6" w:rsidRDefault="00082FE6">
      <w:pPr>
        <w:pStyle w:val="ListParagraph"/>
        <w:numPr>
          <w:ilvl w:val="0"/>
          <w:numId w:val="2"/>
        </w:numPr>
        <w:spacing w:line="276" w:lineRule="auto"/>
        <w:rPr>
          <w:sz w:val="18"/>
          <w:szCs w:val="18"/>
          <w:lang w:val="en-GB"/>
        </w:rPr>
      </w:pPr>
      <w:r w:rsidRPr="00082FE6">
        <w:rPr>
          <w:b/>
          <w:bCs/>
          <w:sz w:val="18"/>
          <w:szCs w:val="18"/>
        </w:rPr>
        <w:t>Excellent Kubernetes troubleshooting</w:t>
      </w:r>
      <w:r>
        <w:rPr>
          <w:sz w:val="18"/>
          <w:szCs w:val="18"/>
        </w:rPr>
        <w:t xml:space="preserve"> skills.</w:t>
      </w:r>
    </w:p>
    <w:p w14:paraId="2F1DDD3B" w14:textId="489A806A" w:rsidR="0043358A" w:rsidRPr="007F23BA" w:rsidRDefault="00082FE6">
      <w:pPr>
        <w:pStyle w:val="ListParagraph"/>
        <w:numPr>
          <w:ilvl w:val="0"/>
          <w:numId w:val="2"/>
        </w:numPr>
        <w:spacing w:line="276" w:lineRule="auto"/>
        <w:rPr>
          <w:sz w:val="18"/>
          <w:szCs w:val="18"/>
          <w:lang w:val="en-GB"/>
        </w:rPr>
      </w:pPr>
      <w:r>
        <w:rPr>
          <w:b/>
          <w:bCs/>
          <w:sz w:val="18"/>
          <w:szCs w:val="18"/>
        </w:rPr>
        <w:t>Python scripting</w:t>
      </w:r>
      <w:r w:rsidR="003A4FFF">
        <w:rPr>
          <w:b/>
          <w:bCs/>
          <w:sz w:val="18"/>
          <w:szCs w:val="18"/>
        </w:rPr>
        <w:t>.</w:t>
      </w:r>
    </w:p>
    <w:p w14:paraId="1AE69AD2" w14:textId="7FA1A6E1" w:rsidR="00362929" w:rsidRPr="0028016E" w:rsidRDefault="0005458F" w:rsidP="0028016E">
      <w:pPr>
        <w:shd w:val="clear" w:color="auto" w:fill="0070C0"/>
        <w:tabs>
          <w:tab w:val="left" w:pos="4560"/>
        </w:tabs>
        <w:snapToGrid w:val="0"/>
        <w:spacing w:line="100" w:lineRule="atLeast"/>
        <w:rPr>
          <w:rFonts w:asciiTheme="minorHAnsi" w:hAnsiTheme="minorHAnsi" w:cstheme="minorHAnsi"/>
          <w:b/>
          <w:color w:val="EAF1DD" w:themeColor="accent3" w:themeTint="33"/>
          <w:sz w:val="24"/>
          <w:szCs w:val="24"/>
        </w:rPr>
      </w:pPr>
      <w:r>
        <w:rPr>
          <w:rFonts w:asciiTheme="minorHAnsi" w:hAnsiTheme="minorHAnsi" w:cstheme="minorHAnsi"/>
          <w:b/>
          <w:color w:val="EAF1DD" w:themeColor="accent3" w:themeTint="33"/>
          <w:sz w:val="28"/>
          <w:szCs w:val="28"/>
        </w:rPr>
        <w:t>Total</w:t>
      </w:r>
      <w:r w:rsidR="005E03E4" w:rsidRPr="00B637FB">
        <w:rPr>
          <w:rStyle w:val="Hyperlink"/>
          <w:rFonts w:asciiTheme="minorHAnsi" w:hAnsiTheme="minorHAnsi" w:cstheme="minorHAnsi"/>
          <w:sz w:val="28"/>
          <w:szCs w:val="28"/>
          <w:u w:val="none"/>
        </w:rPr>
        <w:t xml:space="preserve"> </w:t>
      </w:r>
      <w:r w:rsidR="00C73CB6">
        <w:rPr>
          <w:rFonts w:asciiTheme="minorHAnsi" w:hAnsiTheme="minorHAnsi" w:cstheme="minorHAnsi"/>
          <w:b/>
          <w:color w:val="EAF1DD" w:themeColor="accent3" w:themeTint="33"/>
          <w:sz w:val="28"/>
          <w:szCs w:val="28"/>
        </w:rPr>
        <w:t>Work Experience (</w:t>
      </w:r>
      <w:r w:rsidR="00FF79FC">
        <w:rPr>
          <w:rFonts w:asciiTheme="minorHAnsi" w:hAnsiTheme="minorHAnsi" w:cstheme="minorHAnsi"/>
          <w:b/>
          <w:color w:val="EAF1DD" w:themeColor="accent3" w:themeTint="33"/>
          <w:sz w:val="28"/>
          <w:szCs w:val="28"/>
        </w:rPr>
        <w:t xml:space="preserve">Around </w:t>
      </w:r>
      <w:r w:rsidR="00084011">
        <w:rPr>
          <w:rFonts w:asciiTheme="minorHAnsi" w:hAnsiTheme="minorHAnsi" w:cstheme="minorHAnsi"/>
          <w:b/>
          <w:color w:val="EAF1DD" w:themeColor="accent3" w:themeTint="33"/>
          <w:sz w:val="28"/>
          <w:szCs w:val="28"/>
        </w:rPr>
        <w:t>10</w:t>
      </w:r>
      <w:r>
        <w:rPr>
          <w:rFonts w:asciiTheme="minorHAnsi" w:hAnsiTheme="minorHAnsi" w:cstheme="minorHAnsi"/>
          <w:b/>
          <w:color w:val="EAF1DD" w:themeColor="accent3" w:themeTint="33"/>
          <w:sz w:val="28"/>
          <w:szCs w:val="28"/>
        </w:rPr>
        <w:t>+</w:t>
      </w:r>
      <w:r w:rsidR="00362929" w:rsidRPr="00B637FB">
        <w:rPr>
          <w:rFonts w:asciiTheme="minorHAnsi" w:hAnsiTheme="minorHAnsi" w:cstheme="minorHAnsi"/>
          <w:b/>
          <w:color w:val="EAF1DD" w:themeColor="accent3" w:themeTint="33"/>
          <w:sz w:val="28"/>
          <w:szCs w:val="28"/>
        </w:rPr>
        <w:t xml:space="preserve"> Years)</w:t>
      </w:r>
    </w:p>
    <w:p w14:paraId="6AF4B845" w14:textId="177F8BF8" w:rsidR="002C373D" w:rsidRPr="002C373D" w:rsidRDefault="002C373D">
      <w:pPr>
        <w:pStyle w:val="ListParagraph"/>
        <w:numPr>
          <w:ilvl w:val="0"/>
          <w:numId w:val="4"/>
        </w:numPr>
        <w:spacing w:after="200" w:line="276" w:lineRule="auto"/>
        <w:contextualSpacing/>
        <w:rPr>
          <w:sz w:val="18"/>
          <w:szCs w:val="18"/>
        </w:rPr>
      </w:pPr>
      <w:r>
        <w:rPr>
          <w:sz w:val="18"/>
          <w:szCs w:val="18"/>
        </w:rPr>
        <w:t xml:space="preserve">Project Lead in Persistent System April </w:t>
      </w:r>
      <w:r w:rsidR="00264AB4">
        <w:rPr>
          <w:sz w:val="18"/>
          <w:szCs w:val="18"/>
        </w:rPr>
        <w:t xml:space="preserve">2023 </w:t>
      </w:r>
      <w:r w:rsidR="00E6245A">
        <w:rPr>
          <w:sz w:val="18"/>
          <w:szCs w:val="18"/>
        </w:rPr>
        <w:t xml:space="preserve">to </w:t>
      </w:r>
      <w:r w:rsidR="00736C12">
        <w:rPr>
          <w:sz w:val="18"/>
          <w:szCs w:val="18"/>
        </w:rPr>
        <w:t>2</w:t>
      </w:r>
      <w:r w:rsidR="00F57B59">
        <w:rPr>
          <w:sz w:val="18"/>
          <w:szCs w:val="18"/>
        </w:rPr>
        <w:t>6</w:t>
      </w:r>
      <w:r w:rsidR="00F57B59">
        <w:rPr>
          <w:sz w:val="18"/>
          <w:szCs w:val="18"/>
          <w:vertAlign w:val="superscript"/>
        </w:rPr>
        <w:t>th</w:t>
      </w:r>
      <w:r w:rsidR="00736C12">
        <w:rPr>
          <w:sz w:val="18"/>
          <w:szCs w:val="18"/>
        </w:rPr>
        <w:t xml:space="preserve"> </w:t>
      </w:r>
      <w:r w:rsidR="009B02DA">
        <w:rPr>
          <w:sz w:val="18"/>
          <w:szCs w:val="18"/>
        </w:rPr>
        <w:t>July</w:t>
      </w:r>
      <w:r w:rsidR="00152F5E">
        <w:rPr>
          <w:sz w:val="18"/>
          <w:szCs w:val="18"/>
        </w:rPr>
        <w:t xml:space="preserve"> 2024</w:t>
      </w:r>
    </w:p>
    <w:p w14:paraId="5B2A2D5B" w14:textId="1F5069BA" w:rsidR="00C73E04" w:rsidRPr="00097DB2" w:rsidRDefault="00C73E04">
      <w:pPr>
        <w:pStyle w:val="ListParagraph"/>
        <w:numPr>
          <w:ilvl w:val="0"/>
          <w:numId w:val="4"/>
        </w:numPr>
        <w:spacing w:after="200" w:line="276" w:lineRule="auto"/>
        <w:contextualSpacing/>
        <w:rPr>
          <w:sz w:val="18"/>
          <w:szCs w:val="18"/>
        </w:rPr>
      </w:pPr>
      <w:r w:rsidRPr="00097DB2">
        <w:rPr>
          <w:rFonts w:eastAsiaTheme="minorHAnsi"/>
          <w:sz w:val="18"/>
          <w:szCs w:val="18"/>
          <w:lang w:val="en-IN"/>
        </w:rPr>
        <w:t xml:space="preserve">DevOps Lead in </w:t>
      </w:r>
      <w:r w:rsidR="00963BC6" w:rsidRPr="00097DB2">
        <w:rPr>
          <w:rFonts w:eastAsiaTheme="minorHAnsi"/>
          <w:sz w:val="18"/>
          <w:szCs w:val="18"/>
          <w:lang w:val="en-IN"/>
        </w:rPr>
        <w:t xml:space="preserve">SUMA SOFT </w:t>
      </w:r>
      <w:r w:rsidR="00E42E13" w:rsidRPr="00097DB2">
        <w:rPr>
          <w:rFonts w:eastAsiaTheme="minorHAnsi"/>
          <w:sz w:val="18"/>
          <w:szCs w:val="18"/>
          <w:lang w:val="en-IN"/>
        </w:rPr>
        <w:t>PVT LTD</w:t>
      </w:r>
      <w:r w:rsidRPr="00097DB2">
        <w:rPr>
          <w:rFonts w:eastAsiaTheme="minorHAnsi"/>
          <w:sz w:val="18"/>
          <w:szCs w:val="18"/>
          <w:lang w:val="en-IN"/>
        </w:rPr>
        <w:t xml:space="preserve"> </w:t>
      </w:r>
      <w:r w:rsidR="00703322">
        <w:rPr>
          <w:rFonts w:eastAsiaTheme="minorHAnsi"/>
          <w:sz w:val="18"/>
          <w:szCs w:val="18"/>
          <w:lang w:val="en-IN"/>
        </w:rPr>
        <w:t>Aug</w:t>
      </w:r>
      <w:r w:rsidRPr="00097DB2">
        <w:rPr>
          <w:rFonts w:eastAsiaTheme="minorHAnsi"/>
          <w:sz w:val="18"/>
          <w:szCs w:val="18"/>
          <w:lang w:val="en-IN"/>
        </w:rPr>
        <w:t xml:space="preserve"> 2022 to</w:t>
      </w:r>
      <w:r w:rsidR="005C6579" w:rsidRPr="00097DB2">
        <w:rPr>
          <w:rFonts w:eastAsiaTheme="minorHAnsi"/>
          <w:sz w:val="18"/>
          <w:szCs w:val="18"/>
          <w:lang w:val="en-IN"/>
        </w:rPr>
        <w:t xml:space="preserve"> March 2023</w:t>
      </w:r>
    </w:p>
    <w:p w14:paraId="444A5A10" w14:textId="0AE6D1FB" w:rsidR="00C73E04" w:rsidRPr="00097DB2" w:rsidRDefault="00DF3786">
      <w:pPr>
        <w:pStyle w:val="ListParagraph"/>
        <w:numPr>
          <w:ilvl w:val="0"/>
          <w:numId w:val="4"/>
        </w:numPr>
        <w:spacing w:after="200" w:line="276" w:lineRule="auto"/>
        <w:contextualSpacing/>
        <w:rPr>
          <w:sz w:val="18"/>
          <w:szCs w:val="18"/>
        </w:rPr>
      </w:pPr>
      <w:r>
        <w:rPr>
          <w:rFonts w:eastAsiaTheme="minorHAnsi"/>
          <w:sz w:val="18"/>
          <w:szCs w:val="18"/>
          <w:lang w:val="en-IN"/>
        </w:rPr>
        <w:t xml:space="preserve">Sr </w:t>
      </w:r>
      <w:r w:rsidR="0028016E" w:rsidRPr="00097DB2">
        <w:rPr>
          <w:rFonts w:eastAsiaTheme="minorHAnsi"/>
          <w:sz w:val="18"/>
          <w:szCs w:val="18"/>
          <w:lang w:val="en-IN"/>
        </w:rPr>
        <w:t>De</w:t>
      </w:r>
      <w:r w:rsidR="00173F40" w:rsidRPr="00097DB2">
        <w:rPr>
          <w:rFonts w:eastAsiaTheme="minorHAnsi"/>
          <w:sz w:val="18"/>
          <w:szCs w:val="18"/>
          <w:lang w:val="en-IN"/>
        </w:rPr>
        <w:t>v</w:t>
      </w:r>
      <w:r w:rsidR="00953A89" w:rsidRPr="00097DB2">
        <w:rPr>
          <w:rFonts w:eastAsiaTheme="minorHAnsi"/>
          <w:sz w:val="18"/>
          <w:szCs w:val="18"/>
          <w:lang w:val="en-IN"/>
        </w:rPr>
        <w:t>O</w:t>
      </w:r>
      <w:r w:rsidR="00173F40" w:rsidRPr="00097DB2">
        <w:rPr>
          <w:rFonts w:eastAsiaTheme="minorHAnsi"/>
          <w:sz w:val="18"/>
          <w:szCs w:val="18"/>
          <w:lang w:val="en-IN"/>
        </w:rPr>
        <w:t>ps</w:t>
      </w:r>
      <w:r w:rsidR="0028016E" w:rsidRPr="00097DB2">
        <w:rPr>
          <w:rFonts w:eastAsiaTheme="minorHAnsi"/>
          <w:sz w:val="18"/>
          <w:szCs w:val="18"/>
          <w:lang w:val="en-IN"/>
        </w:rPr>
        <w:t xml:space="preserve"> Engineer</w:t>
      </w:r>
      <w:r w:rsidR="00406D86" w:rsidRPr="00097DB2">
        <w:rPr>
          <w:rFonts w:eastAsiaTheme="minorHAnsi"/>
          <w:sz w:val="18"/>
          <w:szCs w:val="18"/>
          <w:lang w:val="en-IN"/>
        </w:rPr>
        <w:t xml:space="preserve"> in </w:t>
      </w:r>
      <w:r w:rsidR="001D1A58" w:rsidRPr="00097DB2">
        <w:rPr>
          <w:rFonts w:eastAsiaTheme="minorHAnsi"/>
          <w:sz w:val="18"/>
          <w:szCs w:val="18"/>
          <w:lang w:val="en-IN"/>
        </w:rPr>
        <w:t>Huawei</w:t>
      </w:r>
      <w:r w:rsidR="00406D86" w:rsidRPr="00097DB2">
        <w:rPr>
          <w:rFonts w:eastAsiaTheme="minorHAnsi"/>
          <w:sz w:val="18"/>
          <w:szCs w:val="18"/>
          <w:lang w:val="en-IN"/>
        </w:rPr>
        <w:t xml:space="preserve"> Technology </w:t>
      </w:r>
      <w:r w:rsidR="009541C2" w:rsidRPr="00097DB2">
        <w:rPr>
          <w:rFonts w:eastAsiaTheme="minorHAnsi"/>
          <w:sz w:val="18"/>
          <w:szCs w:val="18"/>
          <w:lang w:val="en-IN"/>
        </w:rPr>
        <w:t>Oct</w:t>
      </w:r>
      <w:r w:rsidR="00162AE3" w:rsidRPr="00097DB2">
        <w:rPr>
          <w:rFonts w:eastAsiaTheme="minorHAnsi"/>
          <w:sz w:val="18"/>
          <w:szCs w:val="18"/>
          <w:lang w:val="en-IN"/>
        </w:rPr>
        <w:t xml:space="preserve"> 2019 to Feb 20</w:t>
      </w:r>
      <w:r w:rsidR="00EB6231" w:rsidRPr="00097DB2">
        <w:rPr>
          <w:rFonts w:eastAsiaTheme="minorHAnsi"/>
          <w:sz w:val="18"/>
          <w:szCs w:val="18"/>
          <w:lang w:val="en-IN"/>
        </w:rPr>
        <w:t>2</w:t>
      </w:r>
      <w:r w:rsidR="00162AE3" w:rsidRPr="00097DB2">
        <w:rPr>
          <w:rFonts w:eastAsiaTheme="minorHAnsi"/>
          <w:sz w:val="18"/>
          <w:szCs w:val="18"/>
          <w:lang w:val="en-IN"/>
        </w:rPr>
        <w:t>2</w:t>
      </w:r>
    </w:p>
    <w:p w14:paraId="50AE7377" w14:textId="1453D72C" w:rsidR="00406D86" w:rsidRPr="00097DB2" w:rsidRDefault="0028016E">
      <w:pPr>
        <w:pStyle w:val="ListParagraph"/>
        <w:numPr>
          <w:ilvl w:val="0"/>
          <w:numId w:val="4"/>
        </w:numPr>
        <w:spacing w:after="200" w:line="276" w:lineRule="auto"/>
        <w:contextualSpacing/>
        <w:rPr>
          <w:sz w:val="18"/>
          <w:szCs w:val="18"/>
        </w:rPr>
      </w:pPr>
      <w:r w:rsidRPr="00097DB2">
        <w:rPr>
          <w:rFonts w:eastAsiaTheme="minorHAnsi"/>
          <w:sz w:val="18"/>
          <w:szCs w:val="18"/>
          <w:lang w:val="en-IN"/>
        </w:rPr>
        <w:t>Dev</w:t>
      </w:r>
      <w:r w:rsidR="006E5F58" w:rsidRPr="00097DB2">
        <w:rPr>
          <w:rFonts w:eastAsiaTheme="minorHAnsi"/>
          <w:sz w:val="18"/>
          <w:szCs w:val="18"/>
          <w:lang w:val="en-IN"/>
        </w:rPr>
        <w:t>O</w:t>
      </w:r>
      <w:r w:rsidRPr="00097DB2">
        <w:rPr>
          <w:rFonts w:eastAsiaTheme="minorHAnsi"/>
          <w:sz w:val="18"/>
          <w:szCs w:val="18"/>
          <w:lang w:val="en-IN"/>
        </w:rPr>
        <w:t>ps Engineer</w:t>
      </w:r>
      <w:r w:rsidR="00406D86" w:rsidRPr="00097DB2">
        <w:rPr>
          <w:rFonts w:eastAsiaTheme="minorHAnsi"/>
          <w:sz w:val="18"/>
          <w:szCs w:val="18"/>
          <w:lang w:val="en-IN"/>
        </w:rPr>
        <w:t xml:space="preserve"> in </w:t>
      </w:r>
      <w:r w:rsidR="00162AE3" w:rsidRPr="00097DB2">
        <w:rPr>
          <w:rFonts w:eastAsiaTheme="minorHAnsi"/>
          <w:sz w:val="18"/>
          <w:szCs w:val="18"/>
          <w:lang w:val="en-IN"/>
        </w:rPr>
        <w:t xml:space="preserve">Tech Mahindra </w:t>
      </w:r>
      <w:r w:rsidR="00BC1EE8" w:rsidRPr="00097DB2">
        <w:rPr>
          <w:rFonts w:eastAsiaTheme="minorHAnsi"/>
          <w:sz w:val="18"/>
          <w:szCs w:val="18"/>
          <w:lang w:val="en-IN"/>
        </w:rPr>
        <w:t xml:space="preserve">from </w:t>
      </w:r>
      <w:r w:rsidR="00117AB3">
        <w:rPr>
          <w:rFonts w:eastAsiaTheme="minorHAnsi"/>
          <w:sz w:val="18"/>
          <w:szCs w:val="18"/>
          <w:lang w:val="en-IN"/>
        </w:rPr>
        <w:t>Dec</w:t>
      </w:r>
      <w:r w:rsidR="00162AE3" w:rsidRPr="00097DB2">
        <w:rPr>
          <w:rFonts w:eastAsiaTheme="minorHAnsi"/>
          <w:sz w:val="18"/>
          <w:szCs w:val="18"/>
          <w:lang w:val="en-IN"/>
        </w:rPr>
        <w:t xml:space="preserve"> 201</w:t>
      </w:r>
      <w:r w:rsidR="00117AB3">
        <w:rPr>
          <w:rFonts w:eastAsiaTheme="minorHAnsi"/>
          <w:sz w:val="18"/>
          <w:szCs w:val="18"/>
          <w:lang w:val="en-IN"/>
        </w:rPr>
        <w:t>8</w:t>
      </w:r>
      <w:r w:rsidR="00162AE3" w:rsidRPr="00097DB2">
        <w:rPr>
          <w:rFonts w:eastAsiaTheme="minorHAnsi"/>
          <w:sz w:val="18"/>
          <w:szCs w:val="18"/>
          <w:lang w:val="en-IN"/>
        </w:rPr>
        <w:t xml:space="preserve"> to Oct 2019</w:t>
      </w:r>
      <w:r w:rsidR="00406D86" w:rsidRPr="00097DB2">
        <w:rPr>
          <w:rFonts w:eastAsiaTheme="minorHAnsi"/>
          <w:sz w:val="18"/>
          <w:szCs w:val="18"/>
          <w:lang w:val="en-IN"/>
        </w:rPr>
        <w:t>.</w:t>
      </w:r>
    </w:p>
    <w:p w14:paraId="4F90794A" w14:textId="2297DA90" w:rsidR="005C0FEF" w:rsidRPr="00097DB2" w:rsidRDefault="00063445">
      <w:pPr>
        <w:pStyle w:val="ListParagraph"/>
        <w:numPr>
          <w:ilvl w:val="0"/>
          <w:numId w:val="4"/>
        </w:numPr>
        <w:spacing w:after="200" w:line="276" w:lineRule="auto"/>
        <w:contextualSpacing/>
        <w:rPr>
          <w:rFonts w:eastAsiaTheme="minorHAnsi"/>
          <w:sz w:val="18"/>
          <w:szCs w:val="18"/>
          <w:lang w:val="en-IN"/>
        </w:rPr>
      </w:pPr>
      <w:r>
        <w:rPr>
          <w:rFonts w:eastAsiaTheme="minorHAnsi"/>
          <w:sz w:val="18"/>
          <w:szCs w:val="18"/>
          <w:lang w:val="en-IN"/>
        </w:rPr>
        <w:t>DevOps</w:t>
      </w:r>
      <w:r w:rsidR="009A0E16" w:rsidRPr="00097DB2">
        <w:rPr>
          <w:rFonts w:eastAsiaTheme="minorHAnsi"/>
          <w:sz w:val="18"/>
          <w:szCs w:val="18"/>
          <w:lang w:val="en-IN"/>
        </w:rPr>
        <w:t xml:space="preserve"> Engineer </w:t>
      </w:r>
      <w:r w:rsidR="005C0FEF" w:rsidRPr="00097DB2">
        <w:rPr>
          <w:sz w:val="18"/>
          <w:szCs w:val="18"/>
        </w:rPr>
        <w:t xml:space="preserve">in </w:t>
      </w:r>
      <w:r w:rsidR="00662180" w:rsidRPr="00097DB2">
        <w:rPr>
          <w:sz w:val="18"/>
          <w:szCs w:val="18"/>
        </w:rPr>
        <w:t xml:space="preserve">Reliance Jio </w:t>
      </w:r>
      <w:r w:rsidR="00D96012" w:rsidRPr="00097DB2">
        <w:rPr>
          <w:sz w:val="18"/>
          <w:szCs w:val="18"/>
        </w:rPr>
        <w:t>Info COMM</w:t>
      </w:r>
      <w:r w:rsidR="00662180" w:rsidRPr="00097DB2">
        <w:rPr>
          <w:sz w:val="18"/>
          <w:szCs w:val="18"/>
        </w:rPr>
        <w:t xml:space="preserve"> </w:t>
      </w:r>
      <w:r w:rsidR="006A2268" w:rsidRPr="00097DB2">
        <w:rPr>
          <w:sz w:val="18"/>
          <w:szCs w:val="18"/>
        </w:rPr>
        <w:t>Dec 2014 to Aug 2018</w:t>
      </w:r>
    </w:p>
    <w:p w14:paraId="7489FCA6" w14:textId="4912334E" w:rsidR="005C0FEF" w:rsidRPr="00097DB2" w:rsidRDefault="006A2268">
      <w:pPr>
        <w:pStyle w:val="ListParagraph"/>
        <w:numPr>
          <w:ilvl w:val="0"/>
          <w:numId w:val="4"/>
        </w:numPr>
        <w:spacing w:after="200" w:line="276" w:lineRule="auto"/>
        <w:contextualSpacing/>
        <w:rPr>
          <w:sz w:val="18"/>
          <w:szCs w:val="18"/>
        </w:rPr>
      </w:pPr>
      <w:r w:rsidRPr="00097DB2">
        <w:rPr>
          <w:sz w:val="18"/>
          <w:szCs w:val="18"/>
        </w:rPr>
        <w:t xml:space="preserve">System Engineer in Wipro InfoTech </w:t>
      </w:r>
      <w:r w:rsidR="007414B7" w:rsidRPr="00097DB2">
        <w:rPr>
          <w:sz w:val="18"/>
          <w:szCs w:val="18"/>
        </w:rPr>
        <w:t>21</w:t>
      </w:r>
      <w:r w:rsidR="007414B7" w:rsidRPr="00097DB2">
        <w:rPr>
          <w:sz w:val="18"/>
          <w:szCs w:val="18"/>
          <w:vertAlign w:val="superscript"/>
        </w:rPr>
        <w:t>st</w:t>
      </w:r>
      <w:r w:rsidR="007414B7" w:rsidRPr="00097DB2">
        <w:rPr>
          <w:sz w:val="18"/>
          <w:szCs w:val="18"/>
        </w:rPr>
        <w:t xml:space="preserve"> Dec 2012 to 21</w:t>
      </w:r>
      <w:r w:rsidR="007414B7" w:rsidRPr="00097DB2">
        <w:rPr>
          <w:sz w:val="18"/>
          <w:szCs w:val="18"/>
          <w:vertAlign w:val="superscript"/>
        </w:rPr>
        <w:t>st</w:t>
      </w:r>
      <w:r w:rsidR="007414B7" w:rsidRPr="00097DB2">
        <w:rPr>
          <w:sz w:val="18"/>
          <w:szCs w:val="18"/>
        </w:rPr>
        <w:t xml:space="preserve"> Oct 2013</w:t>
      </w:r>
      <w:r w:rsidR="00E42E13" w:rsidRPr="00097DB2">
        <w:rPr>
          <w:sz w:val="18"/>
          <w:szCs w:val="18"/>
        </w:rPr>
        <w:t>.</w:t>
      </w:r>
    </w:p>
    <w:p w14:paraId="6CAE544E" w14:textId="6E17E84D" w:rsidR="008A3310" w:rsidRPr="00261988" w:rsidRDefault="00261988" w:rsidP="005B0717">
      <w:pPr>
        <w:rPr>
          <w:b/>
          <w:bCs/>
          <w:sz w:val="22"/>
          <w:szCs w:val="22"/>
        </w:rPr>
      </w:pPr>
      <w:r>
        <w:t xml:space="preserve">              </w:t>
      </w:r>
      <w:r w:rsidR="00694116" w:rsidRPr="00261988">
        <w:rPr>
          <w:b/>
          <w:bCs/>
          <w:sz w:val="22"/>
          <w:szCs w:val="22"/>
        </w:rPr>
        <w:t>Education</w:t>
      </w:r>
      <w:r w:rsidR="00FF79FC" w:rsidRPr="00261988">
        <w:rPr>
          <w:b/>
          <w:bCs/>
          <w:sz w:val="22"/>
          <w:szCs w:val="22"/>
        </w:rPr>
        <w:t>:</w:t>
      </w:r>
    </w:p>
    <w:p w14:paraId="76E512AB" w14:textId="0E84265E" w:rsidR="001F727B" w:rsidRPr="002C4D80" w:rsidRDefault="00202289">
      <w:pPr>
        <w:pStyle w:val="ListParagraph"/>
        <w:numPr>
          <w:ilvl w:val="0"/>
          <w:numId w:val="4"/>
        </w:numPr>
        <w:spacing w:after="200" w:line="276" w:lineRule="auto"/>
        <w:contextualSpacing/>
        <w:rPr>
          <w:rFonts w:eastAsiaTheme="minorHAnsi"/>
          <w:b/>
          <w:bCs/>
          <w:sz w:val="18"/>
          <w:szCs w:val="18"/>
          <w:lang w:val="en-IN"/>
        </w:rPr>
      </w:pPr>
      <w:r w:rsidRPr="002C4D80">
        <w:rPr>
          <w:rFonts w:eastAsiaTheme="minorHAnsi"/>
          <w:b/>
          <w:bCs/>
          <w:sz w:val="18"/>
          <w:szCs w:val="18"/>
          <w:lang w:val="en-IN"/>
        </w:rPr>
        <w:t>B.E</w:t>
      </w:r>
      <w:r w:rsidR="001F727B" w:rsidRPr="002C4D80">
        <w:rPr>
          <w:rFonts w:eastAsiaTheme="minorHAnsi"/>
          <w:b/>
          <w:bCs/>
          <w:sz w:val="18"/>
          <w:szCs w:val="18"/>
          <w:lang w:val="en-IN"/>
        </w:rPr>
        <w:t xml:space="preserve"> </w:t>
      </w:r>
      <w:r w:rsidRPr="002C4D80">
        <w:rPr>
          <w:rFonts w:eastAsiaTheme="minorHAnsi"/>
          <w:b/>
          <w:bCs/>
          <w:sz w:val="18"/>
          <w:szCs w:val="18"/>
          <w:lang w:val="en-IN"/>
        </w:rPr>
        <w:t>(</w:t>
      </w:r>
      <w:r w:rsidR="00FB0DE4" w:rsidRPr="002C4D80">
        <w:rPr>
          <w:rFonts w:eastAsiaTheme="minorHAnsi"/>
          <w:b/>
          <w:bCs/>
          <w:sz w:val="18"/>
          <w:szCs w:val="18"/>
          <w:lang w:val="en-IN"/>
        </w:rPr>
        <w:t>CSE</w:t>
      </w:r>
      <w:r w:rsidRPr="002C4D80">
        <w:rPr>
          <w:rFonts w:eastAsiaTheme="minorHAnsi"/>
          <w:b/>
          <w:bCs/>
          <w:sz w:val="18"/>
          <w:szCs w:val="18"/>
          <w:lang w:val="en-IN"/>
        </w:rPr>
        <w:t xml:space="preserve">) from </w:t>
      </w:r>
      <w:proofErr w:type="spellStart"/>
      <w:r w:rsidRPr="002C4D80">
        <w:rPr>
          <w:rFonts w:eastAsiaTheme="minorHAnsi"/>
          <w:b/>
          <w:bCs/>
          <w:sz w:val="18"/>
          <w:szCs w:val="18"/>
          <w:lang w:val="en-IN"/>
        </w:rPr>
        <w:t>Gogte</w:t>
      </w:r>
      <w:proofErr w:type="spellEnd"/>
      <w:r w:rsidRPr="002C4D80">
        <w:rPr>
          <w:rFonts w:eastAsiaTheme="minorHAnsi"/>
          <w:b/>
          <w:bCs/>
          <w:sz w:val="18"/>
          <w:szCs w:val="18"/>
          <w:lang w:val="en-IN"/>
        </w:rPr>
        <w:t xml:space="preserve"> In</w:t>
      </w:r>
      <w:r w:rsidR="002718AC" w:rsidRPr="002C4D80">
        <w:rPr>
          <w:rFonts w:eastAsiaTheme="minorHAnsi"/>
          <w:b/>
          <w:bCs/>
          <w:sz w:val="18"/>
          <w:szCs w:val="18"/>
          <w:lang w:val="en-IN"/>
        </w:rPr>
        <w:t>stitute of Technology, Belgau</w:t>
      </w:r>
      <w:r w:rsidR="001F727B" w:rsidRPr="002C4D80">
        <w:rPr>
          <w:rFonts w:eastAsiaTheme="minorHAnsi"/>
          <w:b/>
          <w:bCs/>
          <w:sz w:val="18"/>
          <w:szCs w:val="18"/>
          <w:lang w:val="en-IN"/>
        </w:rPr>
        <w:t>m,</w:t>
      </w:r>
      <w:r w:rsidR="002718AC" w:rsidRPr="002C4D80">
        <w:rPr>
          <w:rFonts w:eastAsiaTheme="minorHAnsi"/>
          <w:b/>
          <w:bCs/>
          <w:sz w:val="18"/>
          <w:szCs w:val="18"/>
          <w:lang w:val="en-IN"/>
        </w:rPr>
        <w:t xml:space="preserve"> </w:t>
      </w:r>
      <w:r w:rsidR="00827EFD" w:rsidRPr="002C4D80">
        <w:rPr>
          <w:rFonts w:eastAsiaTheme="minorHAnsi"/>
          <w:b/>
          <w:bCs/>
          <w:sz w:val="18"/>
          <w:szCs w:val="18"/>
          <w:lang w:val="en-IN"/>
        </w:rPr>
        <w:t>VTU University, in July 20</w:t>
      </w:r>
      <w:r w:rsidR="00FB0DE4" w:rsidRPr="002C4D80">
        <w:rPr>
          <w:rFonts w:eastAsiaTheme="minorHAnsi"/>
          <w:b/>
          <w:bCs/>
          <w:sz w:val="18"/>
          <w:szCs w:val="18"/>
          <w:lang w:val="en-IN"/>
        </w:rPr>
        <w:t>12</w:t>
      </w:r>
      <w:r w:rsidR="00827EFD" w:rsidRPr="002C4D80">
        <w:rPr>
          <w:rFonts w:eastAsiaTheme="minorHAnsi"/>
          <w:b/>
          <w:bCs/>
          <w:sz w:val="18"/>
          <w:szCs w:val="18"/>
          <w:lang w:val="en-IN"/>
        </w:rPr>
        <w:t>.</w:t>
      </w:r>
    </w:p>
    <w:p w14:paraId="560BE23A" w14:textId="77777777" w:rsidR="004E49E3" w:rsidRDefault="00827EFD">
      <w:pPr>
        <w:pStyle w:val="ListParagraph"/>
        <w:numPr>
          <w:ilvl w:val="0"/>
          <w:numId w:val="4"/>
        </w:numPr>
        <w:spacing w:after="200" w:line="276" w:lineRule="auto"/>
        <w:contextualSpacing/>
        <w:rPr>
          <w:position w:val="10"/>
          <w:sz w:val="18"/>
          <w:szCs w:val="18"/>
        </w:rPr>
      </w:pPr>
      <w:r w:rsidRPr="0014769D">
        <w:rPr>
          <w:position w:val="10"/>
          <w:sz w:val="18"/>
          <w:szCs w:val="18"/>
        </w:rPr>
        <w:t xml:space="preserve">10+2 from Bihar Board </w:t>
      </w:r>
    </w:p>
    <w:p w14:paraId="183A9898" w14:textId="66C95D44" w:rsidR="008A3310" w:rsidRPr="004E49E3" w:rsidRDefault="00827EFD">
      <w:pPr>
        <w:pStyle w:val="ListParagraph"/>
        <w:numPr>
          <w:ilvl w:val="0"/>
          <w:numId w:val="4"/>
        </w:numPr>
        <w:spacing w:after="200" w:line="276" w:lineRule="auto"/>
        <w:contextualSpacing/>
        <w:rPr>
          <w:position w:val="10"/>
          <w:sz w:val="18"/>
          <w:szCs w:val="18"/>
        </w:rPr>
      </w:pPr>
      <w:r w:rsidRPr="004E49E3">
        <w:rPr>
          <w:position w:val="10"/>
        </w:rPr>
        <w:t>10</w:t>
      </w:r>
      <w:r w:rsidRPr="004E49E3">
        <w:rPr>
          <w:position w:val="10"/>
          <w:vertAlign w:val="superscript"/>
        </w:rPr>
        <w:t>th</w:t>
      </w:r>
      <w:r w:rsidRPr="004E49E3">
        <w:rPr>
          <w:position w:val="10"/>
        </w:rPr>
        <w:t xml:space="preserve"> from Bihar Board</w:t>
      </w:r>
      <w:r w:rsidR="00D547D3" w:rsidRPr="004E49E3">
        <w:rPr>
          <w:b/>
          <w:bCs/>
          <w:position w:val="10"/>
        </w:rPr>
        <w:tab/>
      </w:r>
      <w:r w:rsidR="00D547D3" w:rsidRPr="004E49E3">
        <w:rPr>
          <w:rFonts w:ascii="Times New Roman" w:hAnsi="Times New Roman" w:cs="Times New Roman"/>
          <w:b/>
          <w:bCs/>
          <w:position w:val="10"/>
          <w:sz w:val="24"/>
          <w:szCs w:val="24"/>
        </w:rPr>
        <w:tab/>
      </w:r>
    </w:p>
    <w:p w14:paraId="6D6E30AB" w14:textId="77777777" w:rsidR="008A3310" w:rsidRPr="00B637FB" w:rsidRDefault="00D547D3" w:rsidP="00E8558F">
      <w:pPr>
        <w:shd w:val="clear" w:color="auto" w:fill="0070C0"/>
        <w:snapToGrid w:val="0"/>
        <w:spacing w:line="100" w:lineRule="atLeast"/>
        <w:rPr>
          <w:rFonts w:asciiTheme="minorHAnsi" w:hAnsiTheme="minorHAnsi" w:cstheme="minorHAnsi"/>
          <w:b/>
          <w:color w:val="EAF1DD" w:themeColor="accent3" w:themeTint="33"/>
          <w:sz w:val="28"/>
          <w:szCs w:val="28"/>
        </w:rPr>
      </w:pPr>
      <w:r w:rsidRPr="00B637FB">
        <w:rPr>
          <w:rFonts w:asciiTheme="minorHAnsi" w:hAnsiTheme="minorHAnsi" w:cstheme="minorHAnsi"/>
          <w:b/>
          <w:color w:val="EAF1DD" w:themeColor="accent3" w:themeTint="33"/>
          <w:sz w:val="28"/>
          <w:szCs w:val="28"/>
        </w:rPr>
        <w:t>P</w:t>
      </w:r>
      <w:r w:rsidR="00672718" w:rsidRPr="00B637FB">
        <w:rPr>
          <w:rFonts w:asciiTheme="minorHAnsi" w:hAnsiTheme="minorHAnsi" w:cstheme="minorHAnsi"/>
          <w:b/>
          <w:color w:val="EAF1DD" w:themeColor="accent3" w:themeTint="33"/>
          <w:sz w:val="28"/>
          <w:szCs w:val="28"/>
        </w:rPr>
        <w:t>roject Experiences</w:t>
      </w:r>
    </w:p>
    <w:p w14:paraId="0D5F683E" w14:textId="5AC6A13D" w:rsidR="002C373D" w:rsidRPr="0011676C" w:rsidRDefault="00261988" w:rsidP="002C373D">
      <w:pPr>
        <w:pStyle w:val="BodyText"/>
        <w:shd w:val="clear" w:color="auto" w:fill="FFFFFF" w:themeFill="background1"/>
        <w:spacing w:before="0" w:after="0"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w:t>
      </w:r>
      <w:r w:rsidR="002C373D" w:rsidRPr="0011676C">
        <w:rPr>
          <w:rFonts w:asciiTheme="minorHAnsi" w:hAnsiTheme="minorHAnsi" w:cstheme="minorHAnsi"/>
          <w:b/>
          <w:sz w:val="28"/>
          <w:szCs w:val="28"/>
        </w:rPr>
        <w:t>Project</w:t>
      </w:r>
      <w:r w:rsidR="002C373D">
        <w:rPr>
          <w:rFonts w:asciiTheme="minorHAnsi" w:hAnsiTheme="minorHAnsi" w:cstheme="minorHAnsi"/>
          <w:b/>
          <w:sz w:val="28"/>
          <w:szCs w:val="28"/>
        </w:rPr>
        <w:t>-1</w:t>
      </w: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2C373D" w14:paraId="05C4BE2E" w14:textId="77777777" w:rsidTr="00387AB1">
        <w:trPr>
          <w:trHeight w:val="332"/>
        </w:trPr>
        <w:tc>
          <w:tcPr>
            <w:tcW w:w="2880" w:type="dxa"/>
            <w:shd w:val="clear" w:color="auto" w:fill="D9D9D9" w:themeFill="background1" w:themeFillShade="D9"/>
          </w:tcPr>
          <w:p w14:paraId="202ED2D0" w14:textId="77777777" w:rsidR="002C373D" w:rsidRPr="002C4D80" w:rsidRDefault="002C373D" w:rsidP="00387AB1">
            <w:pPr>
              <w:pStyle w:val="Header"/>
              <w:tabs>
                <w:tab w:val="left" w:pos="720"/>
              </w:tabs>
              <w:spacing w:before="0" w:after="0" w:line="276" w:lineRule="auto"/>
              <w:rPr>
                <w:rFonts w:cs="Arial"/>
                <w:b/>
                <w:bCs/>
                <w:spacing w:val="4"/>
              </w:rPr>
            </w:pPr>
            <w:r w:rsidRPr="002C4D80">
              <w:rPr>
                <w:rFonts w:eastAsiaTheme="minorHAnsi" w:cs="Arial"/>
                <w:b/>
                <w:bCs/>
                <w:lang w:val="en-IN"/>
              </w:rPr>
              <w:t>Organization Name</w:t>
            </w:r>
          </w:p>
        </w:tc>
        <w:tc>
          <w:tcPr>
            <w:tcW w:w="6951" w:type="dxa"/>
          </w:tcPr>
          <w:p w14:paraId="3F5A498F" w14:textId="6F48AA7E" w:rsidR="002C373D" w:rsidRPr="002C4D80" w:rsidRDefault="002C373D" w:rsidP="00387AB1">
            <w:pPr>
              <w:jc w:val="both"/>
              <w:rPr>
                <w:b/>
                <w:bCs/>
              </w:rPr>
            </w:pPr>
            <w:r>
              <w:rPr>
                <w:b/>
                <w:bCs/>
              </w:rPr>
              <w:t>Persistent System</w:t>
            </w:r>
          </w:p>
        </w:tc>
      </w:tr>
      <w:tr w:rsidR="002C373D" w14:paraId="725FF401" w14:textId="77777777" w:rsidTr="00387AB1">
        <w:trPr>
          <w:trHeight w:val="297"/>
        </w:trPr>
        <w:tc>
          <w:tcPr>
            <w:tcW w:w="2880" w:type="dxa"/>
            <w:shd w:val="clear" w:color="auto" w:fill="D9D9D9" w:themeFill="background1" w:themeFillShade="D9"/>
          </w:tcPr>
          <w:p w14:paraId="67C0AC45" w14:textId="77777777" w:rsidR="002C373D" w:rsidRPr="002C4D80" w:rsidRDefault="002C373D" w:rsidP="00387AB1">
            <w:pPr>
              <w:pStyle w:val="Header"/>
              <w:tabs>
                <w:tab w:val="left" w:pos="720"/>
              </w:tabs>
              <w:spacing w:before="0" w:after="0" w:line="276" w:lineRule="auto"/>
              <w:rPr>
                <w:rFonts w:cs="Arial"/>
                <w:b/>
                <w:bCs/>
                <w:spacing w:val="4"/>
              </w:rPr>
            </w:pPr>
            <w:r w:rsidRPr="002C4D80">
              <w:rPr>
                <w:rFonts w:cs="Arial"/>
                <w:b/>
                <w:bCs/>
                <w:spacing w:val="4"/>
              </w:rPr>
              <w:t>Client</w:t>
            </w:r>
          </w:p>
        </w:tc>
        <w:tc>
          <w:tcPr>
            <w:tcW w:w="6951" w:type="dxa"/>
          </w:tcPr>
          <w:p w14:paraId="659DD0CB" w14:textId="21E89812" w:rsidR="002C373D" w:rsidRPr="002C4D80" w:rsidRDefault="002C373D" w:rsidP="00387AB1">
            <w:pPr>
              <w:pStyle w:val="Header"/>
              <w:tabs>
                <w:tab w:val="left" w:pos="720"/>
              </w:tabs>
              <w:spacing w:before="0" w:after="0" w:line="276" w:lineRule="auto"/>
              <w:rPr>
                <w:rFonts w:cs="Arial"/>
                <w:b/>
                <w:bCs/>
                <w:spacing w:val="4"/>
              </w:rPr>
            </w:pPr>
            <w:r>
              <w:rPr>
                <w:rFonts w:cs="Arial"/>
                <w:b/>
                <w:bCs/>
                <w:spacing w:val="4"/>
              </w:rPr>
              <w:t>Atradius</w:t>
            </w:r>
          </w:p>
        </w:tc>
      </w:tr>
      <w:tr w:rsidR="002C373D" w14:paraId="3E92C9DA" w14:textId="77777777" w:rsidTr="00387AB1">
        <w:trPr>
          <w:trHeight w:val="297"/>
        </w:trPr>
        <w:tc>
          <w:tcPr>
            <w:tcW w:w="2880" w:type="dxa"/>
            <w:shd w:val="clear" w:color="auto" w:fill="D9D9D9" w:themeFill="background1" w:themeFillShade="D9"/>
          </w:tcPr>
          <w:p w14:paraId="6620B8A8" w14:textId="77777777" w:rsidR="002C373D" w:rsidRPr="002C4D80" w:rsidRDefault="002C373D" w:rsidP="00387AB1">
            <w:pPr>
              <w:pStyle w:val="Header"/>
              <w:tabs>
                <w:tab w:val="left" w:pos="720"/>
              </w:tabs>
              <w:spacing w:before="0" w:after="0" w:line="276" w:lineRule="auto"/>
              <w:rPr>
                <w:rFonts w:cs="Arial"/>
                <w:b/>
                <w:bCs/>
                <w:spacing w:val="4"/>
              </w:rPr>
            </w:pPr>
            <w:r w:rsidRPr="002C4D80">
              <w:rPr>
                <w:rFonts w:cs="Arial"/>
                <w:b/>
                <w:bCs/>
                <w:spacing w:val="4"/>
              </w:rPr>
              <w:t>PROJECT</w:t>
            </w:r>
          </w:p>
        </w:tc>
        <w:tc>
          <w:tcPr>
            <w:tcW w:w="6951" w:type="dxa"/>
          </w:tcPr>
          <w:p w14:paraId="1058ED42" w14:textId="731EA9ED" w:rsidR="002C373D" w:rsidRPr="002C4D80" w:rsidRDefault="002C373D" w:rsidP="00387AB1">
            <w:pPr>
              <w:pStyle w:val="Header"/>
              <w:tabs>
                <w:tab w:val="left" w:pos="720"/>
              </w:tabs>
              <w:spacing w:before="0" w:after="0" w:line="276" w:lineRule="auto"/>
              <w:rPr>
                <w:rFonts w:eastAsiaTheme="minorHAnsi" w:cs="Arial"/>
                <w:b/>
                <w:bCs/>
                <w:lang w:val="en-IN"/>
              </w:rPr>
            </w:pPr>
            <w:r>
              <w:rPr>
                <w:rFonts w:cs="Arial"/>
                <w:b/>
                <w:bCs/>
                <w:spacing w:val="4"/>
              </w:rPr>
              <w:t>Atradius</w:t>
            </w:r>
          </w:p>
        </w:tc>
      </w:tr>
      <w:tr w:rsidR="002C373D" w14:paraId="668F829A" w14:textId="77777777" w:rsidTr="00387AB1">
        <w:trPr>
          <w:trHeight w:val="413"/>
        </w:trPr>
        <w:tc>
          <w:tcPr>
            <w:tcW w:w="2880" w:type="dxa"/>
            <w:shd w:val="clear" w:color="auto" w:fill="D9D9D9" w:themeFill="background1" w:themeFillShade="D9"/>
          </w:tcPr>
          <w:p w14:paraId="205697F9" w14:textId="77777777" w:rsidR="002C373D" w:rsidRPr="002C4D80" w:rsidRDefault="002C373D" w:rsidP="00387AB1">
            <w:pPr>
              <w:spacing w:before="0" w:after="0" w:line="276" w:lineRule="auto"/>
              <w:rPr>
                <w:b/>
                <w:spacing w:val="4"/>
              </w:rPr>
            </w:pPr>
            <w:r w:rsidRPr="002C4D80">
              <w:rPr>
                <w:b/>
                <w:spacing w:val="4"/>
              </w:rPr>
              <w:t>Role</w:t>
            </w:r>
          </w:p>
        </w:tc>
        <w:tc>
          <w:tcPr>
            <w:tcW w:w="6951" w:type="dxa"/>
          </w:tcPr>
          <w:p w14:paraId="3510F4E3" w14:textId="126759B1" w:rsidR="002C373D" w:rsidRPr="002C4D80" w:rsidRDefault="002C373D" w:rsidP="00387AB1">
            <w:pPr>
              <w:keepNext/>
              <w:spacing w:before="0" w:after="0" w:line="276" w:lineRule="auto"/>
              <w:outlineLvl w:val="1"/>
              <w:rPr>
                <w:b/>
                <w:bCs/>
                <w:spacing w:val="4"/>
              </w:rPr>
            </w:pPr>
            <w:r>
              <w:rPr>
                <w:b/>
                <w:bCs/>
                <w:spacing w:val="4"/>
              </w:rPr>
              <w:t>Project</w:t>
            </w:r>
            <w:r w:rsidRPr="002C4D80">
              <w:rPr>
                <w:b/>
                <w:bCs/>
                <w:spacing w:val="4"/>
              </w:rPr>
              <w:t xml:space="preserve"> Lead</w:t>
            </w:r>
          </w:p>
        </w:tc>
      </w:tr>
      <w:tr w:rsidR="002C373D" w14:paraId="1042F7F0" w14:textId="77777777" w:rsidTr="00387AB1">
        <w:trPr>
          <w:trHeight w:val="440"/>
        </w:trPr>
        <w:tc>
          <w:tcPr>
            <w:tcW w:w="2880" w:type="dxa"/>
            <w:shd w:val="clear" w:color="auto" w:fill="D9D9D9" w:themeFill="background1" w:themeFillShade="D9"/>
          </w:tcPr>
          <w:p w14:paraId="2A923B7E" w14:textId="77777777" w:rsidR="002C373D" w:rsidRPr="002C4D80" w:rsidRDefault="002C373D" w:rsidP="00387AB1">
            <w:pPr>
              <w:spacing w:before="0" w:after="0" w:line="276" w:lineRule="auto"/>
              <w:rPr>
                <w:b/>
                <w:spacing w:val="4"/>
              </w:rPr>
            </w:pPr>
            <w:r w:rsidRPr="002C4D80">
              <w:rPr>
                <w:b/>
                <w:spacing w:val="4"/>
              </w:rPr>
              <w:lastRenderedPageBreak/>
              <w:t>Duration</w:t>
            </w:r>
          </w:p>
        </w:tc>
        <w:tc>
          <w:tcPr>
            <w:tcW w:w="6951" w:type="dxa"/>
          </w:tcPr>
          <w:p w14:paraId="470119AE" w14:textId="6DA00524" w:rsidR="002C373D" w:rsidRPr="00FD4A44" w:rsidRDefault="00FD4A44" w:rsidP="00387AB1">
            <w:pPr>
              <w:spacing w:before="0" w:after="0" w:line="276" w:lineRule="auto"/>
              <w:rPr>
                <w:rFonts w:eastAsiaTheme="minorHAnsi"/>
                <w:b/>
                <w:lang w:val="en-IN"/>
              </w:rPr>
            </w:pPr>
            <w:r>
              <w:rPr>
                <w:rFonts w:eastAsiaTheme="minorHAnsi"/>
                <w:b/>
                <w:lang w:val="en-IN"/>
              </w:rPr>
              <w:t>April</w:t>
            </w:r>
            <w:r w:rsidR="002C373D" w:rsidRPr="002C4D80">
              <w:rPr>
                <w:rFonts w:eastAsiaTheme="minorHAnsi"/>
                <w:b/>
                <w:lang w:val="en-IN"/>
              </w:rPr>
              <w:t xml:space="preserve"> 202</w:t>
            </w:r>
            <w:r>
              <w:rPr>
                <w:rFonts w:eastAsiaTheme="minorHAnsi"/>
                <w:b/>
                <w:lang w:val="en-IN"/>
              </w:rPr>
              <w:t>3</w:t>
            </w:r>
            <w:r w:rsidR="002C373D" w:rsidRPr="002C4D80">
              <w:rPr>
                <w:rFonts w:eastAsiaTheme="minorHAnsi"/>
                <w:b/>
                <w:lang w:val="en-IN"/>
              </w:rPr>
              <w:t xml:space="preserve"> to</w:t>
            </w:r>
            <w:r w:rsidR="009A21C6">
              <w:rPr>
                <w:rFonts w:eastAsiaTheme="minorHAnsi"/>
                <w:b/>
                <w:lang w:val="en-IN"/>
              </w:rPr>
              <w:t xml:space="preserve"> </w:t>
            </w:r>
            <w:r w:rsidR="0039249A">
              <w:rPr>
                <w:rFonts w:eastAsiaTheme="minorHAnsi"/>
                <w:b/>
                <w:lang w:val="en-IN"/>
              </w:rPr>
              <w:t>26</w:t>
            </w:r>
            <w:r w:rsidR="00736C12" w:rsidRPr="00736C12">
              <w:rPr>
                <w:rFonts w:eastAsiaTheme="minorHAnsi"/>
                <w:b/>
                <w:vertAlign w:val="superscript"/>
                <w:lang w:val="en-IN"/>
              </w:rPr>
              <w:t>th</w:t>
            </w:r>
            <w:r w:rsidR="00736C12">
              <w:rPr>
                <w:rFonts w:eastAsiaTheme="minorHAnsi"/>
                <w:b/>
                <w:lang w:val="en-IN"/>
              </w:rPr>
              <w:t xml:space="preserve"> </w:t>
            </w:r>
            <w:r w:rsidR="009B02DA">
              <w:rPr>
                <w:rFonts w:eastAsiaTheme="minorHAnsi"/>
                <w:b/>
                <w:lang w:val="en-IN"/>
              </w:rPr>
              <w:t>July</w:t>
            </w:r>
            <w:r w:rsidR="009A21C6">
              <w:rPr>
                <w:rFonts w:eastAsiaTheme="minorHAnsi"/>
                <w:b/>
                <w:lang w:val="en-IN"/>
              </w:rPr>
              <w:t xml:space="preserve"> 2024</w:t>
            </w:r>
          </w:p>
        </w:tc>
      </w:tr>
      <w:tr w:rsidR="002C373D" w:rsidRPr="00C3243D" w14:paraId="108F22A2" w14:textId="77777777" w:rsidTr="00387AB1">
        <w:trPr>
          <w:trHeight w:val="440"/>
        </w:trPr>
        <w:tc>
          <w:tcPr>
            <w:tcW w:w="28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D9D9D9" w:themeFill="background1" w:themeFillShade="D9"/>
          </w:tcPr>
          <w:p w14:paraId="742E6FDA" w14:textId="77777777" w:rsidR="002C373D" w:rsidRPr="002C4D80" w:rsidRDefault="002C373D" w:rsidP="00387AB1">
            <w:pPr>
              <w:spacing w:before="0" w:after="0" w:line="276" w:lineRule="auto"/>
              <w:rPr>
                <w:b/>
                <w:spacing w:val="4"/>
              </w:rPr>
            </w:pPr>
            <w:r w:rsidRPr="002C4D80">
              <w:rPr>
                <w:b/>
                <w:spacing w:val="4"/>
              </w:rPr>
              <w:t>Environment</w:t>
            </w:r>
          </w:p>
        </w:tc>
        <w:tc>
          <w:tcPr>
            <w:tcW w:w="695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715C23C6" w14:textId="53E69FC3" w:rsidR="009A21C6" w:rsidRPr="009A21C6" w:rsidRDefault="009A21C6" w:rsidP="009A21C6">
            <w:pPr>
              <w:spacing w:before="0" w:after="0" w:line="276" w:lineRule="auto"/>
              <w:rPr>
                <w:rFonts w:eastAsiaTheme="minorHAnsi"/>
                <w:lang w:val="en-IN"/>
              </w:rPr>
            </w:pPr>
            <w:r w:rsidRPr="009A21C6">
              <w:rPr>
                <w:rFonts w:eastAsiaTheme="minorHAnsi"/>
                <w:lang w:val="en-IN"/>
              </w:rPr>
              <w:t>LLM, setting up a platform of open-source models like Llama 2, Mistral</w:t>
            </w:r>
          </w:p>
          <w:p w14:paraId="76D55BF0" w14:textId="77777777" w:rsidR="009A21C6" w:rsidRPr="009A21C6" w:rsidRDefault="009A21C6" w:rsidP="009A21C6">
            <w:pPr>
              <w:spacing w:before="0" w:after="0" w:line="276" w:lineRule="auto"/>
              <w:rPr>
                <w:rFonts w:eastAsiaTheme="minorHAnsi"/>
                <w:lang w:val="en-IN"/>
              </w:rPr>
            </w:pPr>
            <w:r w:rsidRPr="009A21C6">
              <w:rPr>
                <w:rFonts w:eastAsiaTheme="minorHAnsi"/>
                <w:lang w:val="en-IN"/>
              </w:rPr>
              <w:t xml:space="preserve">CUDA, Kubernetes, </w:t>
            </w:r>
            <w:proofErr w:type="spellStart"/>
            <w:r w:rsidRPr="009A21C6">
              <w:rPr>
                <w:rFonts w:eastAsiaTheme="minorHAnsi"/>
                <w:lang w:val="en-IN"/>
              </w:rPr>
              <w:t>Pytorch</w:t>
            </w:r>
            <w:proofErr w:type="spellEnd"/>
            <w:r w:rsidRPr="009A21C6">
              <w:rPr>
                <w:rFonts w:eastAsiaTheme="minorHAnsi"/>
                <w:lang w:val="en-IN"/>
              </w:rPr>
              <w:t xml:space="preserve">, </w:t>
            </w:r>
            <w:proofErr w:type="spellStart"/>
            <w:r w:rsidRPr="009A21C6">
              <w:rPr>
                <w:rFonts w:eastAsiaTheme="minorHAnsi"/>
                <w:lang w:val="en-IN"/>
              </w:rPr>
              <w:t>TenserFlow</w:t>
            </w:r>
            <w:proofErr w:type="spellEnd"/>
          </w:p>
          <w:p w14:paraId="7234ED83" w14:textId="77777777" w:rsidR="009A21C6" w:rsidRPr="009A21C6" w:rsidRDefault="009A21C6" w:rsidP="009A21C6">
            <w:pPr>
              <w:spacing w:before="0" w:after="0" w:line="276" w:lineRule="auto"/>
              <w:rPr>
                <w:rFonts w:eastAsiaTheme="minorHAnsi"/>
                <w:lang w:val="en-IN"/>
              </w:rPr>
            </w:pPr>
            <w:r w:rsidRPr="009A21C6">
              <w:rPr>
                <w:rFonts w:eastAsiaTheme="minorHAnsi"/>
                <w:lang w:val="en-IN"/>
              </w:rPr>
              <w:t xml:space="preserve">Load balancing, Model as a service, </w:t>
            </w:r>
            <w:proofErr w:type="spellStart"/>
            <w:r w:rsidRPr="009A21C6">
              <w:rPr>
                <w:rFonts w:eastAsiaTheme="minorHAnsi"/>
                <w:lang w:val="en-IN"/>
              </w:rPr>
              <w:t>LLMOps</w:t>
            </w:r>
            <w:proofErr w:type="spellEnd"/>
            <w:r w:rsidRPr="009A21C6">
              <w:rPr>
                <w:rFonts w:eastAsiaTheme="minorHAnsi"/>
                <w:lang w:val="en-IN"/>
              </w:rPr>
              <w:t xml:space="preserve">, </w:t>
            </w:r>
            <w:proofErr w:type="spellStart"/>
            <w:r w:rsidRPr="009A21C6">
              <w:rPr>
                <w:rFonts w:eastAsiaTheme="minorHAnsi"/>
                <w:lang w:val="en-IN"/>
              </w:rPr>
              <w:t>MLOps</w:t>
            </w:r>
            <w:proofErr w:type="spellEnd"/>
          </w:p>
          <w:p w14:paraId="3485EAD8" w14:textId="7388A702" w:rsidR="002C373D" w:rsidRPr="00145A3B" w:rsidRDefault="009A21C6" w:rsidP="009A21C6">
            <w:pPr>
              <w:spacing w:before="0" w:after="0" w:line="276" w:lineRule="auto"/>
              <w:rPr>
                <w:rFonts w:eastAsiaTheme="minorHAnsi"/>
                <w:lang w:val="en-IN"/>
              </w:rPr>
            </w:pPr>
            <w:r w:rsidRPr="009A21C6">
              <w:rPr>
                <w:rFonts w:eastAsiaTheme="minorHAnsi"/>
                <w:lang w:val="en-IN"/>
              </w:rPr>
              <w:t xml:space="preserve">A100, A5000, RTX are types of </w:t>
            </w:r>
            <w:proofErr w:type="spellStart"/>
            <w:r w:rsidRPr="009A21C6">
              <w:rPr>
                <w:rFonts w:eastAsiaTheme="minorHAnsi"/>
                <w:lang w:val="en-IN"/>
              </w:rPr>
              <w:t>GPU</w:t>
            </w:r>
            <w:r w:rsidR="00C67296">
              <w:rPr>
                <w:rFonts w:eastAsiaTheme="minorHAnsi"/>
                <w:lang w:val="en-IN"/>
              </w:rPr>
              <w:t>,</w:t>
            </w:r>
            <w:r w:rsidR="002C373D" w:rsidRPr="00145A3B">
              <w:rPr>
                <w:rFonts w:eastAsiaTheme="minorHAnsi"/>
                <w:lang w:val="en-IN"/>
              </w:rPr>
              <w:t>Azure</w:t>
            </w:r>
            <w:proofErr w:type="spellEnd"/>
            <w:r w:rsidR="002C373D" w:rsidRPr="00145A3B">
              <w:rPr>
                <w:rFonts w:eastAsiaTheme="minorHAnsi"/>
                <w:lang w:val="en-IN"/>
              </w:rPr>
              <w:t xml:space="preserve"> </w:t>
            </w:r>
            <w:r w:rsidR="00FD4A44">
              <w:rPr>
                <w:rFonts w:eastAsiaTheme="minorHAnsi"/>
                <w:lang w:val="en-IN"/>
              </w:rPr>
              <w:t xml:space="preserve">Portal, Azure </w:t>
            </w:r>
            <w:r w:rsidR="002C373D" w:rsidRPr="00145A3B">
              <w:rPr>
                <w:rFonts w:eastAsiaTheme="minorHAnsi"/>
                <w:lang w:val="en-IN"/>
              </w:rPr>
              <w:t>DevOps, Linux, Azure Repo, Azure Kubernetes Service (AKS), Docker, Azure Container Registry, Terraform, creating infrastructure on AZURE Using Terraform. Python scripting, Azure</w:t>
            </w:r>
            <w:r w:rsidR="00FD4A44">
              <w:rPr>
                <w:rFonts w:eastAsiaTheme="minorHAnsi"/>
                <w:lang w:val="en-IN"/>
              </w:rPr>
              <w:t>.</w:t>
            </w:r>
          </w:p>
        </w:tc>
      </w:tr>
    </w:tbl>
    <w:p w14:paraId="28366933" w14:textId="77777777" w:rsidR="00FB2A4E" w:rsidRDefault="00261988" w:rsidP="00A53741">
      <w:pPr>
        <w:pStyle w:val="BodyText"/>
        <w:spacing w:before="0" w:after="0" w:line="276" w:lineRule="auto"/>
        <w:rPr>
          <w:rFonts w:asciiTheme="minorHAnsi" w:hAnsiTheme="minorHAnsi" w:cstheme="minorHAnsi"/>
          <w:b/>
          <w:bCs/>
          <w:position w:val="10"/>
          <w:sz w:val="24"/>
          <w:szCs w:val="24"/>
        </w:rPr>
      </w:pPr>
      <w:r>
        <w:rPr>
          <w:rFonts w:asciiTheme="minorHAnsi" w:hAnsiTheme="minorHAnsi" w:cstheme="minorHAnsi"/>
          <w:b/>
          <w:bCs/>
          <w:position w:val="10"/>
          <w:sz w:val="24"/>
          <w:szCs w:val="24"/>
        </w:rPr>
        <w:t xml:space="preserve">             </w:t>
      </w:r>
    </w:p>
    <w:p w14:paraId="18F677FB" w14:textId="17018E65" w:rsidR="00A53741" w:rsidRPr="009C75A0" w:rsidRDefault="00FB2A4E" w:rsidP="00A53741">
      <w:pPr>
        <w:pStyle w:val="BodyText"/>
        <w:spacing w:before="0" w:after="0" w:line="276" w:lineRule="auto"/>
        <w:rPr>
          <w:rFonts w:asciiTheme="minorHAnsi" w:hAnsiTheme="minorHAnsi" w:cstheme="minorHAnsi"/>
          <w:b/>
          <w:bCs/>
          <w:position w:val="10"/>
          <w:sz w:val="24"/>
          <w:szCs w:val="24"/>
        </w:rPr>
      </w:pPr>
      <w:r>
        <w:rPr>
          <w:rFonts w:asciiTheme="minorHAnsi" w:hAnsiTheme="minorHAnsi" w:cstheme="minorHAnsi"/>
          <w:b/>
          <w:bCs/>
          <w:position w:val="10"/>
          <w:sz w:val="24"/>
          <w:szCs w:val="24"/>
        </w:rPr>
        <w:t xml:space="preserve">             </w:t>
      </w:r>
      <w:r w:rsidR="00A53741" w:rsidRPr="009C75A0">
        <w:rPr>
          <w:rFonts w:asciiTheme="minorHAnsi" w:hAnsiTheme="minorHAnsi" w:cstheme="minorHAnsi"/>
          <w:b/>
          <w:bCs/>
          <w:position w:val="10"/>
          <w:sz w:val="24"/>
          <w:szCs w:val="24"/>
        </w:rPr>
        <w:t>Roles and Responsibilities:</w:t>
      </w:r>
    </w:p>
    <w:p w14:paraId="42659361" w14:textId="77777777" w:rsidR="00A53741" w:rsidRPr="000F7303" w:rsidRDefault="00A53741" w:rsidP="00A53741">
      <w:pPr>
        <w:pStyle w:val="ListParagraph"/>
        <w:numPr>
          <w:ilvl w:val="0"/>
          <w:numId w:val="3"/>
        </w:numPr>
        <w:spacing w:line="276" w:lineRule="auto"/>
        <w:rPr>
          <w:sz w:val="18"/>
          <w:szCs w:val="18"/>
        </w:rPr>
      </w:pPr>
      <w:r w:rsidRPr="000F7303">
        <w:rPr>
          <w:sz w:val="18"/>
          <w:szCs w:val="18"/>
        </w:rPr>
        <w:t xml:space="preserve">Designed and implemented AWS cloud and Azure cloud infrastructure for various projects including EC2 instances, VPC, security groups, IAM roles, and S3 buckets, RDS, DynamoDB etc.  </w:t>
      </w:r>
    </w:p>
    <w:p w14:paraId="413BC3D0" w14:textId="4DD3B6BF" w:rsidR="00133FA4" w:rsidRDefault="00A53741" w:rsidP="00A53741">
      <w:pPr>
        <w:pStyle w:val="BodyText"/>
        <w:numPr>
          <w:ilvl w:val="0"/>
          <w:numId w:val="8"/>
        </w:numPr>
        <w:spacing w:before="0" w:after="0" w:line="276" w:lineRule="auto"/>
      </w:pPr>
      <w:r w:rsidRPr="000F7303">
        <w:t>Designed and implemented Azure cloud infrastructure for various projects including Virtual Machine, Storage Account, AKS, databases, Virtual network, NSG, Load Balancers, Azure AD, Azure data factory, Resource Manager, Logic Apps etc.</w:t>
      </w:r>
    </w:p>
    <w:p w14:paraId="7563D923" w14:textId="77777777" w:rsidR="00A53741" w:rsidRPr="000F7303" w:rsidRDefault="00A53741" w:rsidP="00A53741">
      <w:pPr>
        <w:pStyle w:val="ListParagraph"/>
        <w:numPr>
          <w:ilvl w:val="0"/>
          <w:numId w:val="3"/>
        </w:numPr>
        <w:spacing w:line="276" w:lineRule="auto"/>
        <w:rPr>
          <w:sz w:val="18"/>
          <w:szCs w:val="18"/>
        </w:rPr>
      </w:pPr>
      <w:r w:rsidRPr="000F7303">
        <w:rPr>
          <w:b/>
          <w:bCs/>
          <w:sz w:val="18"/>
          <w:szCs w:val="18"/>
        </w:rPr>
        <w:t>Git</w:t>
      </w:r>
      <w:r w:rsidRPr="000F7303">
        <w:rPr>
          <w:sz w:val="18"/>
          <w:szCs w:val="18"/>
        </w:rPr>
        <w:t xml:space="preserve">, Git pull, Git Push, git fetch, Git rebase, Git checkout, git Cherry pick, git merge, git conflict, </w:t>
      </w:r>
      <w:r w:rsidRPr="000F7303">
        <w:rPr>
          <w:rFonts w:eastAsiaTheme="minorHAnsi"/>
          <w:b/>
          <w:bCs/>
          <w:sz w:val="18"/>
          <w:szCs w:val="18"/>
          <w:lang w:val="en-IN"/>
        </w:rPr>
        <w:t>git stashing, git reset, git branching, Webhook.</w:t>
      </w:r>
    </w:p>
    <w:p w14:paraId="128E04C9"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Deep experience in managing and maintaining large scale AWS Multi-Account (1000+ VMs) environment.</w:t>
      </w:r>
      <w:r w:rsidRPr="000F7303">
        <w:rPr>
          <w:sz w:val="18"/>
          <w:szCs w:val="18"/>
          <w:lang w:val="en-GB"/>
        </w:rPr>
        <w:t xml:space="preserve"> Writing and building CI/CD tool </w:t>
      </w:r>
      <w:r w:rsidRPr="000F7303">
        <w:rPr>
          <w:b/>
          <w:bCs/>
          <w:sz w:val="18"/>
          <w:szCs w:val="18"/>
          <w:lang w:val="en-GB"/>
        </w:rPr>
        <w:t>Jenkins</w:t>
      </w:r>
      <w:r w:rsidRPr="000F7303">
        <w:rPr>
          <w:sz w:val="18"/>
          <w:szCs w:val="18"/>
          <w:lang w:val="en-GB"/>
        </w:rPr>
        <w:t>.</w:t>
      </w:r>
    </w:p>
    <w:p w14:paraId="6D5A4A3D"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 xml:space="preserve">Utilized AWS </w:t>
      </w:r>
      <w:proofErr w:type="spellStart"/>
      <w:r w:rsidRPr="000F7303">
        <w:rPr>
          <w:sz w:val="18"/>
          <w:szCs w:val="18"/>
        </w:rPr>
        <w:t>QuickSight</w:t>
      </w:r>
      <w:proofErr w:type="spellEnd"/>
      <w:r w:rsidRPr="000F7303">
        <w:rPr>
          <w:sz w:val="18"/>
          <w:szCs w:val="18"/>
        </w:rPr>
        <w:t xml:space="preserve"> and Cost Explorer to monitor and analyze costs, identify inefficiencies, and follow best practices to optimize AWS infrastructure cost</w:t>
      </w:r>
      <w:r w:rsidRPr="000F7303">
        <w:rPr>
          <w:sz w:val="18"/>
          <w:szCs w:val="18"/>
          <w:lang w:val="en-GB"/>
        </w:rPr>
        <w:t>.</w:t>
      </w:r>
    </w:p>
    <w:p w14:paraId="3BDF0158"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Deployed and managed AWS EKS clusters for high-availability production workloads, with a focus on automation, security, and scalability.</w:t>
      </w:r>
    </w:p>
    <w:p w14:paraId="7543581E"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lang w:val="en-GB"/>
        </w:rPr>
        <w:t xml:space="preserve">Building the Infrastructure Using </w:t>
      </w:r>
      <w:r w:rsidRPr="000F7303">
        <w:rPr>
          <w:b/>
          <w:bCs/>
          <w:sz w:val="18"/>
          <w:szCs w:val="18"/>
          <w:lang w:val="en-GB"/>
        </w:rPr>
        <w:t>Terraform</w:t>
      </w:r>
      <w:r w:rsidRPr="000F7303">
        <w:rPr>
          <w:sz w:val="18"/>
          <w:szCs w:val="18"/>
          <w:lang w:val="en-GB"/>
        </w:rPr>
        <w:t>.</w:t>
      </w:r>
    </w:p>
    <w:p w14:paraId="33987E38"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lang w:val="en-GB"/>
        </w:rPr>
        <w:t xml:space="preserve">Creating the resources and deploy using the </w:t>
      </w:r>
      <w:r w:rsidRPr="000F7303">
        <w:rPr>
          <w:b/>
          <w:bCs/>
          <w:sz w:val="18"/>
          <w:szCs w:val="18"/>
          <w:lang w:val="en-GB"/>
        </w:rPr>
        <w:t>Terraform</w:t>
      </w:r>
      <w:r w:rsidRPr="000F7303">
        <w:rPr>
          <w:sz w:val="18"/>
          <w:szCs w:val="18"/>
          <w:lang w:val="en-GB"/>
        </w:rPr>
        <w:t>.</w:t>
      </w:r>
    </w:p>
    <w:p w14:paraId="7C2F05FA"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Using Terraform to automate and maintain infrastructure deployment to the staging/</w:t>
      </w:r>
      <w:proofErr w:type="spellStart"/>
      <w:r w:rsidRPr="000F7303">
        <w:rPr>
          <w:sz w:val="18"/>
          <w:szCs w:val="18"/>
        </w:rPr>
        <w:t>qa</w:t>
      </w:r>
      <w:proofErr w:type="spellEnd"/>
      <w:r w:rsidRPr="000F7303">
        <w:rPr>
          <w:sz w:val="18"/>
          <w:szCs w:val="18"/>
        </w:rPr>
        <w:t>/production environments.</w:t>
      </w:r>
    </w:p>
    <w:p w14:paraId="33054DA5"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Designed and implemented Kubernetes-based microservices architecture, utilizing AWS EKS, Helm</w:t>
      </w:r>
    </w:p>
    <w:p w14:paraId="6D80764D" w14:textId="77777777" w:rsidR="00A53741" w:rsidRPr="000F7303" w:rsidRDefault="00A53741" w:rsidP="00A53741">
      <w:pPr>
        <w:pStyle w:val="ListParagraph"/>
        <w:numPr>
          <w:ilvl w:val="0"/>
          <w:numId w:val="3"/>
        </w:numPr>
        <w:spacing w:line="276" w:lineRule="auto"/>
        <w:rPr>
          <w:b/>
          <w:bCs/>
          <w:sz w:val="18"/>
          <w:szCs w:val="18"/>
          <w:lang w:val="en-GB"/>
        </w:rPr>
      </w:pPr>
      <w:r w:rsidRPr="000F7303">
        <w:rPr>
          <w:sz w:val="18"/>
          <w:szCs w:val="18"/>
        </w:rPr>
        <w:t>Managed and maintained Kubernetes cluster infrastructure, including deployment, scaling, and upgrading applications, using tools such as kubectl, Helm.</w:t>
      </w:r>
    </w:p>
    <w:p w14:paraId="74474D1F" w14:textId="77777777" w:rsidR="00A53741" w:rsidRPr="000F7303" w:rsidRDefault="00A53741" w:rsidP="00A53741">
      <w:pPr>
        <w:pStyle w:val="ListParagraph"/>
        <w:numPr>
          <w:ilvl w:val="0"/>
          <w:numId w:val="3"/>
        </w:numPr>
        <w:spacing w:line="276" w:lineRule="auto"/>
        <w:rPr>
          <w:b/>
          <w:bCs/>
          <w:sz w:val="18"/>
          <w:szCs w:val="18"/>
          <w:lang w:val="en-GB"/>
        </w:rPr>
      </w:pPr>
      <w:r w:rsidRPr="000F7303">
        <w:rPr>
          <w:sz w:val="18"/>
          <w:szCs w:val="18"/>
        </w:rPr>
        <w:t xml:space="preserve">Using Ansible for application configuration and management. </w:t>
      </w:r>
    </w:p>
    <w:p w14:paraId="6E66A6DA"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Implement CI/CD using Jenkins to automate and improve development and release processes, effective monitoring and alerting using Grafana and Prometheus.</w:t>
      </w:r>
    </w:p>
    <w:p w14:paraId="731BFE7D"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Managing GitHub Repositories and users access management</w:t>
      </w:r>
    </w:p>
    <w:p w14:paraId="13FF0703"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lang w:val="en-GB"/>
        </w:rPr>
        <w:t>Creating Azure Private Kubernetes Clusters and Private ACR Registry.</w:t>
      </w:r>
    </w:p>
    <w:p w14:paraId="39BCAC79" w14:textId="77777777" w:rsidR="00A53741" w:rsidRPr="000F7303" w:rsidRDefault="00A53741" w:rsidP="00A53741">
      <w:pPr>
        <w:pStyle w:val="ListParagraph"/>
        <w:numPr>
          <w:ilvl w:val="0"/>
          <w:numId w:val="3"/>
        </w:numPr>
        <w:spacing w:line="276" w:lineRule="auto"/>
        <w:rPr>
          <w:sz w:val="18"/>
          <w:szCs w:val="18"/>
          <w:lang w:val="en-GB"/>
        </w:rPr>
      </w:pPr>
      <w:r w:rsidRPr="000F7303">
        <w:rPr>
          <w:sz w:val="18"/>
          <w:szCs w:val="18"/>
        </w:rPr>
        <w:t xml:space="preserve">Exploring and POCs of new </w:t>
      </w:r>
      <w:proofErr w:type="spellStart"/>
      <w:r w:rsidRPr="000F7303">
        <w:rPr>
          <w:sz w:val="18"/>
          <w:szCs w:val="18"/>
        </w:rPr>
        <w:t>devOps</w:t>
      </w:r>
      <w:proofErr w:type="spellEnd"/>
      <w:r w:rsidRPr="000F7303">
        <w:rPr>
          <w:sz w:val="18"/>
          <w:szCs w:val="18"/>
        </w:rPr>
        <w:t xml:space="preserve"> tool to improve efficiency and visibility.</w:t>
      </w:r>
      <w:r w:rsidRPr="000F7303">
        <w:rPr>
          <w:sz w:val="18"/>
          <w:szCs w:val="18"/>
          <w:lang w:val="en-GB"/>
        </w:rPr>
        <w:t xml:space="preserve"> Designing the Solutions for the ongoing engagements. </w:t>
      </w:r>
    </w:p>
    <w:p w14:paraId="16316225" w14:textId="77777777" w:rsidR="00A53741" w:rsidRPr="004E49E3" w:rsidRDefault="00A53741" w:rsidP="00A53741">
      <w:pPr>
        <w:pStyle w:val="ListParagraph"/>
        <w:numPr>
          <w:ilvl w:val="0"/>
          <w:numId w:val="3"/>
        </w:numPr>
        <w:spacing w:line="276" w:lineRule="auto"/>
        <w:rPr>
          <w:sz w:val="18"/>
          <w:szCs w:val="18"/>
          <w:lang w:val="en-GB"/>
        </w:rPr>
      </w:pPr>
      <w:r w:rsidRPr="000F7303">
        <w:rPr>
          <w:sz w:val="18"/>
          <w:szCs w:val="18"/>
        </w:rPr>
        <w:t>Excellent experience in Azure and AWS cost analysis and optimization.</w:t>
      </w:r>
    </w:p>
    <w:p w14:paraId="7F8EE427" w14:textId="77777777" w:rsidR="00A53741" w:rsidRPr="00497525" w:rsidRDefault="00A53741" w:rsidP="00A53741">
      <w:pPr>
        <w:pStyle w:val="ListParagraph"/>
        <w:numPr>
          <w:ilvl w:val="0"/>
          <w:numId w:val="3"/>
        </w:numPr>
        <w:spacing w:line="276" w:lineRule="auto"/>
        <w:rPr>
          <w:sz w:val="18"/>
          <w:szCs w:val="18"/>
          <w:lang w:val="en-GB"/>
        </w:rPr>
      </w:pPr>
      <w:r w:rsidRPr="000F7303">
        <w:rPr>
          <w:rFonts w:eastAsiaTheme="minorHAnsi"/>
          <w:sz w:val="18"/>
          <w:szCs w:val="18"/>
          <w:lang w:val="en-IN"/>
        </w:rPr>
        <w:t>Python scripting</w:t>
      </w:r>
    </w:p>
    <w:p w14:paraId="4B04AA2A" w14:textId="77777777" w:rsidR="00133FA4" w:rsidRPr="00F85308" w:rsidRDefault="00133FA4" w:rsidP="00FD4A44">
      <w:pPr>
        <w:pStyle w:val="BodyText"/>
        <w:spacing w:before="0" w:after="0" w:line="276" w:lineRule="auto"/>
        <w:rPr>
          <w:rFonts w:asciiTheme="minorHAnsi" w:hAnsiTheme="minorHAnsi" w:cstheme="minorHAnsi"/>
          <w:b/>
          <w:bCs/>
          <w:position w:val="10"/>
          <w:sz w:val="32"/>
          <w:szCs w:val="32"/>
        </w:rPr>
      </w:pPr>
    </w:p>
    <w:p w14:paraId="3496A88B" w14:textId="5FADACF5" w:rsidR="003A1942" w:rsidRPr="00F85308" w:rsidRDefault="00F85308" w:rsidP="00F85308">
      <w:pPr>
        <w:pStyle w:val="BodyText"/>
        <w:spacing w:before="0" w:after="0" w:line="276" w:lineRule="auto"/>
        <w:ind w:left="720"/>
        <w:rPr>
          <w:rFonts w:asciiTheme="minorHAnsi" w:hAnsiTheme="minorHAnsi" w:cstheme="minorHAnsi"/>
          <w:b/>
          <w:bCs/>
          <w:position w:val="10"/>
          <w:sz w:val="32"/>
          <w:szCs w:val="32"/>
        </w:rPr>
      </w:pPr>
      <w:r w:rsidRPr="00F85308">
        <w:rPr>
          <w:rFonts w:asciiTheme="minorHAnsi" w:hAnsiTheme="minorHAnsi" w:cstheme="minorHAnsi"/>
          <w:b/>
          <w:bCs/>
          <w:position w:val="10"/>
          <w:sz w:val="32"/>
          <w:szCs w:val="32"/>
          <w:u w:val="single"/>
        </w:rPr>
        <w:t>Project 2</w:t>
      </w:r>
      <w:r w:rsidRPr="00F85308">
        <w:rPr>
          <w:rFonts w:asciiTheme="minorHAnsi" w:hAnsiTheme="minorHAnsi" w:cstheme="minorHAnsi"/>
          <w:b/>
          <w:bCs/>
          <w:position w:val="10"/>
          <w:sz w:val="32"/>
          <w:szCs w:val="32"/>
        </w:rPr>
        <w:t>: Digital Banking</w:t>
      </w:r>
    </w:p>
    <w:p w14:paraId="4514B28A" w14:textId="02BDA227" w:rsidR="00152F5E" w:rsidRDefault="00C67296" w:rsidP="00C67296">
      <w:pPr>
        <w:pStyle w:val="BodyText"/>
        <w:shd w:val="clear" w:color="auto" w:fill="FFFFFF" w:themeFill="background1"/>
        <w:spacing w:before="0" w:after="0" w:line="276" w:lineRule="auto"/>
        <w:ind w:left="720"/>
        <w:jc w:val="both"/>
        <w:rPr>
          <w:b/>
          <w:bCs/>
          <w:sz w:val="24"/>
          <w:szCs w:val="24"/>
        </w:rPr>
      </w:pPr>
      <w:r>
        <w:rPr>
          <w:b/>
          <w:bCs/>
          <w:sz w:val="24"/>
          <w:szCs w:val="24"/>
        </w:rPr>
        <w:t xml:space="preserve">Machine </w:t>
      </w:r>
      <w:r w:rsidR="00F85308">
        <w:rPr>
          <w:b/>
          <w:bCs/>
          <w:sz w:val="24"/>
          <w:szCs w:val="24"/>
        </w:rPr>
        <w:t>Learning (</w:t>
      </w:r>
      <w:r w:rsidR="00EE2680">
        <w:rPr>
          <w:b/>
          <w:bCs/>
          <w:sz w:val="24"/>
          <w:szCs w:val="24"/>
        </w:rPr>
        <w:t>MLOPS)</w:t>
      </w:r>
      <w:r>
        <w:rPr>
          <w:b/>
          <w:bCs/>
          <w:sz w:val="24"/>
          <w:szCs w:val="24"/>
        </w:rPr>
        <w:t xml:space="preserve"> and </w:t>
      </w:r>
      <w:r w:rsidR="003A1942" w:rsidRPr="003A1942">
        <w:rPr>
          <w:b/>
          <w:bCs/>
          <w:sz w:val="24"/>
          <w:szCs w:val="24"/>
        </w:rPr>
        <w:t>Artificial Intelligence (AI) and Prompt Engineering:</w:t>
      </w:r>
    </w:p>
    <w:p w14:paraId="19EB5AEA" w14:textId="750B6F96" w:rsidR="00FB2A4E" w:rsidRPr="00C67296" w:rsidRDefault="00FB2A4E" w:rsidP="00C67296">
      <w:pPr>
        <w:pStyle w:val="BodyText"/>
        <w:shd w:val="clear" w:color="auto" w:fill="FFFFFF" w:themeFill="background1"/>
        <w:spacing w:before="0" w:after="0" w:line="276" w:lineRule="auto"/>
        <w:ind w:left="720"/>
        <w:jc w:val="both"/>
        <w:rPr>
          <w:b/>
          <w:bCs/>
          <w:sz w:val="24"/>
          <w:szCs w:val="24"/>
        </w:rPr>
      </w:pPr>
      <w:r w:rsidRPr="009C75A0">
        <w:rPr>
          <w:rFonts w:asciiTheme="minorHAnsi" w:hAnsiTheme="minorHAnsi" w:cstheme="minorHAnsi"/>
          <w:b/>
          <w:bCs/>
          <w:position w:val="10"/>
          <w:sz w:val="24"/>
          <w:szCs w:val="24"/>
        </w:rPr>
        <w:t>Roles and Responsibilities:</w:t>
      </w:r>
    </w:p>
    <w:p w14:paraId="4B37550D" w14:textId="77777777" w:rsidR="00152F5E" w:rsidRDefault="00152F5E">
      <w:pPr>
        <w:pStyle w:val="BodyText"/>
        <w:numPr>
          <w:ilvl w:val="0"/>
          <w:numId w:val="7"/>
        </w:numPr>
        <w:shd w:val="clear" w:color="auto" w:fill="FFFFFF" w:themeFill="background1"/>
        <w:spacing w:before="0" w:after="0" w:line="276" w:lineRule="auto"/>
        <w:jc w:val="both"/>
      </w:pPr>
      <w:r>
        <w:t>Responsible for natural language processing tasks in the project.</w:t>
      </w:r>
    </w:p>
    <w:p w14:paraId="24C6BB0D" w14:textId="77777777" w:rsidR="00152F5E" w:rsidRDefault="00152F5E">
      <w:pPr>
        <w:pStyle w:val="BodyText"/>
        <w:numPr>
          <w:ilvl w:val="0"/>
          <w:numId w:val="7"/>
        </w:numPr>
        <w:shd w:val="clear" w:color="auto" w:fill="FFFFFF" w:themeFill="background1"/>
        <w:spacing w:before="0" w:after="0" w:line="276" w:lineRule="auto"/>
        <w:jc w:val="both"/>
      </w:pPr>
      <w:r>
        <w:t>Generates and understands human-like language for various applications.</w:t>
      </w:r>
    </w:p>
    <w:p w14:paraId="73E1EC31" w14:textId="77777777" w:rsidR="00152F5E" w:rsidRDefault="00152F5E">
      <w:pPr>
        <w:pStyle w:val="BodyText"/>
        <w:numPr>
          <w:ilvl w:val="0"/>
          <w:numId w:val="7"/>
        </w:numPr>
        <w:shd w:val="clear" w:color="auto" w:fill="FFFFFF" w:themeFill="background1"/>
        <w:spacing w:before="0" w:after="0" w:line="276" w:lineRule="auto"/>
        <w:jc w:val="both"/>
      </w:pPr>
      <w:r>
        <w:t>Developing and fine-tuning language models.</w:t>
      </w:r>
    </w:p>
    <w:p w14:paraId="3D2F17FA" w14:textId="77777777" w:rsidR="00152F5E" w:rsidRDefault="00152F5E">
      <w:pPr>
        <w:pStyle w:val="BodyText"/>
        <w:numPr>
          <w:ilvl w:val="0"/>
          <w:numId w:val="7"/>
        </w:numPr>
        <w:shd w:val="clear" w:color="auto" w:fill="FFFFFF" w:themeFill="background1"/>
        <w:spacing w:before="0" w:after="0" w:line="276" w:lineRule="auto"/>
        <w:jc w:val="both"/>
      </w:pPr>
      <w:r>
        <w:t>Implementing Llama 2 and Mistral models within the project's architecture.</w:t>
      </w:r>
    </w:p>
    <w:p w14:paraId="52B7952E" w14:textId="77777777" w:rsidR="00152F5E" w:rsidRDefault="00152F5E">
      <w:pPr>
        <w:pStyle w:val="BodyText"/>
        <w:numPr>
          <w:ilvl w:val="0"/>
          <w:numId w:val="7"/>
        </w:numPr>
        <w:shd w:val="clear" w:color="auto" w:fill="FFFFFF" w:themeFill="background1"/>
        <w:spacing w:before="0" w:after="0" w:line="276" w:lineRule="auto"/>
        <w:jc w:val="both"/>
      </w:pPr>
      <w:r>
        <w:t>Ensuring the language models align with project objectives and requirements.</w:t>
      </w:r>
    </w:p>
    <w:p w14:paraId="13DC515A" w14:textId="77777777" w:rsidR="00152F5E" w:rsidRDefault="00152F5E">
      <w:pPr>
        <w:pStyle w:val="BodyText"/>
        <w:numPr>
          <w:ilvl w:val="0"/>
          <w:numId w:val="7"/>
        </w:numPr>
        <w:shd w:val="clear" w:color="auto" w:fill="FFFFFF" w:themeFill="background1"/>
        <w:spacing w:before="0" w:after="0" w:line="276" w:lineRule="auto"/>
        <w:jc w:val="both"/>
      </w:pPr>
      <w:r>
        <w:t>Enabling efficient and scalable computing infrastructure for machine learning workloads.</w:t>
      </w:r>
    </w:p>
    <w:p w14:paraId="6B8D47C4" w14:textId="77777777" w:rsidR="00152F5E" w:rsidRDefault="00152F5E">
      <w:pPr>
        <w:pStyle w:val="BodyText"/>
        <w:numPr>
          <w:ilvl w:val="0"/>
          <w:numId w:val="7"/>
        </w:numPr>
        <w:shd w:val="clear" w:color="auto" w:fill="FFFFFF" w:themeFill="background1"/>
        <w:spacing w:before="0" w:after="0" w:line="276" w:lineRule="auto"/>
        <w:jc w:val="both"/>
      </w:pPr>
      <w:r>
        <w:t>Implementing CUDA for GPU-accelerated computation in machine learning tasks.</w:t>
      </w:r>
    </w:p>
    <w:p w14:paraId="26071DE5" w14:textId="77777777" w:rsidR="00152F5E" w:rsidRDefault="00152F5E">
      <w:pPr>
        <w:pStyle w:val="BodyText"/>
        <w:numPr>
          <w:ilvl w:val="0"/>
          <w:numId w:val="7"/>
        </w:numPr>
        <w:shd w:val="clear" w:color="auto" w:fill="FFFFFF" w:themeFill="background1"/>
        <w:spacing w:before="0" w:after="0" w:line="276" w:lineRule="auto"/>
        <w:jc w:val="both"/>
      </w:pPr>
      <w:r>
        <w:t>Deploying and managing machine learning models using Kubernetes for orchestration.</w:t>
      </w:r>
    </w:p>
    <w:p w14:paraId="7A129F0C" w14:textId="77777777" w:rsidR="00152F5E" w:rsidRDefault="00152F5E">
      <w:pPr>
        <w:pStyle w:val="BodyText"/>
        <w:numPr>
          <w:ilvl w:val="0"/>
          <w:numId w:val="7"/>
        </w:numPr>
        <w:shd w:val="clear" w:color="auto" w:fill="FFFFFF" w:themeFill="background1"/>
        <w:spacing w:before="0" w:after="0" w:line="276" w:lineRule="auto"/>
        <w:jc w:val="both"/>
      </w:pPr>
      <w:r>
        <w:t xml:space="preserve">Utilizing </w:t>
      </w:r>
      <w:proofErr w:type="spellStart"/>
      <w:r>
        <w:t>PyTorch</w:t>
      </w:r>
      <w:proofErr w:type="spellEnd"/>
      <w:r>
        <w:t xml:space="preserve"> and TensorFlow for model development and training.</w:t>
      </w:r>
    </w:p>
    <w:p w14:paraId="4ADD4354" w14:textId="77777777" w:rsidR="00152F5E" w:rsidRDefault="00152F5E">
      <w:pPr>
        <w:pStyle w:val="BodyText"/>
        <w:numPr>
          <w:ilvl w:val="0"/>
          <w:numId w:val="7"/>
        </w:numPr>
        <w:shd w:val="clear" w:color="auto" w:fill="FFFFFF" w:themeFill="background1"/>
        <w:spacing w:before="0" w:after="0" w:line="276" w:lineRule="auto"/>
        <w:jc w:val="both"/>
      </w:pPr>
      <w:r>
        <w:t>Ensuring efficient and reliable deployment and operation of machine learning models.</w:t>
      </w:r>
    </w:p>
    <w:p w14:paraId="256CDCA3" w14:textId="77777777" w:rsidR="00152F5E" w:rsidRDefault="00152F5E">
      <w:pPr>
        <w:pStyle w:val="BodyText"/>
        <w:numPr>
          <w:ilvl w:val="0"/>
          <w:numId w:val="7"/>
        </w:numPr>
        <w:shd w:val="clear" w:color="auto" w:fill="FFFFFF" w:themeFill="background1"/>
        <w:spacing w:before="0" w:after="0" w:line="276" w:lineRule="auto"/>
        <w:jc w:val="both"/>
      </w:pPr>
      <w:r>
        <w:t>Responsibilities:</w:t>
      </w:r>
    </w:p>
    <w:p w14:paraId="5C591B00" w14:textId="77777777" w:rsidR="00152F5E" w:rsidRDefault="00152F5E">
      <w:pPr>
        <w:pStyle w:val="BodyText"/>
        <w:numPr>
          <w:ilvl w:val="0"/>
          <w:numId w:val="7"/>
        </w:numPr>
        <w:shd w:val="clear" w:color="auto" w:fill="FFFFFF" w:themeFill="background1"/>
        <w:spacing w:before="0" w:after="0" w:line="276" w:lineRule="auto"/>
        <w:jc w:val="both"/>
      </w:pPr>
      <w:r>
        <w:t>Implementing load balancing to distribute inference requests among multiple servers or instances.</w:t>
      </w:r>
    </w:p>
    <w:p w14:paraId="616DBB45" w14:textId="77777777" w:rsidR="00152F5E" w:rsidRDefault="00152F5E">
      <w:pPr>
        <w:pStyle w:val="BodyText"/>
        <w:numPr>
          <w:ilvl w:val="0"/>
          <w:numId w:val="7"/>
        </w:numPr>
        <w:shd w:val="clear" w:color="auto" w:fill="FFFFFF" w:themeFill="background1"/>
        <w:spacing w:before="0" w:after="0" w:line="276" w:lineRule="auto"/>
        <w:jc w:val="both"/>
      </w:pPr>
      <w:r>
        <w:t>Deploying models as services using the Model as a Service (</w:t>
      </w:r>
      <w:proofErr w:type="spellStart"/>
      <w:r>
        <w:t>MaaS</w:t>
      </w:r>
      <w:proofErr w:type="spellEnd"/>
      <w:r>
        <w:t>) approach.</w:t>
      </w:r>
    </w:p>
    <w:p w14:paraId="49B631F6" w14:textId="77777777" w:rsidR="00152F5E" w:rsidRDefault="00152F5E">
      <w:pPr>
        <w:pStyle w:val="BodyText"/>
        <w:numPr>
          <w:ilvl w:val="0"/>
          <w:numId w:val="7"/>
        </w:numPr>
        <w:shd w:val="clear" w:color="auto" w:fill="FFFFFF" w:themeFill="background1"/>
        <w:spacing w:before="0" w:after="0" w:line="276" w:lineRule="auto"/>
        <w:jc w:val="both"/>
      </w:pPr>
      <w:r>
        <w:t>Managing Language Model Operations (</w:t>
      </w:r>
      <w:proofErr w:type="spellStart"/>
      <w:r>
        <w:t>LLMOps</w:t>
      </w:r>
      <w:proofErr w:type="spellEnd"/>
      <w:r>
        <w:t>) for language models' day-to-day operations.</w:t>
      </w:r>
    </w:p>
    <w:p w14:paraId="6DA799C8" w14:textId="77777777" w:rsidR="00152F5E" w:rsidRDefault="00152F5E">
      <w:pPr>
        <w:pStyle w:val="BodyText"/>
        <w:numPr>
          <w:ilvl w:val="0"/>
          <w:numId w:val="7"/>
        </w:numPr>
        <w:shd w:val="clear" w:color="auto" w:fill="FFFFFF" w:themeFill="background1"/>
        <w:spacing w:before="0" w:after="0" w:line="276" w:lineRule="auto"/>
        <w:jc w:val="both"/>
      </w:pPr>
      <w:r>
        <w:t xml:space="preserve">Implementing </w:t>
      </w:r>
      <w:proofErr w:type="spellStart"/>
      <w:r>
        <w:t>MLOps</w:t>
      </w:r>
      <w:proofErr w:type="spellEnd"/>
      <w:r>
        <w:t xml:space="preserve"> practices for end-to-end machine learning lifecycle management.</w:t>
      </w:r>
    </w:p>
    <w:p w14:paraId="483F7841" w14:textId="77777777" w:rsidR="00152F5E" w:rsidRDefault="00152F5E">
      <w:pPr>
        <w:pStyle w:val="BodyText"/>
        <w:numPr>
          <w:ilvl w:val="0"/>
          <w:numId w:val="7"/>
        </w:numPr>
        <w:shd w:val="clear" w:color="auto" w:fill="FFFFFF" w:themeFill="background1"/>
        <w:spacing w:before="0" w:after="0" w:line="276" w:lineRule="auto"/>
        <w:jc w:val="both"/>
      </w:pPr>
      <w:r>
        <w:t>Accelerating computational tasks, especially in the context of graphics rendering and machine learning.</w:t>
      </w:r>
    </w:p>
    <w:p w14:paraId="45F537FE" w14:textId="77777777" w:rsidR="00152F5E" w:rsidRDefault="00152F5E">
      <w:pPr>
        <w:pStyle w:val="BodyText"/>
        <w:numPr>
          <w:ilvl w:val="0"/>
          <w:numId w:val="7"/>
        </w:numPr>
        <w:shd w:val="clear" w:color="auto" w:fill="FFFFFF" w:themeFill="background1"/>
        <w:spacing w:before="0" w:after="0" w:line="276" w:lineRule="auto"/>
        <w:jc w:val="both"/>
      </w:pPr>
      <w:r>
        <w:t>Responsibilities:</w:t>
      </w:r>
    </w:p>
    <w:p w14:paraId="6B71F811" w14:textId="77777777" w:rsidR="00152F5E" w:rsidRDefault="00152F5E">
      <w:pPr>
        <w:pStyle w:val="BodyText"/>
        <w:numPr>
          <w:ilvl w:val="0"/>
          <w:numId w:val="7"/>
        </w:numPr>
        <w:shd w:val="clear" w:color="auto" w:fill="FFFFFF" w:themeFill="background1"/>
        <w:spacing w:before="0" w:after="0" w:line="276" w:lineRule="auto"/>
        <w:jc w:val="both"/>
      </w:pPr>
      <w:r>
        <w:lastRenderedPageBreak/>
        <w:t>Integrating and utilizing A100, A5000, RTX GPUs for specific tasks within the project.</w:t>
      </w:r>
    </w:p>
    <w:p w14:paraId="43D48677" w14:textId="73500C69" w:rsidR="00152F5E" w:rsidRDefault="00152F5E">
      <w:pPr>
        <w:pStyle w:val="BodyText"/>
        <w:numPr>
          <w:ilvl w:val="0"/>
          <w:numId w:val="7"/>
        </w:numPr>
        <w:shd w:val="clear" w:color="auto" w:fill="FFFFFF" w:themeFill="background1"/>
        <w:spacing w:before="0" w:after="0" w:line="276" w:lineRule="auto"/>
        <w:jc w:val="both"/>
      </w:pPr>
      <w:r>
        <w:t>Ensuring compatibility and optimization of machine learning models for the selected GPU architecture.</w:t>
      </w:r>
    </w:p>
    <w:p w14:paraId="29D8C73C" w14:textId="77777777" w:rsidR="00C67296" w:rsidRDefault="00C67296" w:rsidP="00C67296">
      <w:pPr>
        <w:pStyle w:val="BodyText"/>
        <w:shd w:val="clear" w:color="auto" w:fill="FFFFFF" w:themeFill="background1"/>
        <w:spacing w:before="0" w:after="0" w:line="276" w:lineRule="auto"/>
        <w:jc w:val="both"/>
      </w:pPr>
    </w:p>
    <w:p w14:paraId="61E5B441" w14:textId="77777777" w:rsidR="00C67296" w:rsidRDefault="00C67296">
      <w:pPr>
        <w:pStyle w:val="BodyText"/>
        <w:numPr>
          <w:ilvl w:val="0"/>
          <w:numId w:val="7"/>
        </w:numPr>
        <w:shd w:val="clear" w:color="auto" w:fill="FFFFFF" w:themeFill="background1"/>
        <w:spacing w:before="0" w:after="0" w:line="276" w:lineRule="auto"/>
        <w:jc w:val="both"/>
      </w:pPr>
      <w:r>
        <w:t>Collaborate with the research team to develop and optimize large language models (LLM) for natural language processing tasks.</w:t>
      </w:r>
    </w:p>
    <w:p w14:paraId="444103C5" w14:textId="77777777" w:rsidR="00C67296" w:rsidRDefault="00C67296">
      <w:pPr>
        <w:pStyle w:val="BodyText"/>
        <w:numPr>
          <w:ilvl w:val="0"/>
          <w:numId w:val="7"/>
        </w:numPr>
        <w:shd w:val="clear" w:color="auto" w:fill="FFFFFF" w:themeFill="background1"/>
        <w:spacing w:before="0" w:after="0" w:line="276" w:lineRule="auto"/>
        <w:jc w:val="both"/>
      </w:pPr>
      <w:r>
        <w:t xml:space="preserve">Develop and optimize ChatGPT/OpenAI/Text Generative models for conversational AI systems. </w:t>
      </w:r>
    </w:p>
    <w:p w14:paraId="0D3A7476" w14:textId="77777777" w:rsidR="00C67296" w:rsidRDefault="00C67296">
      <w:pPr>
        <w:pStyle w:val="BodyText"/>
        <w:numPr>
          <w:ilvl w:val="0"/>
          <w:numId w:val="7"/>
        </w:numPr>
        <w:shd w:val="clear" w:color="auto" w:fill="FFFFFF" w:themeFill="background1"/>
        <w:spacing w:before="0" w:after="0" w:line="276" w:lineRule="auto"/>
        <w:jc w:val="both"/>
      </w:pPr>
      <w:r>
        <w:t xml:space="preserve">Utilize prompt/instruction tuning techniques to improve the performance of LLMs. </w:t>
      </w:r>
    </w:p>
    <w:p w14:paraId="169288D2" w14:textId="77777777" w:rsidR="00C67296" w:rsidRDefault="00C67296">
      <w:pPr>
        <w:pStyle w:val="BodyText"/>
        <w:numPr>
          <w:ilvl w:val="0"/>
          <w:numId w:val="7"/>
        </w:numPr>
        <w:shd w:val="clear" w:color="auto" w:fill="FFFFFF" w:themeFill="background1"/>
        <w:spacing w:before="0" w:after="0" w:line="276" w:lineRule="auto"/>
        <w:jc w:val="both"/>
      </w:pPr>
      <w:r>
        <w:t xml:space="preserve">Utilize one-shot/few-shot learning techniques to enhance the capabilities of LLMs. </w:t>
      </w:r>
    </w:p>
    <w:p w14:paraId="0E978B60" w14:textId="77777777" w:rsidR="00C67296" w:rsidRDefault="00C67296">
      <w:pPr>
        <w:pStyle w:val="BodyText"/>
        <w:numPr>
          <w:ilvl w:val="0"/>
          <w:numId w:val="7"/>
        </w:numPr>
        <w:shd w:val="clear" w:color="auto" w:fill="FFFFFF" w:themeFill="background1"/>
        <w:spacing w:before="0" w:after="0" w:line="276" w:lineRule="auto"/>
        <w:jc w:val="both"/>
      </w:pPr>
      <w:r>
        <w:t xml:space="preserve">Conduct LLM literature analysis to stay up-to-date with the latest advancements in the field. </w:t>
      </w:r>
    </w:p>
    <w:p w14:paraId="66CAA65B" w14:textId="77777777" w:rsidR="00C67296" w:rsidRDefault="00C67296">
      <w:pPr>
        <w:pStyle w:val="BodyText"/>
        <w:numPr>
          <w:ilvl w:val="0"/>
          <w:numId w:val="7"/>
        </w:numPr>
        <w:shd w:val="clear" w:color="auto" w:fill="FFFFFF" w:themeFill="background1"/>
        <w:spacing w:before="0" w:after="0" w:line="276" w:lineRule="auto"/>
        <w:jc w:val="both"/>
      </w:pPr>
      <w:r>
        <w:t xml:space="preserve">Develop and maintain code for LLM development and optimization using intermediate-level Python programming. </w:t>
      </w:r>
    </w:p>
    <w:p w14:paraId="0F4B96D2" w14:textId="6E206621" w:rsidR="00C67296" w:rsidRPr="00C67296" w:rsidRDefault="00C67296">
      <w:pPr>
        <w:pStyle w:val="BodyText"/>
        <w:numPr>
          <w:ilvl w:val="0"/>
          <w:numId w:val="7"/>
        </w:numPr>
        <w:shd w:val="clear" w:color="auto" w:fill="FFFFFF" w:themeFill="background1"/>
        <w:spacing w:before="0" w:after="0" w:line="276" w:lineRule="auto"/>
        <w:jc w:val="both"/>
        <w:rPr>
          <w:rFonts w:cs="Arial"/>
          <w:bCs/>
        </w:rPr>
      </w:pPr>
      <w:r>
        <w:t>Attention to detail and ability to troubleshoot and debug code.</w:t>
      </w:r>
    </w:p>
    <w:p w14:paraId="71BEC96E" w14:textId="77777777" w:rsidR="00C67296" w:rsidRDefault="00C67296" w:rsidP="00C67296">
      <w:pPr>
        <w:pStyle w:val="BodyText"/>
        <w:shd w:val="clear" w:color="auto" w:fill="FFFFFF" w:themeFill="background1"/>
        <w:spacing w:before="0" w:after="0" w:line="276" w:lineRule="auto"/>
        <w:ind w:left="720"/>
        <w:jc w:val="both"/>
      </w:pPr>
    </w:p>
    <w:p w14:paraId="3869F002" w14:textId="54F95BA4" w:rsidR="00C67296" w:rsidRDefault="00C67296" w:rsidP="00C67296">
      <w:pPr>
        <w:pStyle w:val="BodyText"/>
        <w:shd w:val="clear" w:color="auto" w:fill="FFFFFF" w:themeFill="background1"/>
        <w:spacing w:before="0" w:after="0" w:line="276" w:lineRule="auto"/>
        <w:ind w:left="720"/>
        <w:jc w:val="both"/>
        <w:rPr>
          <w:b/>
          <w:bCs/>
        </w:rPr>
      </w:pPr>
      <w:r w:rsidRPr="00C67296">
        <w:rPr>
          <w:b/>
          <w:bCs/>
        </w:rPr>
        <w:t>Cloud Security Management:</w:t>
      </w:r>
    </w:p>
    <w:p w14:paraId="3CB25156" w14:textId="77777777" w:rsidR="00C67296" w:rsidRPr="00C67296" w:rsidRDefault="00C67296" w:rsidP="00C67296">
      <w:pPr>
        <w:pStyle w:val="BodyText"/>
        <w:shd w:val="clear" w:color="auto" w:fill="FFFFFF" w:themeFill="background1"/>
        <w:spacing w:before="0" w:after="0" w:line="276" w:lineRule="auto"/>
        <w:ind w:left="720"/>
        <w:jc w:val="both"/>
        <w:rPr>
          <w:b/>
          <w:bCs/>
        </w:rPr>
      </w:pPr>
    </w:p>
    <w:p w14:paraId="0B8DC86D" w14:textId="77777777" w:rsidR="00C67296" w:rsidRPr="0067185F" w:rsidRDefault="00C67296">
      <w:pPr>
        <w:pStyle w:val="BodyText"/>
        <w:numPr>
          <w:ilvl w:val="0"/>
          <w:numId w:val="7"/>
        </w:numPr>
        <w:shd w:val="clear" w:color="auto" w:fill="FFFFFF" w:themeFill="background1"/>
        <w:spacing w:before="0" w:after="0" w:line="276" w:lineRule="auto"/>
        <w:jc w:val="both"/>
        <w:rPr>
          <w:rFonts w:cs="Arial"/>
          <w:bCs/>
        </w:rPr>
      </w:pPr>
      <w:r w:rsidRPr="0067185F">
        <w:rPr>
          <w:rFonts w:cs="Arial"/>
          <w:bCs/>
        </w:rPr>
        <w:t>Managing Azure cloud security.</w:t>
      </w:r>
    </w:p>
    <w:p w14:paraId="594EBBDD" w14:textId="77777777" w:rsidR="00C67296" w:rsidRPr="0067185F" w:rsidRDefault="00C67296">
      <w:pPr>
        <w:pStyle w:val="BodyText"/>
        <w:numPr>
          <w:ilvl w:val="0"/>
          <w:numId w:val="7"/>
        </w:numPr>
        <w:shd w:val="clear" w:color="auto" w:fill="FFFFFF" w:themeFill="background1"/>
        <w:spacing w:before="0" w:after="0" w:line="276" w:lineRule="auto"/>
        <w:jc w:val="both"/>
        <w:rPr>
          <w:rFonts w:cs="Arial"/>
          <w:bCs/>
        </w:rPr>
      </w:pPr>
      <w:r w:rsidRPr="0067185F">
        <w:rPr>
          <w:rFonts w:cs="Arial"/>
          <w:bCs/>
        </w:rPr>
        <w:t>Handling Microsoft defender recommendation, preparing Microsoft defender policy in Bicep and deploying it on management group/Subscription level.</w:t>
      </w:r>
    </w:p>
    <w:p w14:paraId="3C89E4F4" w14:textId="77777777" w:rsidR="00C67296" w:rsidRPr="0067185F" w:rsidRDefault="00C67296">
      <w:pPr>
        <w:pStyle w:val="BodyText"/>
        <w:numPr>
          <w:ilvl w:val="0"/>
          <w:numId w:val="7"/>
        </w:numPr>
        <w:shd w:val="clear" w:color="auto" w:fill="FFFFFF" w:themeFill="background1"/>
        <w:spacing w:before="0" w:after="0" w:line="276" w:lineRule="auto"/>
        <w:jc w:val="both"/>
        <w:rPr>
          <w:rFonts w:cs="Arial"/>
          <w:bCs/>
        </w:rPr>
      </w:pPr>
      <w:r w:rsidRPr="0067185F">
        <w:rPr>
          <w:rFonts w:cs="Arial"/>
          <w:bCs/>
        </w:rPr>
        <w:t>Deploying Azure policy through azure portal.</w:t>
      </w:r>
    </w:p>
    <w:p w14:paraId="11212C0D" w14:textId="04B6F50B" w:rsidR="00C67296" w:rsidRDefault="00C67296">
      <w:pPr>
        <w:pStyle w:val="BodyText"/>
        <w:numPr>
          <w:ilvl w:val="0"/>
          <w:numId w:val="7"/>
        </w:numPr>
        <w:shd w:val="clear" w:color="auto" w:fill="FFFFFF" w:themeFill="background1"/>
        <w:spacing w:before="0" w:after="0" w:line="276" w:lineRule="auto"/>
        <w:jc w:val="both"/>
        <w:rPr>
          <w:rFonts w:cs="Arial"/>
          <w:bCs/>
        </w:rPr>
      </w:pPr>
      <w:r w:rsidRPr="0067185F">
        <w:rPr>
          <w:rFonts w:cs="Arial"/>
          <w:bCs/>
        </w:rPr>
        <w:t xml:space="preserve">Deploying Azure policy through Azure </w:t>
      </w:r>
      <w:r w:rsidR="00EE2680">
        <w:rPr>
          <w:rFonts w:cs="Arial"/>
          <w:bCs/>
        </w:rPr>
        <w:t>D</w:t>
      </w:r>
      <w:r w:rsidRPr="0067185F">
        <w:rPr>
          <w:rFonts w:cs="Arial"/>
          <w:bCs/>
        </w:rPr>
        <w:t>evOps pipeline.</w:t>
      </w:r>
    </w:p>
    <w:p w14:paraId="24A20825" w14:textId="287A599D" w:rsidR="00EE2680" w:rsidRPr="00EE2680" w:rsidRDefault="003A448D">
      <w:pPr>
        <w:pStyle w:val="BodyText"/>
        <w:numPr>
          <w:ilvl w:val="0"/>
          <w:numId w:val="7"/>
        </w:numPr>
        <w:shd w:val="clear" w:color="auto" w:fill="FFFFFF" w:themeFill="background1"/>
        <w:spacing w:before="0" w:after="0" w:line="276" w:lineRule="auto"/>
        <w:jc w:val="both"/>
        <w:rPr>
          <w:rFonts w:cs="Arial"/>
          <w:b/>
        </w:rPr>
      </w:pPr>
      <w:r>
        <w:rPr>
          <w:rFonts w:cs="Arial"/>
          <w:b/>
        </w:rPr>
        <w:t xml:space="preserve">Implement security scanning tools and practices such as </w:t>
      </w:r>
      <w:r w:rsidR="00EE2680" w:rsidRPr="00EE2680">
        <w:rPr>
          <w:rFonts w:cs="Arial"/>
          <w:b/>
        </w:rPr>
        <w:t>SAST</w:t>
      </w:r>
      <w:r>
        <w:rPr>
          <w:rFonts w:cs="Arial"/>
          <w:b/>
        </w:rPr>
        <w:t xml:space="preserve"> and</w:t>
      </w:r>
      <w:r w:rsidR="00EE2680" w:rsidRPr="00EE2680">
        <w:rPr>
          <w:rFonts w:cs="Arial"/>
          <w:b/>
        </w:rPr>
        <w:t xml:space="preserve"> DAST</w:t>
      </w:r>
      <w:r>
        <w:rPr>
          <w:rFonts w:cs="Arial"/>
          <w:b/>
        </w:rPr>
        <w:t xml:space="preserve"> to identify vulnerability in the pipeline configuration.</w:t>
      </w:r>
    </w:p>
    <w:p w14:paraId="40A3A62B" w14:textId="77777777" w:rsidR="00C67296" w:rsidRDefault="00C67296">
      <w:pPr>
        <w:pStyle w:val="BodyText"/>
        <w:numPr>
          <w:ilvl w:val="0"/>
          <w:numId w:val="7"/>
        </w:numPr>
        <w:shd w:val="clear" w:color="auto" w:fill="FFFFFF" w:themeFill="background1"/>
        <w:spacing w:before="0" w:after="0" w:line="276" w:lineRule="auto"/>
        <w:jc w:val="both"/>
        <w:rPr>
          <w:rFonts w:cs="Arial"/>
          <w:bCs/>
        </w:rPr>
      </w:pPr>
      <w:r w:rsidRPr="0067185F">
        <w:rPr>
          <w:rFonts w:cs="Arial"/>
          <w:bCs/>
        </w:rPr>
        <w:t>Tracking All the resource.</w:t>
      </w:r>
    </w:p>
    <w:p w14:paraId="736F2FE8" w14:textId="77777777" w:rsidR="00C67296" w:rsidRPr="00C67296" w:rsidRDefault="00C67296" w:rsidP="00C67296">
      <w:pPr>
        <w:pStyle w:val="BodyText"/>
        <w:shd w:val="clear" w:color="auto" w:fill="FFFFFF" w:themeFill="background1"/>
        <w:spacing w:before="0" w:after="0" w:line="276" w:lineRule="auto"/>
        <w:jc w:val="both"/>
      </w:pPr>
    </w:p>
    <w:p w14:paraId="542C1000" w14:textId="77777777" w:rsidR="00152F5E" w:rsidRPr="0067185F" w:rsidRDefault="00152F5E" w:rsidP="00152F5E">
      <w:pPr>
        <w:pStyle w:val="BodyText"/>
        <w:shd w:val="clear" w:color="auto" w:fill="FFFFFF" w:themeFill="background1"/>
        <w:spacing w:before="0" w:after="0" w:line="276" w:lineRule="auto"/>
        <w:ind w:left="720"/>
        <w:jc w:val="both"/>
        <w:rPr>
          <w:rFonts w:cs="Arial"/>
          <w:bCs/>
        </w:rPr>
      </w:pPr>
    </w:p>
    <w:p w14:paraId="54CC36F8" w14:textId="07EB7256" w:rsidR="00BC1EE8" w:rsidRPr="0011676C" w:rsidRDefault="00261988" w:rsidP="00BC1EE8">
      <w:pPr>
        <w:pStyle w:val="BodyText"/>
        <w:shd w:val="clear" w:color="auto" w:fill="FFFFFF" w:themeFill="background1"/>
        <w:spacing w:before="0" w:after="0"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w:t>
      </w:r>
      <w:r w:rsidR="00F3543B" w:rsidRPr="0011676C">
        <w:rPr>
          <w:rFonts w:asciiTheme="minorHAnsi" w:hAnsiTheme="minorHAnsi" w:cstheme="minorHAnsi"/>
          <w:b/>
          <w:sz w:val="28"/>
          <w:szCs w:val="28"/>
        </w:rPr>
        <w:t>Project</w:t>
      </w:r>
      <w:r w:rsidR="00F3543B">
        <w:rPr>
          <w:rFonts w:asciiTheme="minorHAnsi" w:hAnsiTheme="minorHAnsi" w:cstheme="minorHAnsi"/>
          <w:b/>
          <w:sz w:val="28"/>
          <w:szCs w:val="28"/>
        </w:rPr>
        <w:t>-</w:t>
      </w:r>
      <w:r w:rsidR="00F85308">
        <w:rPr>
          <w:rFonts w:asciiTheme="minorHAnsi" w:hAnsiTheme="minorHAnsi" w:cstheme="minorHAnsi"/>
          <w:b/>
          <w:sz w:val="28"/>
          <w:szCs w:val="28"/>
        </w:rPr>
        <w:t>3</w:t>
      </w: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BC1EE8" w14:paraId="0EF250C0" w14:textId="77777777" w:rsidTr="00304E39">
        <w:trPr>
          <w:trHeight w:val="332"/>
        </w:trPr>
        <w:tc>
          <w:tcPr>
            <w:tcW w:w="2880" w:type="dxa"/>
            <w:shd w:val="clear" w:color="auto" w:fill="D9D9D9" w:themeFill="background1" w:themeFillShade="D9"/>
          </w:tcPr>
          <w:p w14:paraId="3965A1C9" w14:textId="77777777" w:rsidR="00BC1EE8" w:rsidRPr="002C4D80" w:rsidRDefault="00BC1EE8" w:rsidP="00304E39">
            <w:pPr>
              <w:pStyle w:val="Header"/>
              <w:tabs>
                <w:tab w:val="left" w:pos="720"/>
              </w:tabs>
              <w:spacing w:before="0" w:after="0" w:line="276" w:lineRule="auto"/>
              <w:rPr>
                <w:rFonts w:cs="Arial"/>
                <w:b/>
                <w:bCs/>
                <w:spacing w:val="4"/>
              </w:rPr>
            </w:pPr>
            <w:r w:rsidRPr="002C4D80">
              <w:rPr>
                <w:rFonts w:eastAsiaTheme="minorHAnsi" w:cs="Arial"/>
                <w:b/>
                <w:bCs/>
                <w:lang w:val="en-IN"/>
              </w:rPr>
              <w:t>Organization Name</w:t>
            </w:r>
          </w:p>
        </w:tc>
        <w:tc>
          <w:tcPr>
            <w:tcW w:w="6951" w:type="dxa"/>
          </w:tcPr>
          <w:p w14:paraId="0AFC5FC2" w14:textId="46A3D87D" w:rsidR="00BC1EE8" w:rsidRPr="002C4D80" w:rsidRDefault="00BC1EE8" w:rsidP="00304E39">
            <w:pPr>
              <w:jc w:val="both"/>
              <w:rPr>
                <w:b/>
                <w:bCs/>
              </w:rPr>
            </w:pPr>
            <w:r w:rsidRPr="002C4D80">
              <w:rPr>
                <w:b/>
                <w:bCs/>
              </w:rPr>
              <w:t>SUMA SOFT PVT LTD</w:t>
            </w:r>
          </w:p>
        </w:tc>
      </w:tr>
      <w:tr w:rsidR="00BC1EE8" w14:paraId="5203DD74" w14:textId="77777777" w:rsidTr="00304E39">
        <w:trPr>
          <w:trHeight w:val="297"/>
        </w:trPr>
        <w:tc>
          <w:tcPr>
            <w:tcW w:w="2880" w:type="dxa"/>
            <w:shd w:val="clear" w:color="auto" w:fill="D9D9D9" w:themeFill="background1" w:themeFillShade="D9"/>
          </w:tcPr>
          <w:p w14:paraId="01107CDE" w14:textId="77777777" w:rsidR="00BC1EE8" w:rsidRPr="002C4D80" w:rsidRDefault="00BC1EE8" w:rsidP="00304E39">
            <w:pPr>
              <w:pStyle w:val="Header"/>
              <w:tabs>
                <w:tab w:val="left" w:pos="720"/>
              </w:tabs>
              <w:spacing w:before="0" w:after="0" w:line="276" w:lineRule="auto"/>
              <w:rPr>
                <w:rFonts w:cs="Arial"/>
                <w:b/>
                <w:bCs/>
                <w:spacing w:val="4"/>
              </w:rPr>
            </w:pPr>
            <w:r w:rsidRPr="002C4D80">
              <w:rPr>
                <w:rFonts w:cs="Arial"/>
                <w:b/>
                <w:bCs/>
                <w:spacing w:val="4"/>
              </w:rPr>
              <w:t>Client</w:t>
            </w:r>
          </w:p>
        </w:tc>
        <w:tc>
          <w:tcPr>
            <w:tcW w:w="6951" w:type="dxa"/>
          </w:tcPr>
          <w:p w14:paraId="7092FD14" w14:textId="6D96F46B" w:rsidR="00BC1EE8" w:rsidRPr="002C4D80" w:rsidRDefault="00BC1EE8" w:rsidP="00304E39">
            <w:pPr>
              <w:pStyle w:val="Header"/>
              <w:tabs>
                <w:tab w:val="left" w:pos="720"/>
              </w:tabs>
              <w:spacing w:before="0" w:after="0" w:line="276" w:lineRule="auto"/>
              <w:rPr>
                <w:rFonts w:cs="Arial"/>
                <w:b/>
                <w:bCs/>
                <w:spacing w:val="4"/>
              </w:rPr>
            </w:pPr>
            <w:r w:rsidRPr="002C4D80">
              <w:rPr>
                <w:rFonts w:cs="Arial"/>
                <w:b/>
                <w:bCs/>
                <w:spacing w:val="4"/>
              </w:rPr>
              <w:t>75F</w:t>
            </w:r>
          </w:p>
        </w:tc>
      </w:tr>
      <w:tr w:rsidR="00BC1EE8" w14:paraId="2A502B4D" w14:textId="77777777" w:rsidTr="00304E39">
        <w:trPr>
          <w:trHeight w:val="297"/>
        </w:trPr>
        <w:tc>
          <w:tcPr>
            <w:tcW w:w="2880" w:type="dxa"/>
            <w:shd w:val="clear" w:color="auto" w:fill="D9D9D9" w:themeFill="background1" w:themeFillShade="D9"/>
          </w:tcPr>
          <w:p w14:paraId="795393D0" w14:textId="77777777" w:rsidR="00BC1EE8" w:rsidRPr="002C4D80" w:rsidRDefault="00BC1EE8" w:rsidP="00304E39">
            <w:pPr>
              <w:pStyle w:val="Header"/>
              <w:tabs>
                <w:tab w:val="left" w:pos="720"/>
              </w:tabs>
              <w:spacing w:before="0" w:after="0" w:line="276" w:lineRule="auto"/>
              <w:rPr>
                <w:rFonts w:cs="Arial"/>
                <w:b/>
                <w:bCs/>
                <w:spacing w:val="4"/>
              </w:rPr>
            </w:pPr>
            <w:r w:rsidRPr="002C4D80">
              <w:rPr>
                <w:rFonts w:cs="Arial"/>
                <w:b/>
                <w:bCs/>
                <w:spacing w:val="4"/>
              </w:rPr>
              <w:t>PROJECT</w:t>
            </w:r>
          </w:p>
        </w:tc>
        <w:tc>
          <w:tcPr>
            <w:tcW w:w="6951" w:type="dxa"/>
          </w:tcPr>
          <w:p w14:paraId="165A8940" w14:textId="41504D3D" w:rsidR="00BC1EE8" w:rsidRPr="002C4D80" w:rsidRDefault="00BC1EE8" w:rsidP="00304E39">
            <w:pPr>
              <w:pStyle w:val="Header"/>
              <w:tabs>
                <w:tab w:val="left" w:pos="720"/>
              </w:tabs>
              <w:spacing w:before="0" w:after="0" w:line="276" w:lineRule="auto"/>
              <w:rPr>
                <w:rFonts w:eastAsiaTheme="minorHAnsi" w:cs="Arial"/>
                <w:b/>
                <w:bCs/>
                <w:lang w:val="en-IN"/>
              </w:rPr>
            </w:pPr>
            <w:r w:rsidRPr="002C4D80">
              <w:rPr>
                <w:rFonts w:eastAsiaTheme="minorHAnsi" w:cs="Arial"/>
                <w:b/>
                <w:bCs/>
                <w:lang w:val="en-IN"/>
              </w:rPr>
              <w:t>75F</w:t>
            </w:r>
          </w:p>
        </w:tc>
      </w:tr>
      <w:tr w:rsidR="00BC1EE8" w14:paraId="220824DA" w14:textId="77777777" w:rsidTr="00304E39">
        <w:trPr>
          <w:trHeight w:val="413"/>
        </w:trPr>
        <w:tc>
          <w:tcPr>
            <w:tcW w:w="2880" w:type="dxa"/>
            <w:shd w:val="clear" w:color="auto" w:fill="D9D9D9" w:themeFill="background1" w:themeFillShade="D9"/>
          </w:tcPr>
          <w:p w14:paraId="6099F4A6" w14:textId="77777777" w:rsidR="00BC1EE8" w:rsidRPr="002C4D80" w:rsidRDefault="00BC1EE8" w:rsidP="00304E39">
            <w:pPr>
              <w:spacing w:before="0" w:after="0" w:line="276" w:lineRule="auto"/>
              <w:rPr>
                <w:b/>
                <w:spacing w:val="4"/>
              </w:rPr>
            </w:pPr>
            <w:r w:rsidRPr="002C4D80">
              <w:rPr>
                <w:b/>
                <w:spacing w:val="4"/>
              </w:rPr>
              <w:t>Role</w:t>
            </w:r>
          </w:p>
        </w:tc>
        <w:tc>
          <w:tcPr>
            <w:tcW w:w="6951" w:type="dxa"/>
          </w:tcPr>
          <w:p w14:paraId="0D4B6FAE" w14:textId="6EFE6776" w:rsidR="00BC1EE8" w:rsidRPr="002C4D80" w:rsidRDefault="00BC1EE8" w:rsidP="00304E39">
            <w:pPr>
              <w:keepNext/>
              <w:spacing w:before="0" w:after="0" w:line="276" w:lineRule="auto"/>
              <w:outlineLvl w:val="1"/>
              <w:rPr>
                <w:b/>
                <w:bCs/>
                <w:spacing w:val="4"/>
              </w:rPr>
            </w:pPr>
            <w:r w:rsidRPr="002C4D80">
              <w:rPr>
                <w:b/>
                <w:bCs/>
                <w:spacing w:val="4"/>
              </w:rPr>
              <w:t>DevOps Lead</w:t>
            </w:r>
          </w:p>
        </w:tc>
      </w:tr>
      <w:tr w:rsidR="00BC1EE8" w14:paraId="14E4715E" w14:textId="77777777" w:rsidTr="00304E39">
        <w:trPr>
          <w:trHeight w:val="440"/>
        </w:trPr>
        <w:tc>
          <w:tcPr>
            <w:tcW w:w="2880" w:type="dxa"/>
            <w:shd w:val="clear" w:color="auto" w:fill="D9D9D9" w:themeFill="background1" w:themeFillShade="D9"/>
          </w:tcPr>
          <w:p w14:paraId="2D7A9357" w14:textId="77777777" w:rsidR="00BC1EE8" w:rsidRPr="002C4D80" w:rsidRDefault="00BC1EE8" w:rsidP="00304E39">
            <w:pPr>
              <w:spacing w:before="0" w:after="0" w:line="276" w:lineRule="auto"/>
              <w:rPr>
                <w:b/>
                <w:spacing w:val="4"/>
              </w:rPr>
            </w:pPr>
            <w:r w:rsidRPr="002C4D80">
              <w:rPr>
                <w:b/>
                <w:spacing w:val="4"/>
              </w:rPr>
              <w:t>Duration</w:t>
            </w:r>
          </w:p>
        </w:tc>
        <w:tc>
          <w:tcPr>
            <w:tcW w:w="6951" w:type="dxa"/>
          </w:tcPr>
          <w:p w14:paraId="2BE1EA40" w14:textId="6D1F8846" w:rsidR="00BC1EE8" w:rsidRPr="002C4D80" w:rsidRDefault="00447CEE" w:rsidP="00304E39">
            <w:pPr>
              <w:spacing w:before="0" w:after="0" w:line="276" w:lineRule="auto"/>
              <w:rPr>
                <w:bCs/>
                <w:spacing w:val="4"/>
              </w:rPr>
            </w:pPr>
            <w:r w:rsidRPr="002C4D80">
              <w:rPr>
                <w:rFonts w:eastAsiaTheme="minorHAnsi"/>
                <w:b/>
                <w:lang w:val="en-IN"/>
              </w:rPr>
              <w:t>March</w:t>
            </w:r>
            <w:r w:rsidR="00BC1EE8" w:rsidRPr="002C4D80">
              <w:rPr>
                <w:rFonts w:eastAsiaTheme="minorHAnsi"/>
                <w:b/>
                <w:lang w:val="en-IN"/>
              </w:rPr>
              <w:t xml:space="preserve"> 2022 to </w:t>
            </w:r>
            <w:r w:rsidR="00EB4E8D" w:rsidRPr="002C4D80">
              <w:rPr>
                <w:rFonts w:eastAsiaTheme="minorHAnsi"/>
                <w:b/>
                <w:lang w:val="en-IN"/>
              </w:rPr>
              <w:t>31</w:t>
            </w:r>
            <w:r w:rsidR="00EB4E8D" w:rsidRPr="002C4D80">
              <w:rPr>
                <w:rFonts w:eastAsiaTheme="minorHAnsi"/>
                <w:b/>
                <w:vertAlign w:val="superscript"/>
                <w:lang w:val="en-IN"/>
              </w:rPr>
              <w:t>St</w:t>
            </w:r>
            <w:r w:rsidR="00EB4E8D" w:rsidRPr="002C4D80">
              <w:rPr>
                <w:rFonts w:eastAsiaTheme="minorHAnsi"/>
                <w:b/>
                <w:lang w:val="en-IN"/>
              </w:rPr>
              <w:t xml:space="preserve"> March</w:t>
            </w:r>
            <w:r w:rsidRPr="002C4D80">
              <w:rPr>
                <w:rFonts w:eastAsiaTheme="minorHAnsi"/>
                <w:b/>
                <w:lang w:val="en-IN"/>
              </w:rPr>
              <w:t xml:space="preserve"> 2023</w:t>
            </w:r>
          </w:p>
        </w:tc>
      </w:tr>
      <w:tr w:rsidR="00BC1EE8" w:rsidRPr="00C3243D" w14:paraId="5CA73E62" w14:textId="77777777" w:rsidTr="00304E39">
        <w:trPr>
          <w:trHeight w:val="440"/>
        </w:trPr>
        <w:tc>
          <w:tcPr>
            <w:tcW w:w="28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D9D9D9" w:themeFill="background1" w:themeFillShade="D9"/>
          </w:tcPr>
          <w:p w14:paraId="1ADDEE01" w14:textId="77777777" w:rsidR="00BC1EE8" w:rsidRPr="002C4D80" w:rsidRDefault="00BC1EE8" w:rsidP="00304E39">
            <w:pPr>
              <w:spacing w:before="0" w:after="0" w:line="276" w:lineRule="auto"/>
              <w:rPr>
                <w:b/>
                <w:spacing w:val="4"/>
              </w:rPr>
            </w:pPr>
            <w:r w:rsidRPr="002C4D80">
              <w:rPr>
                <w:b/>
                <w:spacing w:val="4"/>
              </w:rPr>
              <w:t>Environment</w:t>
            </w:r>
          </w:p>
        </w:tc>
        <w:tc>
          <w:tcPr>
            <w:tcW w:w="695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4F006172" w14:textId="5F12719B" w:rsidR="00BC1EE8" w:rsidRPr="00145A3B" w:rsidRDefault="00BC1EE8" w:rsidP="00304E39">
            <w:pPr>
              <w:spacing w:before="0" w:after="0" w:line="276" w:lineRule="auto"/>
              <w:rPr>
                <w:rFonts w:eastAsiaTheme="minorHAnsi"/>
                <w:lang w:val="en-IN"/>
              </w:rPr>
            </w:pPr>
            <w:r w:rsidRPr="00145A3B">
              <w:rPr>
                <w:rFonts w:eastAsiaTheme="minorHAnsi"/>
                <w:lang w:val="en-IN"/>
              </w:rPr>
              <w:t xml:space="preserve">Azure DevOps, Linux, Azure Repo, Azure Kubernetes </w:t>
            </w:r>
            <w:r w:rsidR="00DF3786" w:rsidRPr="00145A3B">
              <w:rPr>
                <w:rFonts w:eastAsiaTheme="minorHAnsi"/>
                <w:lang w:val="en-IN"/>
              </w:rPr>
              <w:t>Service (</w:t>
            </w:r>
            <w:r w:rsidR="00E135A1" w:rsidRPr="00145A3B">
              <w:rPr>
                <w:rFonts w:eastAsiaTheme="minorHAnsi"/>
                <w:lang w:val="en-IN"/>
              </w:rPr>
              <w:t>AKS)</w:t>
            </w:r>
            <w:r w:rsidRPr="00145A3B">
              <w:rPr>
                <w:rFonts w:eastAsiaTheme="minorHAnsi"/>
                <w:lang w:val="en-IN"/>
              </w:rPr>
              <w:t xml:space="preserve">, Docker, Azure Container Registry, Terraform, Jenkins, CI/CD Pipeline, Ansible, Nexus Artifactory, </w:t>
            </w:r>
            <w:proofErr w:type="spellStart"/>
            <w:r w:rsidRPr="00145A3B">
              <w:rPr>
                <w:rFonts w:eastAsiaTheme="minorHAnsi"/>
                <w:lang w:val="en-IN"/>
              </w:rPr>
              <w:t>JFrog</w:t>
            </w:r>
            <w:proofErr w:type="spellEnd"/>
            <w:r w:rsidRPr="00145A3B">
              <w:rPr>
                <w:rFonts w:eastAsiaTheme="minorHAnsi"/>
                <w:lang w:val="en-IN"/>
              </w:rPr>
              <w:t xml:space="preserve"> Artifactory.</w:t>
            </w:r>
            <w:r w:rsidR="00E135A1" w:rsidRPr="00145A3B">
              <w:rPr>
                <w:rFonts w:eastAsiaTheme="minorHAnsi"/>
                <w:lang w:val="en-IN"/>
              </w:rPr>
              <w:t xml:space="preserve"> Sonar Cloud Integration with azure </w:t>
            </w:r>
            <w:r w:rsidR="009F7DCF" w:rsidRPr="00145A3B">
              <w:rPr>
                <w:rFonts w:eastAsiaTheme="minorHAnsi"/>
                <w:lang w:val="en-IN"/>
              </w:rPr>
              <w:t>DevOps</w:t>
            </w:r>
            <w:r w:rsidR="00E135A1" w:rsidRPr="00145A3B">
              <w:rPr>
                <w:rFonts w:eastAsiaTheme="minorHAnsi"/>
                <w:lang w:val="en-IN"/>
              </w:rPr>
              <w:t>,</w:t>
            </w:r>
            <w:r w:rsidR="00431F05" w:rsidRPr="00145A3B">
              <w:rPr>
                <w:rFonts w:eastAsiaTheme="minorHAnsi"/>
                <w:lang w:val="en-IN"/>
              </w:rPr>
              <w:t xml:space="preserve"> and </w:t>
            </w:r>
            <w:r w:rsidR="00E135A1" w:rsidRPr="00145A3B">
              <w:rPr>
                <w:rFonts w:eastAsiaTheme="minorHAnsi"/>
                <w:lang w:val="en-IN"/>
              </w:rPr>
              <w:t xml:space="preserve">migration on azure </w:t>
            </w:r>
            <w:r w:rsidR="00431F05" w:rsidRPr="00145A3B">
              <w:rPr>
                <w:rFonts w:eastAsiaTheme="minorHAnsi"/>
                <w:lang w:val="en-IN"/>
              </w:rPr>
              <w:t xml:space="preserve">DevOps, Creating and setup AKS on azure and deployment of AKS, </w:t>
            </w:r>
            <w:r w:rsidR="007940FF" w:rsidRPr="00145A3B">
              <w:rPr>
                <w:rFonts w:eastAsiaTheme="minorHAnsi"/>
                <w:lang w:val="en-IN"/>
              </w:rPr>
              <w:t>creating</w:t>
            </w:r>
            <w:r w:rsidR="00431F05" w:rsidRPr="00145A3B">
              <w:rPr>
                <w:rFonts w:eastAsiaTheme="minorHAnsi"/>
                <w:lang w:val="en-IN"/>
              </w:rPr>
              <w:t xml:space="preserve"> infrastructure on </w:t>
            </w:r>
            <w:r w:rsidR="0082103A" w:rsidRPr="00145A3B">
              <w:rPr>
                <w:rFonts w:eastAsiaTheme="minorHAnsi"/>
                <w:lang w:val="en-IN"/>
              </w:rPr>
              <w:t xml:space="preserve">AZURE Using </w:t>
            </w:r>
            <w:r w:rsidR="00431F05" w:rsidRPr="00145A3B">
              <w:rPr>
                <w:rFonts w:eastAsiaTheme="minorHAnsi"/>
                <w:lang w:val="en-IN"/>
              </w:rPr>
              <w:t>Terraform</w:t>
            </w:r>
            <w:r w:rsidR="003310DC" w:rsidRPr="00145A3B">
              <w:rPr>
                <w:rFonts w:eastAsiaTheme="minorHAnsi"/>
                <w:lang w:val="en-IN"/>
              </w:rPr>
              <w:t>. Python scripting</w:t>
            </w:r>
            <w:r w:rsidR="0082103A" w:rsidRPr="00145A3B">
              <w:rPr>
                <w:rFonts w:eastAsiaTheme="minorHAnsi"/>
                <w:lang w:val="en-IN"/>
              </w:rPr>
              <w:t>, Azure and AWS CLOUD</w:t>
            </w:r>
          </w:p>
        </w:tc>
      </w:tr>
    </w:tbl>
    <w:p w14:paraId="58934674" w14:textId="41241C68" w:rsidR="00F85308" w:rsidRDefault="00261988" w:rsidP="00F85308">
      <w:pPr>
        <w:pStyle w:val="BodyText"/>
        <w:spacing w:before="0" w:after="0" w:line="276" w:lineRule="auto"/>
        <w:rPr>
          <w:rFonts w:asciiTheme="minorHAnsi" w:hAnsiTheme="minorHAnsi" w:cstheme="minorHAnsi"/>
          <w:b/>
          <w:bCs/>
          <w:position w:val="10"/>
          <w:sz w:val="24"/>
          <w:szCs w:val="24"/>
        </w:rPr>
      </w:pPr>
      <w:r>
        <w:rPr>
          <w:rFonts w:asciiTheme="minorHAnsi" w:hAnsiTheme="minorHAnsi" w:cstheme="minorHAnsi"/>
          <w:b/>
          <w:bCs/>
          <w:position w:val="10"/>
          <w:sz w:val="24"/>
          <w:szCs w:val="24"/>
        </w:rPr>
        <w:t xml:space="preserve"> </w:t>
      </w:r>
      <w:r w:rsidR="00FB2A4E">
        <w:rPr>
          <w:rFonts w:asciiTheme="minorHAnsi" w:hAnsiTheme="minorHAnsi" w:cstheme="minorHAnsi"/>
          <w:b/>
          <w:bCs/>
          <w:position w:val="10"/>
          <w:sz w:val="24"/>
          <w:szCs w:val="24"/>
        </w:rPr>
        <w:t xml:space="preserve">            </w:t>
      </w:r>
    </w:p>
    <w:p w14:paraId="572297C9" w14:textId="6E8DFF97" w:rsidR="00261988" w:rsidRPr="009C75A0" w:rsidRDefault="00261988" w:rsidP="00261988">
      <w:pPr>
        <w:pStyle w:val="BodyText"/>
        <w:spacing w:before="0" w:after="0" w:line="276" w:lineRule="auto"/>
        <w:rPr>
          <w:rFonts w:asciiTheme="minorHAnsi" w:hAnsiTheme="minorHAnsi" w:cstheme="minorHAnsi"/>
          <w:b/>
          <w:bCs/>
          <w:position w:val="10"/>
          <w:sz w:val="24"/>
          <w:szCs w:val="24"/>
        </w:rPr>
      </w:pPr>
      <w:r w:rsidRPr="009C75A0">
        <w:rPr>
          <w:rFonts w:asciiTheme="minorHAnsi" w:hAnsiTheme="minorHAnsi" w:cstheme="minorHAnsi"/>
          <w:b/>
          <w:bCs/>
          <w:position w:val="10"/>
          <w:sz w:val="24"/>
          <w:szCs w:val="24"/>
        </w:rPr>
        <w:t>Roles and Responsibilities:</w:t>
      </w:r>
    </w:p>
    <w:p w14:paraId="6525D129" w14:textId="77777777" w:rsidR="00261988" w:rsidRPr="000F7303" w:rsidRDefault="00261988" w:rsidP="00261988">
      <w:pPr>
        <w:pStyle w:val="ListParagraph"/>
        <w:numPr>
          <w:ilvl w:val="0"/>
          <w:numId w:val="3"/>
        </w:numPr>
        <w:spacing w:line="276" w:lineRule="auto"/>
        <w:rPr>
          <w:sz w:val="18"/>
          <w:szCs w:val="18"/>
        </w:rPr>
      </w:pPr>
      <w:r w:rsidRPr="000F7303">
        <w:rPr>
          <w:sz w:val="18"/>
          <w:szCs w:val="18"/>
        </w:rPr>
        <w:t xml:space="preserve">Designed and implemented AWS cloud and Azure cloud infrastructure for various projects including EC2 instances, VPC, security groups, IAM roles, and S3 buckets, RDS, DynamoDB etc.  </w:t>
      </w:r>
    </w:p>
    <w:p w14:paraId="76D5F53F" w14:textId="77777777" w:rsidR="00261988" w:rsidRDefault="00261988" w:rsidP="00261988">
      <w:pPr>
        <w:pStyle w:val="BodyText"/>
        <w:numPr>
          <w:ilvl w:val="0"/>
          <w:numId w:val="8"/>
        </w:numPr>
        <w:spacing w:before="0" w:after="0" w:line="276" w:lineRule="auto"/>
      </w:pPr>
      <w:r w:rsidRPr="000F7303">
        <w:t>Designed and implemented Azure cloud infrastructure for various projects including Virtual Machine, Storage Account, AKS, databases, Virtual network, NSG, Load Balancers, Azure AD, Azure data factory, Resource Manager, Logic Apps etc.</w:t>
      </w:r>
    </w:p>
    <w:p w14:paraId="092E6C8C" w14:textId="77777777" w:rsidR="00261988" w:rsidRPr="000F7303" w:rsidRDefault="00261988" w:rsidP="00261988">
      <w:pPr>
        <w:pStyle w:val="ListParagraph"/>
        <w:numPr>
          <w:ilvl w:val="0"/>
          <w:numId w:val="3"/>
        </w:numPr>
        <w:spacing w:line="276" w:lineRule="auto"/>
        <w:rPr>
          <w:sz w:val="18"/>
          <w:szCs w:val="18"/>
        </w:rPr>
      </w:pPr>
      <w:r w:rsidRPr="000F7303">
        <w:rPr>
          <w:b/>
          <w:bCs/>
          <w:sz w:val="18"/>
          <w:szCs w:val="18"/>
        </w:rPr>
        <w:t>Git</w:t>
      </w:r>
      <w:r w:rsidRPr="000F7303">
        <w:rPr>
          <w:sz w:val="18"/>
          <w:szCs w:val="18"/>
        </w:rPr>
        <w:t xml:space="preserve">, Git pull, Git Push, git fetch, Git rebase, Git checkout, git Cherry pick, git merge, git conflict, </w:t>
      </w:r>
      <w:r w:rsidRPr="000F7303">
        <w:rPr>
          <w:rFonts w:eastAsiaTheme="minorHAnsi"/>
          <w:b/>
          <w:bCs/>
          <w:sz w:val="18"/>
          <w:szCs w:val="18"/>
          <w:lang w:val="en-IN"/>
        </w:rPr>
        <w:t>git stashing, git reset, git branching, Webhook.</w:t>
      </w:r>
    </w:p>
    <w:p w14:paraId="5506F7AC"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Deep experience in managing and maintaining large scale AWS Multi-Account (1000+ VMs) environment.</w:t>
      </w:r>
      <w:r w:rsidRPr="000F7303">
        <w:rPr>
          <w:sz w:val="18"/>
          <w:szCs w:val="18"/>
          <w:lang w:val="en-GB"/>
        </w:rPr>
        <w:t xml:space="preserve"> Writing and building CI/CD tool </w:t>
      </w:r>
      <w:r w:rsidRPr="000F7303">
        <w:rPr>
          <w:b/>
          <w:bCs/>
          <w:sz w:val="18"/>
          <w:szCs w:val="18"/>
          <w:lang w:val="en-GB"/>
        </w:rPr>
        <w:t>Jenkins</w:t>
      </w:r>
      <w:r w:rsidRPr="000F7303">
        <w:rPr>
          <w:sz w:val="18"/>
          <w:szCs w:val="18"/>
          <w:lang w:val="en-GB"/>
        </w:rPr>
        <w:t>.</w:t>
      </w:r>
    </w:p>
    <w:p w14:paraId="07585FE6"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 xml:space="preserve">Utilized AWS </w:t>
      </w:r>
      <w:proofErr w:type="spellStart"/>
      <w:r w:rsidRPr="000F7303">
        <w:rPr>
          <w:sz w:val="18"/>
          <w:szCs w:val="18"/>
        </w:rPr>
        <w:t>QuickSight</w:t>
      </w:r>
      <w:proofErr w:type="spellEnd"/>
      <w:r w:rsidRPr="000F7303">
        <w:rPr>
          <w:sz w:val="18"/>
          <w:szCs w:val="18"/>
        </w:rPr>
        <w:t xml:space="preserve"> and Cost Explorer to monitor and analyze costs, identify inefficiencies, and follow best practices to optimize AWS infrastructure cost</w:t>
      </w:r>
      <w:r w:rsidRPr="000F7303">
        <w:rPr>
          <w:sz w:val="18"/>
          <w:szCs w:val="18"/>
          <w:lang w:val="en-GB"/>
        </w:rPr>
        <w:t>.</w:t>
      </w:r>
    </w:p>
    <w:p w14:paraId="6463A8EF"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Deployed and managed AWS EKS clusters for high-availability production workloads, with a focus on automation, security, and scalability.</w:t>
      </w:r>
    </w:p>
    <w:p w14:paraId="5E54C35F"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lang w:val="en-GB"/>
        </w:rPr>
        <w:t xml:space="preserve">Building the Infrastructure Using </w:t>
      </w:r>
      <w:r w:rsidRPr="000F7303">
        <w:rPr>
          <w:b/>
          <w:bCs/>
          <w:sz w:val="18"/>
          <w:szCs w:val="18"/>
          <w:lang w:val="en-GB"/>
        </w:rPr>
        <w:t>Terraform</w:t>
      </w:r>
      <w:r w:rsidRPr="000F7303">
        <w:rPr>
          <w:sz w:val="18"/>
          <w:szCs w:val="18"/>
          <w:lang w:val="en-GB"/>
        </w:rPr>
        <w:t>.</w:t>
      </w:r>
    </w:p>
    <w:p w14:paraId="74D7F896"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lang w:val="en-GB"/>
        </w:rPr>
        <w:t xml:space="preserve">Creating the resources and deploy using the </w:t>
      </w:r>
      <w:r w:rsidRPr="000F7303">
        <w:rPr>
          <w:b/>
          <w:bCs/>
          <w:sz w:val="18"/>
          <w:szCs w:val="18"/>
          <w:lang w:val="en-GB"/>
        </w:rPr>
        <w:t>Terraform</w:t>
      </w:r>
      <w:r w:rsidRPr="000F7303">
        <w:rPr>
          <w:sz w:val="18"/>
          <w:szCs w:val="18"/>
          <w:lang w:val="en-GB"/>
        </w:rPr>
        <w:t>.</w:t>
      </w:r>
    </w:p>
    <w:p w14:paraId="1C6893F9"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Using Terraform to automate and maintain infrastructure deployment to the staging/</w:t>
      </w:r>
      <w:proofErr w:type="spellStart"/>
      <w:r w:rsidRPr="000F7303">
        <w:rPr>
          <w:sz w:val="18"/>
          <w:szCs w:val="18"/>
        </w:rPr>
        <w:t>qa</w:t>
      </w:r>
      <w:proofErr w:type="spellEnd"/>
      <w:r w:rsidRPr="000F7303">
        <w:rPr>
          <w:sz w:val="18"/>
          <w:szCs w:val="18"/>
        </w:rPr>
        <w:t>/production environments.</w:t>
      </w:r>
    </w:p>
    <w:p w14:paraId="73016622"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Designed and implemented Kubernetes-based microservices architecture, utilizing AWS EKS, Helm</w:t>
      </w:r>
    </w:p>
    <w:p w14:paraId="17B82CC7" w14:textId="77777777" w:rsidR="00261988" w:rsidRPr="000F7303" w:rsidRDefault="00261988" w:rsidP="00261988">
      <w:pPr>
        <w:pStyle w:val="ListParagraph"/>
        <w:numPr>
          <w:ilvl w:val="0"/>
          <w:numId w:val="3"/>
        </w:numPr>
        <w:spacing w:line="276" w:lineRule="auto"/>
        <w:rPr>
          <w:b/>
          <w:bCs/>
          <w:sz w:val="18"/>
          <w:szCs w:val="18"/>
          <w:lang w:val="en-GB"/>
        </w:rPr>
      </w:pPr>
      <w:r w:rsidRPr="000F7303">
        <w:rPr>
          <w:sz w:val="18"/>
          <w:szCs w:val="18"/>
        </w:rPr>
        <w:t>Managed and maintained Kubernetes cluster infrastructure, including deployment, scaling, and upgrading applications, using tools such as kubectl, Helm.</w:t>
      </w:r>
    </w:p>
    <w:p w14:paraId="0F9A7CAD" w14:textId="77777777" w:rsidR="00261988" w:rsidRPr="000F7303" w:rsidRDefault="00261988" w:rsidP="00261988">
      <w:pPr>
        <w:pStyle w:val="ListParagraph"/>
        <w:numPr>
          <w:ilvl w:val="0"/>
          <w:numId w:val="3"/>
        </w:numPr>
        <w:spacing w:line="276" w:lineRule="auto"/>
        <w:rPr>
          <w:b/>
          <w:bCs/>
          <w:sz w:val="18"/>
          <w:szCs w:val="18"/>
          <w:lang w:val="en-GB"/>
        </w:rPr>
      </w:pPr>
      <w:r w:rsidRPr="000F7303">
        <w:rPr>
          <w:sz w:val="18"/>
          <w:szCs w:val="18"/>
        </w:rPr>
        <w:t xml:space="preserve">Using Ansible for application configuration and management. </w:t>
      </w:r>
    </w:p>
    <w:p w14:paraId="34ADBD09"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Implement CI/CD using Jenkins to automate and improve development and release processes, effective monitoring and alerting using Grafana and Prometheus.</w:t>
      </w:r>
    </w:p>
    <w:p w14:paraId="0839C0FD"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lastRenderedPageBreak/>
        <w:t>Managing GitHub Repositories and users access management</w:t>
      </w:r>
    </w:p>
    <w:p w14:paraId="2AAD5EA9"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lang w:val="en-GB"/>
        </w:rPr>
        <w:t>Creating Azure Private Kubernetes Clusters and Private ACR Registry.</w:t>
      </w:r>
    </w:p>
    <w:p w14:paraId="58154E70" w14:textId="77777777" w:rsidR="00261988" w:rsidRPr="000F7303" w:rsidRDefault="00261988" w:rsidP="00261988">
      <w:pPr>
        <w:pStyle w:val="ListParagraph"/>
        <w:numPr>
          <w:ilvl w:val="0"/>
          <w:numId w:val="3"/>
        </w:numPr>
        <w:spacing w:line="276" w:lineRule="auto"/>
        <w:rPr>
          <w:sz w:val="18"/>
          <w:szCs w:val="18"/>
          <w:lang w:val="en-GB"/>
        </w:rPr>
      </w:pPr>
      <w:r w:rsidRPr="000F7303">
        <w:rPr>
          <w:sz w:val="18"/>
          <w:szCs w:val="18"/>
        </w:rPr>
        <w:t xml:space="preserve">Exploring and POCs of new </w:t>
      </w:r>
      <w:proofErr w:type="spellStart"/>
      <w:r w:rsidRPr="000F7303">
        <w:rPr>
          <w:sz w:val="18"/>
          <w:szCs w:val="18"/>
        </w:rPr>
        <w:t>devOps</w:t>
      </w:r>
      <w:proofErr w:type="spellEnd"/>
      <w:r w:rsidRPr="000F7303">
        <w:rPr>
          <w:sz w:val="18"/>
          <w:szCs w:val="18"/>
        </w:rPr>
        <w:t xml:space="preserve"> tool to improve efficiency and visibility.</w:t>
      </w:r>
      <w:r w:rsidRPr="000F7303">
        <w:rPr>
          <w:sz w:val="18"/>
          <w:szCs w:val="18"/>
          <w:lang w:val="en-GB"/>
        </w:rPr>
        <w:t xml:space="preserve"> Designing the Solutions for the ongoing engagements. </w:t>
      </w:r>
    </w:p>
    <w:p w14:paraId="446EFEBF" w14:textId="77777777" w:rsidR="00261988" w:rsidRPr="004E49E3" w:rsidRDefault="00261988" w:rsidP="00261988">
      <w:pPr>
        <w:pStyle w:val="ListParagraph"/>
        <w:numPr>
          <w:ilvl w:val="0"/>
          <w:numId w:val="3"/>
        </w:numPr>
        <w:spacing w:line="276" w:lineRule="auto"/>
        <w:rPr>
          <w:sz w:val="18"/>
          <w:szCs w:val="18"/>
          <w:lang w:val="en-GB"/>
        </w:rPr>
      </w:pPr>
      <w:r w:rsidRPr="000F7303">
        <w:rPr>
          <w:sz w:val="18"/>
          <w:szCs w:val="18"/>
        </w:rPr>
        <w:t>Excellent experience in Azure and AWS cost analysis and optimization.</w:t>
      </w:r>
    </w:p>
    <w:p w14:paraId="712FB9FA" w14:textId="77777777" w:rsidR="00261988" w:rsidRPr="00497525" w:rsidRDefault="00261988" w:rsidP="00261988">
      <w:pPr>
        <w:pStyle w:val="ListParagraph"/>
        <w:numPr>
          <w:ilvl w:val="0"/>
          <w:numId w:val="3"/>
        </w:numPr>
        <w:spacing w:line="276" w:lineRule="auto"/>
        <w:rPr>
          <w:sz w:val="18"/>
          <w:szCs w:val="18"/>
          <w:lang w:val="en-GB"/>
        </w:rPr>
      </w:pPr>
      <w:r w:rsidRPr="000F7303">
        <w:rPr>
          <w:rFonts w:eastAsiaTheme="minorHAnsi"/>
          <w:sz w:val="18"/>
          <w:szCs w:val="18"/>
          <w:lang w:val="en-IN"/>
        </w:rPr>
        <w:t>Python scripting</w:t>
      </w:r>
    </w:p>
    <w:p w14:paraId="363C0E84" w14:textId="77777777" w:rsidR="002C4D80" w:rsidRDefault="002C4D80" w:rsidP="00F3543B">
      <w:pPr>
        <w:pStyle w:val="BodyText"/>
        <w:shd w:val="clear" w:color="auto" w:fill="FFFFFF" w:themeFill="background1"/>
        <w:spacing w:before="0" w:after="0" w:line="276" w:lineRule="auto"/>
        <w:jc w:val="both"/>
        <w:rPr>
          <w:rFonts w:asciiTheme="minorHAnsi" w:hAnsiTheme="minorHAnsi" w:cstheme="minorHAnsi"/>
          <w:b/>
          <w:sz w:val="28"/>
          <w:szCs w:val="28"/>
        </w:rPr>
      </w:pPr>
    </w:p>
    <w:p w14:paraId="58DC14B8" w14:textId="363BFC89" w:rsidR="00BC1EE8" w:rsidRPr="0011676C" w:rsidRDefault="00FF50ED" w:rsidP="00F3543B">
      <w:pPr>
        <w:pStyle w:val="BodyText"/>
        <w:shd w:val="clear" w:color="auto" w:fill="FFFFFF" w:themeFill="background1"/>
        <w:spacing w:before="0" w:after="0"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w:t>
      </w:r>
      <w:r w:rsidR="00BC1EE8" w:rsidRPr="0011676C">
        <w:rPr>
          <w:rFonts w:asciiTheme="minorHAnsi" w:hAnsiTheme="minorHAnsi" w:cstheme="minorHAnsi"/>
          <w:b/>
          <w:sz w:val="28"/>
          <w:szCs w:val="28"/>
        </w:rPr>
        <w:t>Project</w:t>
      </w:r>
      <w:r w:rsidR="00BC1EE8">
        <w:rPr>
          <w:rFonts w:asciiTheme="minorHAnsi" w:hAnsiTheme="minorHAnsi" w:cstheme="minorHAnsi"/>
          <w:b/>
          <w:sz w:val="28"/>
          <w:szCs w:val="28"/>
        </w:rPr>
        <w:t>-</w:t>
      </w:r>
      <w:r w:rsidR="00F85308">
        <w:rPr>
          <w:rFonts w:asciiTheme="minorHAnsi" w:hAnsiTheme="minorHAnsi" w:cstheme="minorHAnsi"/>
          <w:b/>
          <w:sz w:val="28"/>
          <w:szCs w:val="28"/>
        </w:rPr>
        <w:t>4</w:t>
      </w: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3543B" w14:paraId="4A0077F8" w14:textId="77777777" w:rsidTr="00305CF0">
        <w:trPr>
          <w:trHeight w:val="332"/>
        </w:trPr>
        <w:tc>
          <w:tcPr>
            <w:tcW w:w="2880" w:type="dxa"/>
            <w:shd w:val="clear" w:color="auto" w:fill="D9D9D9" w:themeFill="background1" w:themeFillShade="D9"/>
          </w:tcPr>
          <w:p w14:paraId="70C1C48B" w14:textId="77777777" w:rsidR="00F3543B" w:rsidRPr="00C3243D" w:rsidRDefault="00F3543B" w:rsidP="00305CF0">
            <w:pPr>
              <w:pStyle w:val="Header"/>
              <w:tabs>
                <w:tab w:val="left" w:pos="720"/>
              </w:tabs>
              <w:spacing w:before="0" w:after="0" w:line="276" w:lineRule="auto"/>
              <w:rPr>
                <w:rFonts w:asciiTheme="minorHAnsi" w:hAnsiTheme="minorHAnsi" w:cstheme="minorHAnsi"/>
                <w:b/>
                <w:bCs/>
                <w:spacing w:val="4"/>
                <w:sz w:val="24"/>
                <w:szCs w:val="24"/>
              </w:rPr>
            </w:pPr>
            <w:r w:rsidRPr="00C3243D">
              <w:rPr>
                <w:rFonts w:asciiTheme="minorHAnsi" w:eastAsiaTheme="minorHAnsi" w:hAnsiTheme="minorHAnsi" w:cstheme="minorHAnsi"/>
                <w:b/>
                <w:bCs/>
                <w:sz w:val="24"/>
                <w:szCs w:val="24"/>
                <w:lang w:val="en-IN"/>
              </w:rPr>
              <w:t>Organization Name</w:t>
            </w:r>
          </w:p>
        </w:tc>
        <w:tc>
          <w:tcPr>
            <w:tcW w:w="6951" w:type="dxa"/>
          </w:tcPr>
          <w:p w14:paraId="549DEFAC" w14:textId="0DA50A99" w:rsidR="00F3543B" w:rsidRPr="00B1318A" w:rsidRDefault="00AC3E6C" w:rsidP="00305CF0">
            <w:pPr>
              <w:jc w:val="both"/>
              <w:rPr>
                <w:rFonts w:ascii="Verdana" w:hAnsi="Verdana"/>
                <w:b/>
                <w:sz w:val="20"/>
                <w:szCs w:val="20"/>
              </w:rPr>
            </w:pPr>
            <w:r>
              <w:rPr>
                <w:rFonts w:ascii="Verdana" w:hAnsi="Verdana"/>
                <w:b/>
                <w:sz w:val="20"/>
                <w:szCs w:val="20"/>
              </w:rPr>
              <w:t>Huawei Technology</w:t>
            </w:r>
          </w:p>
        </w:tc>
      </w:tr>
      <w:tr w:rsidR="00F3543B" w14:paraId="602CC0CB" w14:textId="77777777" w:rsidTr="00305CF0">
        <w:trPr>
          <w:trHeight w:val="297"/>
        </w:trPr>
        <w:tc>
          <w:tcPr>
            <w:tcW w:w="2880" w:type="dxa"/>
            <w:shd w:val="clear" w:color="auto" w:fill="D9D9D9" w:themeFill="background1" w:themeFillShade="D9"/>
          </w:tcPr>
          <w:p w14:paraId="0F0740CF" w14:textId="77777777" w:rsidR="00F3543B" w:rsidRPr="00C3243D" w:rsidRDefault="00F3543B" w:rsidP="00305CF0">
            <w:pPr>
              <w:pStyle w:val="Header"/>
              <w:tabs>
                <w:tab w:val="left" w:pos="720"/>
              </w:tabs>
              <w:spacing w:before="0" w:after="0" w:line="276" w:lineRule="auto"/>
              <w:rPr>
                <w:rFonts w:asciiTheme="minorHAnsi" w:hAnsiTheme="minorHAnsi" w:cstheme="minorHAnsi"/>
                <w:b/>
                <w:bCs/>
                <w:spacing w:val="4"/>
                <w:sz w:val="24"/>
                <w:szCs w:val="24"/>
              </w:rPr>
            </w:pPr>
            <w:r w:rsidRPr="00C3243D">
              <w:rPr>
                <w:rFonts w:asciiTheme="minorHAnsi" w:hAnsiTheme="minorHAnsi" w:cstheme="minorHAnsi"/>
                <w:b/>
                <w:bCs/>
                <w:spacing w:val="4"/>
                <w:sz w:val="24"/>
                <w:szCs w:val="24"/>
              </w:rPr>
              <w:t>Client</w:t>
            </w:r>
          </w:p>
        </w:tc>
        <w:tc>
          <w:tcPr>
            <w:tcW w:w="6951" w:type="dxa"/>
          </w:tcPr>
          <w:p w14:paraId="244E0544" w14:textId="534313FD" w:rsidR="00F3543B" w:rsidRPr="00C3243D" w:rsidRDefault="0030283B" w:rsidP="00F3543B">
            <w:pPr>
              <w:pStyle w:val="Header"/>
              <w:tabs>
                <w:tab w:val="left" w:pos="720"/>
              </w:tabs>
              <w:spacing w:before="0" w:after="0" w:line="276" w:lineRule="auto"/>
              <w:rPr>
                <w:rFonts w:asciiTheme="minorHAnsi" w:hAnsiTheme="minorHAnsi" w:cstheme="minorHAnsi"/>
                <w:spacing w:val="4"/>
                <w:sz w:val="22"/>
                <w:szCs w:val="22"/>
              </w:rPr>
            </w:pPr>
            <w:r>
              <w:rPr>
                <w:rFonts w:asciiTheme="minorHAnsi" w:hAnsiTheme="minorHAnsi" w:cstheme="minorHAnsi"/>
                <w:spacing w:val="4"/>
                <w:sz w:val="22"/>
                <w:szCs w:val="22"/>
              </w:rPr>
              <w:t>Saudi Mobily</w:t>
            </w:r>
          </w:p>
        </w:tc>
      </w:tr>
      <w:tr w:rsidR="006B1050" w14:paraId="20B744EE" w14:textId="77777777" w:rsidTr="00305CF0">
        <w:trPr>
          <w:trHeight w:val="297"/>
        </w:trPr>
        <w:tc>
          <w:tcPr>
            <w:tcW w:w="2880" w:type="dxa"/>
            <w:shd w:val="clear" w:color="auto" w:fill="D9D9D9" w:themeFill="background1" w:themeFillShade="D9"/>
          </w:tcPr>
          <w:p w14:paraId="2FED0357" w14:textId="77777777" w:rsidR="006B1050" w:rsidRPr="00C3243D" w:rsidRDefault="006B1050" w:rsidP="00305CF0">
            <w:pPr>
              <w:pStyle w:val="Header"/>
              <w:tabs>
                <w:tab w:val="left" w:pos="720"/>
              </w:tabs>
              <w:spacing w:before="0" w:after="0" w:line="276" w:lineRule="auto"/>
              <w:rPr>
                <w:rFonts w:asciiTheme="minorHAnsi" w:hAnsiTheme="minorHAnsi" w:cstheme="minorHAnsi"/>
                <w:b/>
                <w:bCs/>
                <w:spacing w:val="4"/>
                <w:sz w:val="24"/>
                <w:szCs w:val="24"/>
              </w:rPr>
            </w:pPr>
            <w:r>
              <w:rPr>
                <w:rFonts w:asciiTheme="minorHAnsi" w:hAnsiTheme="minorHAnsi" w:cstheme="minorHAnsi"/>
                <w:b/>
                <w:bCs/>
                <w:spacing w:val="4"/>
                <w:sz w:val="24"/>
                <w:szCs w:val="24"/>
              </w:rPr>
              <w:t>PROJECT</w:t>
            </w:r>
          </w:p>
        </w:tc>
        <w:tc>
          <w:tcPr>
            <w:tcW w:w="6951" w:type="dxa"/>
          </w:tcPr>
          <w:p w14:paraId="32A5E10C" w14:textId="7F68FE22" w:rsidR="006B1050" w:rsidRDefault="00AC3E6C" w:rsidP="00F3543B">
            <w:pPr>
              <w:pStyle w:val="Header"/>
              <w:tabs>
                <w:tab w:val="left" w:pos="720"/>
              </w:tabs>
              <w:spacing w:before="0" w:after="0" w:line="276" w:lineRule="auto"/>
              <w:rPr>
                <w:rFonts w:asciiTheme="minorHAnsi" w:eastAsiaTheme="minorHAnsi" w:hAnsiTheme="minorHAnsi" w:cstheme="minorHAnsi"/>
                <w:sz w:val="22"/>
                <w:szCs w:val="22"/>
                <w:lang w:val="en-IN"/>
              </w:rPr>
            </w:pPr>
            <w:proofErr w:type="spellStart"/>
            <w:r>
              <w:rPr>
                <w:rFonts w:asciiTheme="minorHAnsi" w:eastAsiaTheme="minorHAnsi" w:hAnsiTheme="minorHAnsi" w:cstheme="minorHAnsi"/>
                <w:sz w:val="22"/>
                <w:szCs w:val="22"/>
                <w:lang w:val="en-IN"/>
              </w:rPr>
              <w:t>Biointellisense</w:t>
            </w:r>
            <w:proofErr w:type="spellEnd"/>
          </w:p>
        </w:tc>
      </w:tr>
      <w:tr w:rsidR="00F3543B" w14:paraId="31DC71AE" w14:textId="77777777" w:rsidTr="00305CF0">
        <w:trPr>
          <w:trHeight w:val="413"/>
        </w:trPr>
        <w:tc>
          <w:tcPr>
            <w:tcW w:w="2880" w:type="dxa"/>
            <w:shd w:val="clear" w:color="auto" w:fill="D9D9D9" w:themeFill="background1" w:themeFillShade="D9"/>
          </w:tcPr>
          <w:p w14:paraId="31DC2173" w14:textId="77777777" w:rsidR="00F3543B" w:rsidRPr="00C3243D" w:rsidRDefault="00F3543B" w:rsidP="00305CF0">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Role</w:t>
            </w:r>
          </w:p>
        </w:tc>
        <w:tc>
          <w:tcPr>
            <w:tcW w:w="6951" w:type="dxa"/>
          </w:tcPr>
          <w:p w14:paraId="64FBFB16" w14:textId="4E5C5BD8" w:rsidR="00F3543B" w:rsidRPr="00C3243D" w:rsidRDefault="00756F63" w:rsidP="00305CF0">
            <w:pPr>
              <w:keepNext/>
              <w:spacing w:before="0" w:after="0" w:line="276" w:lineRule="auto"/>
              <w:outlineLvl w:val="1"/>
              <w:rPr>
                <w:rFonts w:asciiTheme="minorHAnsi" w:hAnsiTheme="minorHAnsi" w:cstheme="minorHAnsi"/>
                <w:spacing w:val="4"/>
                <w:sz w:val="22"/>
                <w:szCs w:val="22"/>
              </w:rPr>
            </w:pPr>
            <w:r>
              <w:rPr>
                <w:rFonts w:asciiTheme="minorHAnsi" w:hAnsiTheme="minorHAnsi" w:cstheme="minorHAnsi"/>
                <w:spacing w:val="4"/>
                <w:sz w:val="22"/>
                <w:szCs w:val="22"/>
              </w:rPr>
              <w:t xml:space="preserve">Sr </w:t>
            </w:r>
            <w:r w:rsidR="00F3543B" w:rsidRPr="00C3243D">
              <w:rPr>
                <w:rFonts w:asciiTheme="minorHAnsi" w:hAnsiTheme="minorHAnsi" w:cstheme="minorHAnsi"/>
                <w:spacing w:val="4"/>
                <w:sz w:val="22"/>
                <w:szCs w:val="22"/>
              </w:rPr>
              <w:t>DevOps</w:t>
            </w:r>
            <w:r w:rsidR="0052444A">
              <w:rPr>
                <w:rFonts w:asciiTheme="minorHAnsi" w:hAnsiTheme="minorHAnsi" w:cstheme="minorHAnsi"/>
                <w:spacing w:val="4"/>
                <w:sz w:val="22"/>
                <w:szCs w:val="22"/>
              </w:rPr>
              <w:t xml:space="preserve"> </w:t>
            </w:r>
            <w:r w:rsidR="00173F40">
              <w:rPr>
                <w:rFonts w:asciiTheme="minorHAnsi" w:hAnsiTheme="minorHAnsi" w:cstheme="minorHAnsi"/>
                <w:spacing w:val="4"/>
                <w:sz w:val="22"/>
                <w:szCs w:val="22"/>
              </w:rPr>
              <w:t>Engineer</w:t>
            </w:r>
          </w:p>
        </w:tc>
      </w:tr>
      <w:tr w:rsidR="00F3543B" w14:paraId="4F14E9FA" w14:textId="77777777" w:rsidTr="00305CF0">
        <w:trPr>
          <w:trHeight w:val="440"/>
        </w:trPr>
        <w:tc>
          <w:tcPr>
            <w:tcW w:w="2880" w:type="dxa"/>
            <w:shd w:val="clear" w:color="auto" w:fill="D9D9D9" w:themeFill="background1" w:themeFillShade="D9"/>
          </w:tcPr>
          <w:p w14:paraId="7101EF42" w14:textId="77777777" w:rsidR="00F3543B" w:rsidRPr="00C3243D" w:rsidRDefault="00F3543B" w:rsidP="00305CF0">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Duration</w:t>
            </w:r>
          </w:p>
        </w:tc>
        <w:tc>
          <w:tcPr>
            <w:tcW w:w="6951" w:type="dxa"/>
          </w:tcPr>
          <w:p w14:paraId="5B158277" w14:textId="77777777" w:rsidR="00F3543B" w:rsidRDefault="00E20F8D" w:rsidP="00305CF0">
            <w:pPr>
              <w:spacing w:before="0" w:after="0" w:line="276" w:lineRule="auto"/>
              <w:rPr>
                <w:rFonts w:asciiTheme="minorHAnsi" w:eastAsiaTheme="minorHAnsi" w:hAnsiTheme="minorHAnsi" w:cstheme="minorHAnsi"/>
                <w:bCs/>
                <w:sz w:val="24"/>
                <w:szCs w:val="24"/>
                <w:lang w:val="en-IN"/>
              </w:rPr>
            </w:pPr>
            <w:r w:rsidRPr="00E20F8D">
              <w:rPr>
                <w:rFonts w:asciiTheme="minorHAnsi" w:eastAsiaTheme="minorHAnsi" w:hAnsiTheme="minorHAnsi" w:cstheme="minorHAnsi"/>
                <w:bCs/>
                <w:sz w:val="24"/>
                <w:szCs w:val="24"/>
                <w:lang w:val="en-IN"/>
              </w:rPr>
              <w:t>Oct 2019 to 25</w:t>
            </w:r>
            <w:r w:rsidRPr="00E20F8D">
              <w:rPr>
                <w:rFonts w:asciiTheme="minorHAnsi" w:eastAsiaTheme="minorHAnsi" w:hAnsiTheme="minorHAnsi" w:cstheme="minorHAnsi"/>
                <w:bCs/>
                <w:sz w:val="24"/>
                <w:szCs w:val="24"/>
                <w:vertAlign w:val="superscript"/>
                <w:lang w:val="en-IN"/>
              </w:rPr>
              <w:t>th</w:t>
            </w:r>
            <w:r w:rsidRPr="00E20F8D">
              <w:rPr>
                <w:rFonts w:asciiTheme="minorHAnsi" w:eastAsiaTheme="minorHAnsi" w:hAnsiTheme="minorHAnsi" w:cstheme="minorHAnsi"/>
                <w:bCs/>
                <w:sz w:val="24"/>
                <w:szCs w:val="24"/>
                <w:lang w:val="en-IN"/>
              </w:rPr>
              <w:t xml:space="preserve"> Feb 2022</w:t>
            </w:r>
          </w:p>
          <w:p w14:paraId="7244A904" w14:textId="49A5074A" w:rsidR="0074084D" w:rsidRPr="00E20F8D" w:rsidRDefault="0074084D" w:rsidP="00305CF0">
            <w:pPr>
              <w:spacing w:before="0" w:after="0" w:line="276" w:lineRule="auto"/>
              <w:rPr>
                <w:rFonts w:asciiTheme="minorHAnsi" w:hAnsiTheme="minorHAnsi" w:cstheme="minorHAnsi"/>
                <w:bCs/>
                <w:spacing w:val="4"/>
                <w:sz w:val="22"/>
                <w:szCs w:val="22"/>
              </w:rPr>
            </w:pPr>
          </w:p>
        </w:tc>
      </w:tr>
      <w:tr w:rsidR="00722753" w:rsidRPr="00C3243D" w14:paraId="035B6532" w14:textId="77777777" w:rsidTr="00722753">
        <w:trPr>
          <w:trHeight w:val="440"/>
        </w:trPr>
        <w:tc>
          <w:tcPr>
            <w:tcW w:w="2880"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D9D9D9" w:themeFill="background1" w:themeFillShade="D9"/>
          </w:tcPr>
          <w:p w14:paraId="2AFD5CD3" w14:textId="77777777" w:rsidR="00722753" w:rsidRPr="00C3243D" w:rsidRDefault="00722753" w:rsidP="00082AB3">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Environment</w:t>
            </w:r>
          </w:p>
        </w:tc>
        <w:tc>
          <w:tcPr>
            <w:tcW w:w="695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4DED342" w14:textId="4BA7F685" w:rsidR="00722753" w:rsidRPr="00722753" w:rsidRDefault="00321B80" w:rsidP="00082AB3">
            <w:pPr>
              <w:spacing w:before="0" w:after="0" w:line="276" w:lineRule="auto"/>
              <w:rPr>
                <w:rFonts w:asciiTheme="minorHAnsi" w:eastAsiaTheme="minorHAnsi" w:hAnsiTheme="minorHAnsi" w:cstheme="minorHAnsi"/>
                <w:bCs/>
                <w:sz w:val="24"/>
                <w:szCs w:val="24"/>
                <w:lang w:val="en-IN"/>
              </w:rPr>
            </w:pPr>
            <w:r w:rsidRPr="00C3243D">
              <w:rPr>
                <w:rFonts w:asciiTheme="minorHAnsi" w:eastAsiaTheme="minorHAnsi" w:hAnsiTheme="minorHAnsi" w:cstheme="minorHAnsi"/>
                <w:sz w:val="22"/>
                <w:szCs w:val="22"/>
                <w:lang w:val="en-IN"/>
              </w:rPr>
              <w:t>Azure Dev</w:t>
            </w:r>
            <w:r w:rsidR="00D84F74">
              <w:rPr>
                <w:rFonts w:asciiTheme="minorHAnsi" w:eastAsiaTheme="minorHAnsi" w:hAnsiTheme="minorHAnsi" w:cstheme="minorHAnsi"/>
                <w:sz w:val="22"/>
                <w:szCs w:val="22"/>
                <w:lang w:val="en-IN"/>
              </w:rPr>
              <w:t>O</w:t>
            </w:r>
            <w:r w:rsidRPr="00C3243D">
              <w:rPr>
                <w:rFonts w:asciiTheme="minorHAnsi" w:eastAsiaTheme="minorHAnsi" w:hAnsiTheme="minorHAnsi" w:cstheme="minorHAnsi"/>
                <w:sz w:val="22"/>
                <w:szCs w:val="22"/>
                <w:lang w:val="en-IN"/>
              </w:rPr>
              <w:t>ps, Linux, Azure Repo, Azure Kubernetes 1.</w:t>
            </w:r>
            <w:r w:rsidR="002157D4">
              <w:rPr>
                <w:rFonts w:asciiTheme="minorHAnsi" w:eastAsiaTheme="minorHAnsi" w:hAnsiTheme="minorHAnsi" w:cstheme="minorHAnsi"/>
                <w:sz w:val="22"/>
                <w:szCs w:val="22"/>
                <w:lang w:val="en-IN"/>
              </w:rPr>
              <w:t>23</w:t>
            </w:r>
            <w:r w:rsidRPr="00C3243D">
              <w:rPr>
                <w:rFonts w:asciiTheme="minorHAnsi" w:eastAsiaTheme="minorHAnsi" w:hAnsiTheme="minorHAnsi" w:cstheme="minorHAnsi"/>
                <w:sz w:val="22"/>
                <w:szCs w:val="22"/>
                <w:lang w:val="en-IN"/>
              </w:rPr>
              <w:t xml:space="preserve">, Docker, </w:t>
            </w:r>
            <w:r w:rsidRPr="0014769D">
              <w:rPr>
                <w:rFonts w:asciiTheme="minorHAnsi" w:eastAsiaTheme="minorHAnsi" w:hAnsiTheme="minorHAnsi" w:cstheme="minorHAnsi"/>
                <w:sz w:val="22"/>
                <w:szCs w:val="22"/>
                <w:lang w:val="en-IN"/>
              </w:rPr>
              <w:t xml:space="preserve">Azure </w:t>
            </w:r>
            <w:r w:rsidRPr="00C3243D">
              <w:rPr>
                <w:rFonts w:asciiTheme="minorHAnsi" w:eastAsiaTheme="minorHAnsi" w:hAnsiTheme="minorHAnsi" w:cstheme="minorHAnsi"/>
                <w:sz w:val="22"/>
                <w:szCs w:val="22"/>
                <w:lang w:val="en-IN"/>
              </w:rPr>
              <w:t>Container Registry</w:t>
            </w:r>
            <w:r>
              <w:rPr>
                <w:rFonts w:asciiTheme="minorHAnsi" w:eastAsiaTheme="minorHAnsi" w:hAnsiTheme="minorHAnsi" w:cstheme="minorHAnsi"/>
                <w:sz w:val="22"/>
                <w:szCs w:val="22"/>
                <w:lang w:val="en-IN"/>
              </w:rPr>
              <w:t xml:space="preserve">, </w:t>
            </w:r>
            <w:r w:rsidRPr="0014769D">
              <w:rPr>
                <w:rFonts w:asciiTheme="minorHAnsi" w:eastAsiaTheme="minorHAnsi" w:hAnsiTheme="minorHAnsi" w:cstheme="minorHAnsi"/>
                <w:sz w:val="22"/>
                <w:szCs w:val="22"/>
                <w:lang w:val="en-IN"/>
              </w:rPr>
              <w:t>Terraform, Jenkins, CI/CD Pipeline, Ansible,</w:t>
            </w:r>
            <w:r w:rsidR="00DF5396" w:rsidRPr="0014769D">
              <w:rPr>
                <w:rFonts w:asciiTheme="minorHAnsi" w:eastAsiaTheme="minorHAnsi" w:hAnsiTheme="minorHAnsi" w:cstheme="minorHAnsi"/>
                <w:sz w:val="22"/>
                <w:szCs w:val="22"/>
                <w:lang w:val="en-IN"/>
              </w:rPr>
              <w:t xml:space="preserve"> Nexus Artifactory, </w:t>
            </w:r>
            <w:proofErr w:type="spellStart"/>
            <w:r w:rsidR="00DF5396" w:rsidRPr="0014769D">
              <w:rPr>
                <w:rFonts w:asciiTheme="minorHAnsi" w:eastAsiaTheme="minorHAnsi" w:hAnsiTheme="minorHAnsi" w:cstheme="minorHAnsi"/>
                <w:sz w:val="22"/>
                <w:szCs w:val="22"/>
                <w:lang w:val="en-IN"/>
              </w:rPr>
              <w:t>JFrog</w:t>
            </w:r>
            <w:proofErr w:type="spellEnd"/>
            <w:r w:rsidR="00DF5396" w:rsidRPr="0014769D">
              <w:rPr>
                <w:rFonts w:asciiTheme="minorHAnsi" w:eastAsiaTheme="minorHAnsi" w:hAnsiTheme="minorHAnsi" w:cstheme="minorHAnsi"/>
                <w:sz w:val="22"/>
                <w:szCs w:val="22"/>
                <w:lang w:val="en-IN"/>
              </w:rPr>
              <w:t xml:space="preserve"> Artifactory.</w:t>
            </w:r>
            <w:r w:rsidR="003310DC" w:rsidRPr="0014769D">
              <w:rPr>
                <w:rFonts w:asciiTheme="minorHAnsi" w:eastAsiaTheme="minorHAnsi" w:hAnsiTheme="minorHAnsi" w:cstheme="minorHAnsi"/>
                <w:sz w:val="22"/>
                <w:szCs w:val="22"/>
                <w:lang w:val="en-IN"/>
              </w:rPr>
              <w:t xml:space="preserve"> Python scripting</w:t>
            </w:r>
            <w:r w:rsidR="0082103A" w:rsidRPr="0014769D">
              <w:rPr>
                <w:rFonts w:asciiTheme="minorHAnsi" w:eastAsiaTheme="minorHAnsi" w:hAnsiTheme="minorHAnsi" w:cstheme="minorHAnsi"/>
                <w:sz w:val="22"/>
                <w:szCs w:val="22"/>
                <w:lang w:val="en-IN"/>
              </w:rPr>
              <w:t>, Azure and AWS CLOUD</w:t>
            </w:r>
          </w:p>
        </w:tc>
      </w:tr>
    </w:tbl>
    <w:p w14:paraId="7060E878" w14:textId="77777777" w:rsidR="00F3543B" w:rsidRDefault="00F3543B" w:rsidP="00F3543B">
      <w:pPr>
        <w:pStyle w:val="BodyText"/>
        <w:spacing w:before="0" w:after="0" w:line="276" w:lineRule="auto"/>
        <w:rPr>
          <w:rFonts w:asciiTheme="majorHAnsi" w:hAnsiTheme="majorHAnsi"/>
          <w:bCs/>
          <w:sz w:val="24"/>
          <w:szCs w:val="24"/>
          <w:lang w:val="en-US"/>
        </w:rPr>
      </w:pPr>
    </w:p>
    <w:p w14:paraId="50C33CD4" w14:textId="3A3B2420" w:rsidR="00F3543B" w:rsidRPr="009C75A0" w:rsidRDefault="00261988" w:rsidP="00F3543B">
      <w:pPr>
        <w:pStyle w:val="BodyText"/>
        <w:spacing w:before="0" w:after="0" w:line="276" w:lineRule="auto"/>
        <w:rPr>
          <w:rFonts w:asciiTheme="minorHAnsi" w:hAnsiTheme="minorHAnsi" w:cstheme="minorHAnsi"/>
          <w:b/>
          <w:bCs/>
          <w:position w:val="10"/>
          <w:sz w:val="24"/>
          <w:szCs w:val="24"/>
        </w:rPr>
      </w:pPr>
      <w:r>
        <w:rPr>
          <w:rFonts w:asciiTheme="minorHAnsi" w:hAnsiTheme="minorHAnsi" w:cstheme="minorHAnsi"/>
          <w:b/>
          <w:bCs/>
          <w:position w:val="10"/>
          <w:sz w:val="24"/>
          <w:szCs w:val="24"/>
        </w:rPr>
        <w:t xml:space="preserve">             </w:t>
      </w:r>
      <w:r w:rsidR="00F3543B" w:rsidRPr="009C75A0">
        <w:rPr>
          <w:rFonts w:asciiTheme="minorHAnsi" w:hAnsiTheme="minorHAnsi" w:cstheme="minorHAnsi"/>
          <w:b/>
          <w:bCs/>
          <w:position w:val="10"/>
          <w:sz w:val="24"/>
          <w:szCs w:val="24"/>
        </w:rPr>
        <w:t>Roles and Responsibilities:</w:t>
      </w:r>
    </w:p>
    <w:p w14:paraId="0A8DDE5F" w14:textId="2FF66051" w:rsidR="002C4D80" w:rsidRPr="000F7303" w:rsidRDefault="00E62D68">
      <w:pPr>
        <w:pStyle w:val="ListParagraph"/>
        <w:numPr>
          <w:ilvl w:val="0"/>
          <w:numId w:val="3"/>
        </w:numPr>
        <w:spacing w:line="276" w:lineRule="auto"/>
        <w:rPr>
          <w:sz w:val="18"/>
          <w:szCs w:val="18"/>
        </w:rPr>
      </w:pPr>
      <w:r w:rsidRPr="000F7303">
        <w:rPr>
          <w:sz w:val="18"/>
          <w:szCs w:val="18"/>
        </w:rPr>
        <w:t>Designed and implemented AWS cloud</w:t>
      </w:r>
      <w:r w:rsidR="002C4D80" w:rsidRPr="000F7303">
        <w:rPr>
          <w:sz w:val="18"/>
          <w:szCs w:val="18"/>
        </w:rPr>
        <w:t xml:space="preserve"> and Azure cloud</w:t>
      </w:r>
      <w:r w:rsidRPr="000F7303">
        <w:rPr>
          <w:sz w:val="18"/>
          <w:szCs w:val="18"/>
        </w:rPr>
        <w:t xml:space="preserve"> infrastructure for various projects including EC2 instances, VPC, security groups, IAM roles, and S3 buckets, RDS, DynamoDB etc</w:t>
      </w:r>
      <w:r w:rsidR="002C4D80" w:rsidRPr="000F7303">
        <w:rPr>
          <w:sz w:val="18"/>
          <w:szCs w:val="18"/>
        </w:rPr>
        <w:t xml:space="preserve">.  </w:t>
      </w:r>
    </w:p>
    <w:p w14:paraId="215CA78A" w14:textId="030CFD53" w:rsidR="002C4D80" w:rsidRPr="000F7303" w:rsidRDefault="002C4D80">
      <w:pPr>
        <w:pStyle w:val="ListParagraph"/>
        <w:numPr>
          <w:ilvl w:val="0"/>
          <w:numId w:val="3"/>
        </w:numPr>
        <w:spacing w:line="276" w:lineRule="auto"/>
        <w:rPr>
          <w:sz w:val="18"/>
          <w:szCs w:val="18"/>
        </w:rPr>
      </w:pPr>
      <w:r w:rsidRPr="000F7303">
        <w:rPr>
          <w:sz w:val="18"/>
          <w:szCs w:val="18"/>
        </w:rPr>
        <w:t xml:space="preserve">Designed and implemented Azure cloud infrastructure for various projects including Virtual </w:t>
      </w:r>
      <w:r w:rsidR="00145A3B" w:rsidRPr="000F7303">
        <w:rPr>
          <w:sz w:val="18"/>
          <w:szCs w:val="18"/>
        </w:rPr>
        <w:t>Machine, Storage</w:t>
      </w:r>
      <w:r w:rsidRPr="000F7303">
        <w:rPr>
          <w:sz w:val="18"/>
          <w:szCs w:val="18"/>
        </w:rPr>
        <w:t xml:space="preserve"> Account,</w:t>
      </w:r>
      <w:r w:rsidR="00145A3B" w:rsidRPr="000F7303">
        <w:rPr>
          <w:sz w:val="18"/>
          <w:szCs w:val="18"/>
        </w:rPr>
        <w:t xml:space="preserve"> AKS, databases, Virtual network, NSG</w:t>
      </w:r>
      <w:r w:rsidRPr="000F7303">
        <w:rPr>
          <w:sz w:val="18"/>
          <w:szCs w:val="18"/>
        </w:rPr>
        <w:t>,</w:t>
      </w:r>
      <w:r w:rsidR="00145A3B" w:rsidRPr="000F7303">
        <w:rPr>
          <w:sz w:val="18"/>
          <w:szCs w:val="18"/>
        </w:rPr>
        <w:t xml:space="preserve"> Load Balancers,</w:t>
      </w:r>
      <w:r w:rsidRPr="000F7303">
        <w:rPr>
          <w:sz w:val="18"/>
          <w:szCs w:val="18"/>
        </w:rPr>
        <w:t xml:space="preserve"> </w:t>
      </w:r>
      <w:r w:rsidR="00145A3B" w:rsidRPr="000F7303">
        <w:rPr>
          <w:sz w:val="18"/>
          <w:szCs w:val="18"/>
        </w:rPr>
        <w:t>Azure AD, Azure data factory, Resource Manager, Logic Apps</w:t>
      </w:r>
      <w:r w:rsidRPr="000F7303">
        <w:rPr>
          <w:sz w:val="18"/>
          <w:szCs w:val="18"/>
        </w:rPr>
        <w:t xml:space="preserve"> etc. </w:t>
      </w:r>
    </w:p>
    <w:p w14:paraId="03AFE08C" w14:textId="1DAA17B8" w:rsidR="00F9468A" w:rsidRPr="000F7303" w:rsidRDefault="00083040">
      <w:pPr>
        <w:pStyle w:val="ListParagraph"/>
        <w:numPr>
          <w:ilvl w:val="0"/>
          <w:numId w:val="3"/>
        </w:numPr>
        <w:spacing w:line="276" w:lineRule="auto"/>
        <w:rPr>
          <w:sz w:val="18"/>
          <w:szCs w:val="18"/>
        </w:rPr>
      </w:pPr>
      <w:r w:rsidRPr="000F7303">
        <w:rPr>
          <w:b/>
          <w:bCs/>
          <w:sz w:val="18"/>
          <w:szCs w:val="18"/>
        </w:rPr>
        <w:t>Git</w:t>
      </w:r>
      <w:r w:rsidRPr="000F7303">
        <w:rPr>
          <w:sz w:val="18"/>
          <w:szCs w:val="18"/>
        </w:rPr>
        <w:t xml:space="preserve">, Git pull, Git Push, git fetch, Git rebase, Git checkout, git Cherry pick, git merge, git conflict, </w:t>
      </w:r>
      <w:r w:rsidRPr="000F7303">
        <w:rPr>
          <w:rFonts w:eastAsiaTheme="minorHAnsi"/>
          <w:b/>
          <w:bCs/>
          <w:sz w:val="18"/>
          <w:szCs w:val="18"/>
          <w:lang w:val="en-IN"/>
        </w:rPr>
        <w:t>git stashing, git reset, git branching, Webhook.</w:t>
      </w:r>
    </w:p>
    <w:p w14:paraId="0C70BE98" w14:textId="2FE089E2" w:rsidR="00083040" w:rsidRPr="000F7303" w:rsidRDefault="00E62D68">
      <w:pPr>
        <w:pStyle w:val="ListParagraph"/>
        <w:numPr>
          <w:ilvl w:val="0"/>
          <w:numId w:val="3"/>
        </w:numPr>
        <w:spacing w:line="276" w:lineRule="auto"/>
        <w:rPr>
          <w:sz w:val="18"/>
          <w:szCs w:val="18"/>
          <w:lang w:val="en-GB"/>
        </w:rPr>
      </w:pPr>
      <w:r w:rsidRPr="000F7303">
        <w:rPr>
          <w:sz w:val="18"/>
          <w:szCs w:val="18"/>
        </w:rPr>
        <w:t>Deep experience in managing and maintaining large scale AWS Multi-</w:t>
      </w:r>
      <w:r w:rsidR="004E38AA" w:rsidRPr="000F7303">
        <w:rPr>
          <w:sz w:val="18"/>
          <w:szCs w:val="18"/>
        </w:rPr>
        <w:t>Account (</w:t>
      </w:r>
      <w:r w:rsidRPr="000F7303">
        <w:rPr>
          <w:sz w:val="18"/>
          <w:szCs w:val="18"/>
        </w:rPr>
        <w:t xml:space="preserve">1000+ VMs) </w:t>
      </w:r>
      <w:r w:rsidR="004E38AA" w:rsidRPr="000F7303">
        <w:rPr>
          <w:sz w:val="18"/>
          <w:szCs w:val="18"/>
        </w:rPr>
        <w:t>environment.</w:t>
      </w:r>
      <w:r w:rsidR="004E38AA" w:rsidRPr="000F7303">
        <w:rPr>
          <w:sz w:val="18"/>
          <w:szCs w:val="18"/>
          <w:lang w:val="en-GB"/>
        </w:rPr>
        <w:t xml:space="preserve"> Writing</w:t>
      </w:r>
      <w:r w:rsidR="00083040" w:rsidRPr="000F7303">
        <w:rPr>
          <w:sz w:val="18"/>
          <w:szCs w:val="18"/>
          <w:lang w:val="en-GB"/>
        </w:rPr>
        <w:t xml:space="preserve"> and building CI/CD tool </w:t>
      </w:r>
      <w:r w:rsidR="00083040" w:rsidRPr="000F7303">
        <w:rPr>
          <w:b/>
          <w:bCs/>
          <w:sz w:val="18"/>
          <w:szCs w:val="18"/>
          <w:lang w:val="en-GB"/>
        </w:rPr>
        <w:t>Jenkins</w:t>
      </w:r>
      <w:r w:rsidR="00083040" w:rsidRPr="000F7303">
        <w:rPr>
          <w:sz w:val="18"/>
          <w:szCs w:val="18"/>
          <w:lang w:val="en-GB"/>
        </w:rPr>
        <w:t>.</w:t>
      </w:r>
    </w:p>
    <w:p w14:paraId="5CEFEC0C" w14:textId="49E38A7C" w:rsidR="00377000" w:rsidRPr="000F7303" w:rsidRDefault="004E38AA">
      <w:pPr>
        <w:pStyle w:val="ListParagraph"/>
        <w:numPr>
          <w:ilvl w:val="0"/>
          <w:numId w:val="3"/>
        </w:numPr>
        <w:spacing w:line="276" w:lineRule="auto"/>
        <w:rPr>
          <w:sz w:val="18"/>
          <w:szCs w:val="18"/>
          <w:lang w:val="en-GB"/>
        </w:rPr>
      </w:pPr>
      <w:r w:rsidRPr="000F7303">
        <w:rPr>
          <w:sz w:val="18"/>
          <w:szCs w:val="18"/>
        </w:rPr>
        <w:t xml:space="preserve">Utilized AWS </w:t>
      </w:r>
      <w:proofErr w:type="spellStart"/>
      <w:r w:rsidRPr="000F7303">
        <w:rPr>
          <w:sz w:val="18"/>
          <w:szCs w:val="18"/>
        </w:rPr>
        <w:t>QuickSight</w:t>
      </w:r>
      <w:proofErr w:type="spellEnd"/>
      <w:r w:rsidRPr="000F7303">
        <w:rPr>
          <w:sz w:val="18"/>
          <w:szCs w:val="18"/>
        </w:rPr>
        <w:t xml:space="preserve"> and Cost Explorer to monitor and analyze costs, identify inefficiencies, and follow best practices to optimize AWS infrastructure cost</w:t>
      </w:r>
      <w:r w:rsidR="00377000" w:rsidRPr="000F7303">
        <w:rPr>
          <w:sz w:val="18"/>
          <w:szCs w:val="18"/>
          <w:lang w:val="en-GB"/>
        </w:rPr>
        <w:t>.</w:t>
      </w:r>
    </w:p>
    <w:p w14:paraId="3AA1DD76" w14:textId="77777777" w:rsidR="004E38AA" w:rsidRPr="000F7303" w:rsidRDefault="004E38AA">
      <w:pPr>
        <w:pStyle w:val="ListParagraph"/>
        <w:numPr>
          <w:ilvl w:val="0"/>
          <w:numId w:val="3"/>
        </w:numPr>
        <w:spacing w:line="276" w:lineRule="auto"/>
        <w:rPr>
          <w:sz w:val="18"/>
          <w:szCs w:val="18"/>
          <w:lang w:val="en-GB"/>
        </w:rPr>
      </w:pPr>
      <w:r w:rsidRPr="000F7303">
        <w:rPr>
          <w:sz w:val="18"/>
          <w:szCs w:val="18"/>
        </w:rPr>
        <w:t>Deployed and managed AWS EKS clusters for high-availability production workloads, with a focus on automation, security, and scalability.</w:t>
      </w:r>
    </w:p>
    <w:p w14:paraId="4BD4B71C" w14:textId="4A911365" w:rsidR="00377000" w:rsidRPr="000F7303" w:rsidRDefault="00377000">
      <w:pPr>
        <w:pStyle w:val="ListParagraph"/>
        <w:numPr>
          <w:ilvl w:val="0"/>
          <w:numId w:val="3"/>
        </w:numPr>
        <w:spacing w:line="276" w:lineRule="auto"/>
        <w:rPr>
          <w:sz w:val="18"/>
          <w:szCs w:val="18"/>
          <w:lang w:val="en-GB"/>
        </w:rPr>
      </w:pPr>
      <w:r w:rsidRPr="000F7303">
        <w:rPr>
          <w:sz w:val="18"/>
          <w:szCs w:val="18"/>
          <w:lang w:val="en-GB"/>
        </w:rPr>
        <w:t xml:space="preserve">Building the Infrastructure Using </w:t>
      </w:r>
      <w:r w:rsidRPr="000F7303">
        <w:rPr>
          <w:b/>
          <w:bCs/>
          <w:sz w:val="18"/>
          <w:szCs w:val="18"/>
          <w:lang w:val="en-GB"/>
        </w:rPr>
        <w:t>Terraform</w:t>
      </w:r>
      <w:r w:rsidRPr="000F7303">
        <w:rPr>
          <w:sz w:val="18"/>
          <w:szCs w:val="18"/>
          <w:lang w:val="en-GB"/>
        </w:rPr>
        <w:t>.</w:t>
      </w:r>
    </w:p>
    <w:p w14:paraId="1D33A0DE" w14:textId="12D25FBF" w:rsidR="00083040" w:rsidRPr="000F7303" w:rsidRDefault="00377000">
      <w:pPr>
        <w:pStyle w:val="ListParagraph"/>
        <w:numPr>
          <w:ilvl w:val="0"/>
          <w:numId w:val="3"/>
        </w:numPr>
        <w:spacing w:line="276" w:lineRule="auto"/>
        <w:rPr>
          <w:sz w:val="18"/>
          <w:szCs w:val="18"/>
          <w:lang w:val="en-GB"/>
        </w:rPr>
      </w:pPr>
      <w:r w:rsidRPr="000F7303">
        <w:rPr>
          <w:sz w:val="18"/>
          <w:szCs w:val="18"/>
          <w:lang w:val="en-GB"/>
        </w:rPr>
        <w:t xml:space="preserve">Creating the resources and deploy using the </w:t>
      </w:r>
      <w:r w:rsidRPr="000F7303">
        <w:rPr>
          <w:b/>
          <w:bCs/>
          <w:sz w:val="18"/>
          <w:szCs w:val="18"/>
          <w:lang w:val="en-GB"/>
        </w:rPr>
        <w:t>Terraform</w:t>
      </w:r>
      <w:r w:rsidRPr="000F7303">
        <w:rPr>
          <w:sz w:val="18"/>
          <w:szCs w:val="18"/>
          <w:lang w:val="en-GB"/>
        </w:rPr>
        <w:t>.</w:t>
      </w:r>
    </w:p>
    <w:p w14:paraId="2AA61CED" w14:textId="1D14846D" w:rsidR="004E38AA" w:rsidRPr="000F7303" w:rsidRDefault="004E38AA">
      <w:pPr>
        <w:pStyle w:val="ListParagraph"/>
        <w:numPr>
          <w:ilvl w:val="0"/>
          <w:numId w:val="3"/>
        </w:numPr>
        <w:spacing w:line="276" w:lineRule="auto"/>
        <w:rPr>
          <w:sz w:val="18"/>
          <w:szCs w:val="18"/>
          <w:lang w:val="en-GB"/>
        </w:rPr>
      </w:pPr>
      <w:r w:rsidRPr="000F7303">
        <w:rPr>
          <w:sz w:val="18"/>
          <w:szCs w:val="18"/>
        </w:rPr>
        <w:t>Using Terraform to automate and maintain infrastructure deployment to the staging/</w:t>
      </w:r>
      <w:proofErr w:type="spellStart"/>
      <w:r w:rsidRPr="000F7303">
        <w:rPr>
          <w:sz w:val="18"/>
          <w:szCs w:val="18"/>
        </w:rPr>
        <w:t>qa</w:t>
      </w:r>
      <w:proofErr w:type="spellEnd"/>
      <w:r w:rsidRPr="000F7303">
        <w:rPr>
          <w:sz w:val="18"/>
          <w:szCs w:val="18"/>
        </w:rPr>
        <w:t>/production environments.</w:t>
      </w:r>
    </w:p>
    <w:p w14:paraId="7A4B7BB3" w14:textId="77777777" w:rsidR="004E38AA" w:rsidRPr="000F7303" w:rsidRDefault="004E38AA">
      <w:pPr>
        <w:pStyle w:val="ListParagraph"/>
        <w:numPr>
          <w:ilvl w:val="0"/>
          <w:numId w:val="3"/>
        </w:numPr>
        <w:spacing w:line="276" w:lineRule="auto"/>
        <w:rPr>
          <w:sz w:val="18"/>
          <w:szCs w:val="18"/>
          <w:lang w:val="en-GB"/>
        </w:rPr>
      </w:pPr>
      <w:r w:rsidRPr="000F7303">
        <w:rPr>
          <w:sz w:val="18"/>
          <w:szCs w:val="18"/>
        </w:rPr>
        <w:t>Designed and implemented Kubernetes-based microservices architecture, utilizing AWS EKS, Helm</w:t>
      </w:r>
    </w:p>
    <w:p w14:paraId="40643BA7" w14:textId="77777777" w:rsidR="004E38AA" w:rsidRPr="000F7303" w:rsidRDefault="004E38AA">
      <w:pPr>
        <w:pStyle w:val="ListParagraph"/>
        <w:numPr>
          <w:ilvl w:val="0"/>
          <w:numId w:val="3"/>
        </w:numPr>
        <w:spacing w:line="276" w:lineRule="auto"/>
        <w:rPr>
          <w:b/>
          <w:bCs/>
          <w:sz w:val="18"/>
          <w:szCs w:val="18"/>
          <w:lang w:val="en-GB"/>
        </w:rPr>
      </w:pPr>
      <w:r w:rsidRPr="000F7303">
        <w:rPr>
          <w:sz w:val="18"/>
          <w:szCs w:val="18"/>
        </w:rPr>
        <w:t>Managed and maintained Kubernetes cluster infrastructure, including deployment, scaling, and upgrading applications, using tools such as kubectl, Helm.</w:t>
      </w:r>
    </w:p>
    <w:p w14:paraId="4F31C84C" w14:textId="77777777" w:rsidR="004E38AA" w:rsidRPr="000F7303" w:rsidRDefault="004E38AA">
      <w:pPr>
        <w:pStyle w:val="ListParagraph"/>
        <w:numPr>
          <w:ilvl w:val="0"/>
          <w:numId w:val="3"/>
        </w:numPr>
        <w:spacing w:line="276" w:lineRule="auto"/>
        <w:rPr>
          <w:b/>
          <w:bCs/>
          <w:sz w:val="18"/>
          <w:szCs w:val="18"/>
          <w:lang w:val="en-GB"/>
        </w:rPr>
      </w:pPr>
      <w:r w:rsidRPr="000F7303">
        <w:rPr>
          <w:sz w:val="18"/>
          <w:szCs w:val="18"/>
        </w:rPr>
        <w:t xml:space="preserve">Using Ansible for application configuration and management. </w:t>
      </w:r>
    </w:p>
    <w:p w14:paraId="43126F74" w14:textId="77777777" w:rsidR="004E38AA" w:rsidRPr="000F7303" w:rsidRDefault="004E38AA">
      <w:pPr>
        <w:pStyle w:val="ListParagraph"/>
        <w:numPr>
          <w:ilvl w:val="0"/>
          <w:numId w:val="3"/>
        </w:numPr>
        <w:spacing w:line="276" w:lineRule="auto"/>
        <w:rPr>
          <w:sz w:val="18"/>
          <w:szCs w:val="18"/>
          <w:lang w:val="en-GB"/>
        </w:rPr>
      </w:pPr>
      <w:r w:rsidRPr="000F7303">
        <w:rPr>
          <w:sz w:val="18"/>
          <w:szCs w:val="18"/>
        </w:rPr>
        <w:t>Implement CI/CD using Jenkins to automate and improve development and release processes, effective monitoring and alerting using Grafana and Prometheus.</w:t>
      </w:r>
    </w:p>
    <w:p w14:paraId="0B2F2C54" w14:textId="6D894C52" w:rsidR="00F536FD" w:rsidRPr="000F7303" w:rsidRDefault="004E38AA">
      <w:pPr>
        <w:pStyle w:val="ListParagraph"/>
        <w:numPr>
          <w:ilvl w:val="0"/>
          <w:numId w:val="3"/>
        </w:numPr>
        <w:spacing w:line="276" w:lineRule="auto"/>
        <w:rPr>
          <w:sz w:val="18"/>
          <w:szCs w:val="18"/>
          <w:lang w:val="en-GB"/>
        </w:rPr>
      </w:pPr>
      <w:r w:rsidRPr="000F7303">
        <w:rPr>
          <w:sz w:val="18"/>
          <w:szCs w:val="18"/>
        </w:rPr>
        <w:t>Managing GitHub Repositories and users access management</w:t>
      </w:r>
    </w:p>
    <w:p w14:paraId="2BC45654" w14:textId="77777777" w:rsidR="00F536FD" w:rsidRPr="000F7303" w:rsidRDefault="00F536FD">
      <w:pPr>
        <w:pStyle w:val="ListParagraph"/>
        <w:numPr>
          <w:ilvl w:val="0"/>
          <w:numId w:val="3"/>
        </w:numPr>
        <w:spacing w:line="276" w:lineRule="auto"/>
        <w:rPr>
          <w:sz w:val="18"/>
          <w:szCs w:val="18"/>
          <w:lang w:val="en-GB"/>
        </w:rPr>
      </w:pPr>
      <w:r w:rsidRPr="000F7303">
        <w:rPr>
          <w:sz w:val="18"/>
          <w:szCs w:val="18"/>
          <w:lang w:val="en-GB"/>
        </w:rPr>
        <w:t>Creating Azure Private Kubernetes Clusters and Private ACR Registry.</w:t>
      </w:r>
    </w:p>
    <w:p w14:paraId="31143378" w14:textId="7CCFA636" w:rsidR="00F536FD" w:rsidRPr="000F7303" w:rsidRDefault="004E38AA">
      <w:pPr>
        <w:pStyle w:val="ListParagraph"/>
        <w:numPr>
          <w:ilvl w:val="0"/>
          <w:numId w:val="3"/>
        </w:numPr>
        <w:spacing w:line="276" w:lineRule="auto"/>
        <w:rPr>
          <w:sz w:val="18"/>
          <w:szCs w:val="18"/>
          <w:lang w:val="en-GB"/>
        </w:rPr>
      </w:pPr>
      <w:r w:rsidRPr="000F7303">
        <w:rPr>
          <w:sz w:val="18"/>
          <w:szCs w:val="18"/>
        </w:rPr>
        <w:t xml:space="preserve">Exploring and POCs of new </w:t>
      </w:r>
      <w:proofErr w:type="spellStart"/>
      <w:r w:rsidRPr="000F7303">
        <w:rPr>
          <w:sz w:val="18"/>
          <w:szCs w:val="18"/>
        </w:rPr>
        <w:t>devOps</w:t>
      </w:r>
      <w:proofErr w:type="spellEnd"/>
      <w:r w:rsidRPr="000F7303">
        <w:rPr>
          <w:sz w:val="18"/>
          <w:szCs w:val="18"/>
        </w:rPr>
        <w:t xml:space="preserve"> tool to improve efficiency and visibility.</w:t>
      </w:r>
      <w:r w:rsidRPr="000F7303">
        <w:rPr>
          <w:sz w:val="18"/>
          <w:szCs w:val="18"/>
          <w:lang w:val="en-GB"/>
        </w:rPr>
        <w:t xml:space="preserve"> Designing</w:t>
      </w:r>
      <w:r w:rsidR="00F536FD" w:rsidRPr="000F7303">
        <w:rPr>
          <w:sz w:val="18"/>
          <w:szCs w:val="18"/>
          <w:lang w:val="en-GB"/>
        </w:rPr>
        <w:t xml:space="preserve"> the Solutions for the ongoing engagements. </w:t>
      </w:r>
    </w:p>
    <w:p w14:paraId="5F2B2129" w14:textId="7434950E" w:rsidR="002631B0" w:rsidRPr="004E49E3" w:rsidRDefault="00992441">
      <w:pPr>
        <w:pStyle w:val="ListParagraph"/>
        <w:numPr>
          <w:ilvl w:val="0"/>
          <w:numId w:val="3"/>
        </w:numPr>
        <w:spacing w:line="276" w:lineRule="auto"/>
        <w:rPr>
          <w:sz w:val="18"/>
          <w:szCs w:val="18"/>
          <w:lang w:val="en-GB"/>
        </w:rPr>
      </w:pPr>
      <w:r w:rsidRPr="000F7303">
        <w:rPr>
          <w:sz w:val="18"/>
          <w:szCs w:val="18"/>
        </w:rPr>
        <w:t>Excellent experience in Azure and AWS cost analysis and optimization.</w:t>
      </w:r>
    </w:p>
    <w:p w14:paraId="365C5709" w14:textId="6BA7270B" w:rsidR="00497525" w:rsidRPr="00497525" w:rsidRDefault="003310DC">
      <w:pPr>
        <w:pStyle w:val="ListParagraph"/>
        <w:numPr>
          <w:ilvl w:val="0"/>
          <w:numId w:val="3"/>
        </w:numPr>
        <w:spacing w:line="276" w:lineRule="auto"/>
        <w:rPr>
          <w:sz w:val="18"/>
          <w:szCs w:val="18"/>
          <w:lang w:val="en-GB"/>
        </w:rPr>
      </w:pPr>
      <w:r w:rsidRPr="000F7303">
        <w:rPr>
          <w:rFonts w:eastAsiaTheme="minorHAnsi"/>
          <w:sz w:val="18"/>
          <w:szCs w:val="18"/>
          <w:lang w:val="en-IN"/>
        </w:rPr>
        <w:t>Python scripting</w:t>
      </w:r>
    </w:p>
    <w:p w14:paraId="2EF35347" w14:textId="77777777" w:rsidR="004D2710" w:rsidRPr="004D2710" w:rsidRDefault="004D2710" w:rsidP="004D2710">
      <w:pPr>
        <w:spacing w:line="276" w:lineRule="auto"/>
        <w:rPr>
          <w:rFonts w:asciiTheme="minorHAnsi" w:hAnsiTheme="minorHAnsi" w:cstheme="minorHAnsi"/>
        </w:rPr>
      </w:pPr>
    </w:p>
    <w:p w14:paraId="3DEBEA75" w14:textId="4C9B8DAC" w:rsidR="008A3310" w:rsidRPr="0011676C" w:rsidRDefault="00FF50ED" w:rsidP="00BF5113">
      <w:pPr>
        <w:pStyle w:val="BodyText"/>
        <w:shd w:val="clear" w:color="auto" w:fill="FFFFFF" w:themeFill="background1"/>
        <w:spacing w:before="0" w:after="0"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w:t>
      </w:r>
      <w:r w:rsidR="00AE5292" w:rsidRPr="0011676C">
        <w:rPr>
          <w:rFonts w:asciiTheme="minorHAnsi" w:hAnsiTheme="minorHAnsi" w:cstheme="minorHAnsi"/>
          <w:b/>
          <w:sz w:val="28"/>
          <w:szCs w:val="28"/>
        </w:rPr>
        <w:t>Project</w:t>
      </w:r>
      <w:r w:rsidR="00F3543B">
        <w:rPr>
          <w:rFonts w:asciiTheme="minorHAnsi" w:hAnsiTheme="minorHAnsi" w:cstheme="minorHAnsi"/>
          <w:b/>
          <w:sz w:val="28"/>
          <w:szCs w:val="28"/>
        </w:rPr>
        <w:t>-</w:t>
      </w:r>
      <w:r w:rsidR="00F85308">
        <w:rPr>
          <w:rFonts w:asciiTheme="minorHAnsi" w:hAnsiTheme="minorHAnsi" w:cstheme="minorHAnsi"/>
          <w:b/>
          <w:sz w:val="28"/>
          <w:szCs w:val="28"/>
        </w:rPr>
        <w:t>5</w:t>
      </w: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32DE9" w14:paraId="6C1C425E" w14:textId="77777777" w:rsidTr="00DF352E">
        <w:trPr>
          <w:trHeight w:val="332"/>
        </w:trPr>
        <w:tc>
          <w:tcPr>
            <w:tcW w:w="2880" w:type="dxa"/>
            <w:shd w:val="clear" w:color="auto" w:fill="D9D9D9" w:themeFill="background1" w:themeFillShade="D9"/>
          </w:tcPr>
          <w:p w14:paraId="1E8E591B" w14:textId="77777777" w:rsidR="008A3310" w:rsidRPr="00C3243D" w:rsidRDefault="00672718" w:rsidP="000B51F9">
            <w:pPr>
              <w:pStyle w:val="Header"/>
              <w:tabs>
                <w:tab w:val="left" w:pos="720"/>
              </w:tabs>
              <w:spacing w:before="0" w:after="0" w:line="276" w:lineRule="auto"/>
              <w:rPr>
                <w:rFonts w:asciiTheme="minorHAnsi" w:hAnsiTheme="minorHAnsi" w:cstheme="minorHAnsi"/>
                <w:b/>
                <w:bCs/>
                <w:spacing w:val="4"/>
                <w:sz w:val="24"/>
                <w:szCs w:val="24"/>
              </w:rPr>
            </w:pPr>
            <w:r w:rsidRPr="00C3243D">
              <w:rPr>
                <w:rFonts w:asciiTheme="minorHAnsi" w:eastAsiaTheme="minorHAnsi" w:hAnsiTheme="minorHAnsi" w:cstheme="minorHAnsi"/>
                <w:b/>
                <w:bCs/>
                <w:sz w:val="24"/>
                <w:szCs w:val="24"/>
                <w:lang w:val="en-IN"/>
              </w:rPr>
              <w:t>Organization Name</w:t>
            </w:r>
          </w:p>
        </w:tc>
        <w:tc>
          <w:tcPr>
            <w:tcW w:w="6951" w:type="dxa"/>
          </w:tcPr>
          <w:p w14:paraId="55FD290A" w14:textId="2671935F" w:rsidR="008A3310" w:rsidRPr="00B1318A" w:rsidRDefault="0054577F" w:rsidP="00672718">
            <w:pPr>
              <w:jc w:val="both"/>
              <w:rPr>
                <w:rFonts w:ascii="Verdana" w:hAnsi="Verdana"/>
                <w:b/>
                <w:sz w:val="20"/>
                <w:szCs w:val="20"/>
              </w:rPr>
            </w:pPr>
            <w:r>
              <w:rPr>
                <w:rFonts w:asciiTheme="minorHAnsi" w:eastAsiaTheme="minorHAnsi" w:hAnsiTheme="minorHAnsi" w:cstheme="minorHAnsi"/>
                <w:b/>
                <w:bCs/>
                <w:sz w:val="24"/>
                <w:szCs w:val="24"/>
                <w:lang w:val="en-IN"/>
              </w:rPr>
              <w:t>Tech Mahindra.</w:t>
            </w:r>
          </w:p>
        </w:tc>
      </w:tr>
      <w:tr w:rsidR="00F32DE9" w14:paraId="58CA063F" w14:textId="77777777" w:rsidTr="00DF352E">
        <w:trPr>
          <w:trHeight w:val="297"/>
        </w:trPr>
        <w:tc>
          <w:tcPr>
            <w:tcW w:w="2880" w:type="dxa"/>
            <w:shd w:val="clear" w:color="auto" w:fill="D9D9D9" w:themeFill="background1" w:themeFillShade="D9"/>
          </w:tcPr>
          <w:p w14:paraId="132AF2E8" w14:textId="77777777" w:rsidR="008A3310" w:rsidRPr="00C3243D" w:rsidRDefault="00D547D3" w:rsidP="000B51F9">
            <w:pPr>
              <w:pStyle w:val="Header"/>
              <w:tabs>
                <w:tab w:val="left" w:pos="720"/>
              </w:tabs>
              <w:spacing w:before="0" w:after="0" w:line="276" w:lineRule="auto"/>
              <w:rPr>
                <w:rFonts w:asciiTheme="minorHAnsi" w:hAnsiTheme="minorHAnsi" w:cstheme="minorHAnsi"/>
                <w:b/>
                <w:bCs/>
                <w:spacing w:val="4"/>
                <w:sz w:val="24"/>
                <w:szCs w:val="24"/>
              </w:rPr>
            </w:pPr>
            <w:r w:rsidRPr="00C3243D">
              <w:rPr>
                <w:rFonts w:asciiTheme="minorHAnsi" w:hAnsiTheme="minorHAnsi" w:cstheme="minorHAnsi"/>
                <w:b/>
                <w:bCs/>
                <w:spacing w:val="4"/>
                <w:sz w:val="24"/>
                <w:szCs w:val="24"/>
              </w:rPr>
              <w:t>Client</w:t>
            </w:r>
          </w:p>
        </w:tc>
        <w:tc>
          <w:tcPr>
            <w:tcW w:w="6951" w:type="dxa"/>
          </w:tcPr>
          <w:p w14:paraId="71B57157" w14:textId="5771C398" w:rsidR="008A3310" w:rsidRPr="00C3243D" w:rsidRDefault="00AF78E5" w:rsidP="00EE7200">
            <w:pPr>
              <w:pStyle w:val="Header"/>
              <w:tabs>
                <w:tab w:val="left" w:pos="720"/>
              </w:tabs>
              <w:spacing w:before="0" w:after="0" w:line="276" w:lineRule="auto"/>
              <w:rPr>
                <w:rFonts w:asciiTheme="minorHAnsi" w:hAnsiTheme="minorHAnsi" w:cstheme="minorHAnsi"/>
                <w:spacing w:val="4"/>
                <w:sz w:val="22"/>
                <w:szCs w:val="22"/>
              </w:rPr>
            </w:pPr>
            <w:r w:rsidRPr="00C3243D">
              <w:rPr>
                <w:rFonts w:asciiTheme="minorHAnsi" w:eastAsiaTheme="minorHAnsi" w:hAnsiTheme="minorHAnsi" w:cstheme="minorHAnsi"/>
                <w:sz w:val="22"/>
                <w:szCs w:val="22"/>
                <w:lang w:val="en-IN"/>
              </w:rPr>
              <w:t>CNSDP (</w:t>
            </w:r>
            <w:r w:rsidR="00672718" w:rsidRPr="00C3243D">
              <w:rPr>
                <w:rFonts w:asciiTheme="minorHAnsi" w:eastAsiaTheme="minorHAnsi" w:hAnsiTheme="minorHAnsi" w:cstheme="minorHAnsi"/>
                <w:sz w:val="22"/>
                <w:szCs w:val="22"/>
                <w:lang w:val="en-IN"/>
              </w:rPr>
              <w:t>Cloud Native Service Delivery Platform)</w:t>
            </w:r>
          </w:p>
        </w:tc>
      </w:tr>
      <w:tr w:rsidR="00F32DE9" w14:paraId="7839FC9C" w14:textId="77777777" w:rsidTr="00DF352E">
        <w:trPr>
          <w:trHeight w:val="413"/>
        </w:trPr>
        <w:tc>
          <w:tcPr>
            <w:tcW w:w="2880" w:type="dxa"/>
            <w:shd w:val="clear" w:color="auto" w:fill="D9D9D9" w:themeFill="background1" w:themeFillShade="D9"/>
          </w:tcPr>
          <w:p w14:paraId="595E919A" w14:textId="77777777" w:rsidR="008A3310" w:rsidRPr="00C3243D" w:rsidRDefault="00D547D3" w:rsidP="000B51F9">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Role</w:t>
            </w:r>
          </w:p>
        </w:tc>
        <w:tc>
          <w:tcPr>
            <w:tcW w:w="6951" w:type="dxa"/>
          </w:tcPr>
          <w:p w14:paraId="1C049E4F" w14:textId="320CC8C7" w:rsidR="008A3310" w:rsidRPr="002C4D80" w:rsidRDefault="001F54CC" w:rsidP="00672718">
            <w:pPr>
              <w:keepNext/>
              <w:spacing w:before="0" w:after="0" w:line="276" w:lineRule="auto"/>
              <w:outlineLvl w:val="1"/>
              <w:rPr>
                <w:spacing w:val="4"/>
              </w:rPr>
            </w:pPr>
            <w:r w:rsidRPr="002C4D80">
              <w:rPr>
                <w:spacing w:val="4"/>
              </w:rPr>
              <w:t>Dev</w:t>
            </w:r>
            <w:r w:rsidR="00953A89" w:rsidRPr="002C4D80">
              <w:rPr>
                <w:spacing w:val="4"/>
              </w:rPr>
              <w:t>O</w:t>
            </w:r>
            <w:r w:rsidRPr="002C4D80">
              <w:rPr>
                <w:spacing w:val="4"/>
              </w:rPr>
              <w:t>ps Engineer</w:t>
            </w:r>
            <w:r w:rsidR="00672718" w:rsidRPr="002C4D80">
              <w:rPr>
                <w:spacing w:val="4"/>
              </w:rPr>
              <w:t>.</w:t>
            </w:r>
          </w:p>
        </w:tc>
      </w:tr>
      <w:tr w:rsidR="00F32DE9" w14:paraId="27851624" w14:textId="77777777" w:rsidTr="00DF352E">
        <w:trPr>
          <w:trHeight w:val="440"/>
        </w:trPr>
        <w:tc>
          <w:tcPr>
            <w:tcW w:w="2880" w:type="dxa"/>
            <w:shd w:val="clear" w:color="auto" w:fill="D9D9D9" w:themeFill="background1" w:themeFillShade="D9"/>
          </w:tcPr>
          <w:p w14:paraId="639CEA8D" w14:textId="77777777" w:rsidR="008A3310" w:rsidRPr="00C3243D" w:rsidRDefault="00D547D3" w:rsidP="000B51F9">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Duration</w:t>
            </w:r>
          </w:p>
        </w:tc>
        <w:tc>
          <w:tcPr>
            <w:tcW w:w="6951" w:type="dxa"/>
          </w:tcPr>
          <w:p w14:paraId="15DF030F" w14:textId="272E1A65" w:rsidR="008A3310" w:rsidRPr="002C4D80" w:rsidRDefault="006F377C" w:rsidP="00FB0DE4">
            <w:pPr>
              <w:spacing w:after="200" w:line="276" w:lineRule="auto"/>
              <w:contextualSpacing/>
            </w:pPr>
            <w:r w:rsidRPr="002C4D80">
              <w:rPr>
                <w:rFonts w:eastAsiaTheme="minorHAnsi"/>
                <w:lang w:val="en-IN"/>
              </w:rPr>
              <w:t>Sep 2018 to Oct 2019.</w:t>
            </w:r>
          </w:p>
        </w:tc>
      </w:tr>
      <w:tr w:rsidR="00F536FD" w14:paraId="6F75A647" w14:textId="77777777" w:rsidTr="00DF352E">
        <w:trPr>
          <w:trHeight w:val="347"/>
        </w:trPr>
        <w:tc>
          <w:tcPr>
            <w:tcW w:w="2880" w:type="dxa"/>
            <w:shd w:val="clear" w:color="auto" w:fill="D9D9D9" w:themeFill="background1" w:themeFillShade="D9"/>
          </w:tcPr>
          <w:p w14:paraId="37AF25B1" w14:textId="77777777" w:rsidR="00F536FD" w:rsidRPr="00C3243D" w:rsidRDefault="00F536FD" w:rsidP="00F536FD">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lastRenderedPageBreak/>
              <w:t>Environment</w:t>
            </w:r>
          </w:p>
        </w:tc>
        <w:tc>
          <w:tcPr>
            <w:tcW w:w="6951" w:type="dxa"/>
          </w:tcPr>
          <w:p w14:paraId="5545BD22" w14:textId="6789CA0F" w:rsidR="00F536FD" w:rsidRPr="002C4D80" w:rsidRDefault="00321B80" w:rsidP="00F536FD">
            <w:pPr>
              <w:spacing w:before="0" w:after="0" w:line="276" w:lineRule="auto"/>
              <w:rPr>
                <w:spacing w:val="4"/>
                <w:lang w:val="en-US"/>
              </w:rPr>
            </w:pPr>
            <w:r w:rsidRPr="002C4D80">
              <w:rPr>
                <w:rFonts w:eastAsiaTheme="minorHAnsi"/>
                <w:lang w:val="en-IN"/>
              </w:rPr>
              <w:t>Azure Dev</w:t>
            </w:r>
            <w:r w:rsidR="00D84F74" w:rsidRPr="002C4D80">
              <w:rPr>
                <w:rFonts w:eastAsiaTheme="minorHAnsi"/>
                <w:lang w:val="en-IN"/>
              </w:rPr>
              <w:t>O</w:t>
            </w:r>
            <w:r w:rsidRPr="002C4D80">
              <w:rPr>
                <w:rFonts w:eastAsiaTheme="minorHAnsi"/>
                <w:lang w:val="en-IN"/>
              </w:rPr>
              <w:t>ps, Linux, Azure Repo, Azure Kubernetes 1.</w:t>
            </w:r>
            <w:r w:rsidR="002157D4" w:rsidRPr="002C4D80">
              <w:rPr>
                <w:rFonts w:eastAsiaTheme="minorHAnsi"/>
                <w:lang w:val="en-IN"/>
              </w:rPr>
              <w:t>23</w:t>
            </w:r>
            <w:r w:rsidRPr="002C4D80">
              <w:rPr>
                <w:rFonts w:eastAsiaTheme="minorHAnsi"/>
                <w:lang w:val="en-IN"/>
              </w:rPr>
              <w:t>, Docker, Azure Container Registry, Terraform, Jenkins, CI/CD Pipeline, Ansible,</w:t>
            </w:r>
            <w:r w:rsidR="00DF5396" w:rsidRPr="002C4D80">
              <w:rPr>
                <w:rFonts w:eastAsiaTheme="minorHAnsi"/>
                <w:lang w:val="en-IN"/>
              </w:rPr>
              <w:t xml:space="preserve"> , Nexus Artifactory, </w:t>
            </w:r>
            <w:proofErr w:type="spellStart"/>
            <w:r w:rsidR="00DF5396" w:rsidRPr="002C4D80">
              <w:rPr>
                <w:rFonts w:eastAsiaTheme="minorHAnsi"/>
                <w:lang w:val="en-IN"/>
              </w:rPr>
              <w:t>JFrog</w:t>
            </w:r>
            <w:proofErr w:type="spellEnd"/>
            <w:r w:rsidR="00DF5396" w:rsidRPr="002C4D80">
              <w:rPr>
                <w:rFonts w:eastAsiaTheme="minorHAnsi"/>
                <w:lang w:val="en-IN"/>
              </w:rPr>
              <w:t xml:space="preserve"> Artifactory.</w:t>
            </w:r>
            <w:r w:rsidR="003310DC" w:rsidRPr="002C4D80">
              <w:rPr>
                <w:rFonts w:eastAsiaTheme="minorHAnsi"/>
                <w:lang w:val="en-IN"/>
              </w:rPr>
              <w:t xml:space="preserve"> Python scripting</w:t>
            </w:r>
            <w:r w:rsidR="0082103A" w:rsidRPr="002C4D80">
              <w:rPr>
                <w:rFonts w:eastAsiaTheme="minorHAnsi"/>
                <w:lang w:val="en-IN"/>
              </w:rPr>
              <w:t>, Azure and AWS CLOUD</w:t>
            </w:r>
          </w:p>
        </w:tc>
      </w:tr>
    </w:tbl>
    <w:p w14:paraId="43FCBA9C" w14:textId="77777777" w:rsidR="00497525" w:rsidRDefault="00497525" w:rsidP="00487BC9">
      <w:pPr>
        <w:pStyle w:val="BodyText"/>
        <w:spacing w:before="0" w:after="0" w:line="276" w:lineRule="auto"/>
        <w:rPr>
          <w:rFonts w:asciiTheme="minorHAnsi" w:hAnsiTheme="minorHAnsi" w:cstheme="minorHAnsi"/>
          <w:b/>
          <w:bCs/>
          <w:position w:val="10"/>
          <w:sz w:val="24"/>
          <w:szCs w:val="24"/>
        </w:rPr>
      </w:pPr>
    </w:p>
    <w:p w14:paraId="757991A6" w14:textId="612D3ED1" w:rsidR="003036CE" w:rsidRPr="00487BC9" w:rsidRDefault="00261988" w:rsidP="00487BC9">
      <w:pPr>
        <w:pStyle w:val="BodyText"/>
        <w:spacing w:before="0" w:after="0" w:line="276" w:lineRule="auto"/>
        <w:rPr>
          <w:rFonts w:asciiTheme="minorHAnsi" w:hAnsiTheme="minorHAnsi" w:cstheme="minorHAnsi"/>
          <w:b/>
          <w:bCs/>
          <w:position w:val="10"/>
          <w:sz w:val="24"/>
          <w:szCs w:val="24"/>
        </w:rPr>
      </w:pPr>
      <w:r>
        <w:rPr>
          <w:rFonts w:asciiTheme="minorHAnsi" w:hAnsiTheme="minorHAnsi" w:cstheme="minorHAnsi"/>
          <w:b/>
          <w:bCs/>
          <w:position w:val="10"/>
          <w:sz w:val="24"/>
          <w:szCs w:val="24"/>
        </w:rPr>
        <w:t xml:space="preserve">             </w:t>
      </w:r>
      <w:r w:rsidR="00D547D3" w:rsidRPr="009C75A0">
        <w:rPr>
          <w:rFonts w:asciiTheme="minorHAnsi" w:hAnsiTheme="minorHAnsi" w:cstheme="minorHAnsi"/>
          <w:b/>
          <w:bCs/>
          <w:position w:val="10"/>
          <w:sz w:val="24"/>
          <w:szCs w:val="24"/>
        </w:rPr>
        <w:t xml:space="preserve">Roles and </w:t>
      </w:r>
      <w:r w:rsidR="003263CF" w:rsidRPr="009C75A0">
        <w:rPr>
          <w:rFonts w:asciiTheme="minorHAnsi" w:hAnsiTheme="minorHAnsi" w:cstheme="minorHAnsi"/>
          <w:b/>
          <w:bCs/>
          <w:position w:val="10"/>
          <w:sz w:val="24"/>
          <w:szCs w:val="24"/>
        </w:rPr>
        <w:t>Responsibilities:</w:t>
      </w:r>
    </w:p>
    <w:p w14:paraId="57A68B9D" w14:textId="77777777"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Specialize in managing multi-cloud infrastructure across AWS and Azure platforms</w:t>
      </w:r>
    </w:p>
    <w:p w14:paraId="5C09C363" w14:textId="0373ED4C"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 xml:space="preserve"> Deploy, automate, maintain, and manage AWS cloud-based production systems to ensure optimal performance, scalability, and security </w:t>
      </w:r>
    </w:p>
    <w:p w14:paraId="0380C6D0" w14:textId="225C68FA" w:rsidR="000F7303" w:rsidRPr="000F7303" w:rsidRDefault="000F7303">
      <w:pPr>
        <w:pStyle w:val="ListParagraph"/>
        <w:numPr>
          <w:ilvl w:val="0"/>
          <w:numId w:val="3"/>
        </w:numPr>
        <w:spacing w:line="276" w:lineRule="auto"/>
        <w:rPr>
          <w:rFonts w:asciiTheme="minorHAnsi" w:hAnsiTheme="minorHAnsi" w:cstheme="minorHAnsi"/>
          <w:sz w:val="18"/>
          <w:szCs w:val="18"/>
        </w:rPr>
      </w:pPr>
      <w:r w:rsidRPr="000F7303">
        <w:rPr>
          <w:sz w:val="18"/>
          <w:szCs w:val="18"/>
        </w:rPr>
        <w:t xml:space="preserve">Designed and implemented Azure cloud infrastructure for various projects including Virtual Machine, Storage Account, AKS, databases, Virtual network, NSG, Load Balancers, Azure AD, Azure data factory, Resource Manager, Logic Apps etc. </w:t>
      </w:r>
    </w:p>
    <w:p w14:paraId="06FA9152" w14:textId="22A25AB1"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 xml:space="preserve">Troubleshoot complex problems across different platforms and application domains </w:t>
      </w:r>
    </w:p>
    <w:p w14:paraId="4FAFC24E" w14:textId="6BCB0092"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 xml:space="preserve">Automate CI/CD pipelines using Jenkins, ensuring job execution modes and implementing security measures </w:t>
      </w:r>
    </w:p>
    <w:p w14:paraId="2A3FB22D" w14:textId="6DB84AA3"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 xml:space="preserve">Good understanding of code quality tools such as SonarQube and have integrated them with CI (Jenkins) </w:t>
      </w:r>
    </w:p>
    <w:p w14:paraId="5560B476" w14:textId="1A8C5042"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 xml:space="preserve">Configure and manage Apache Tomcat, Spring Boot, and Angular applications ▪ Passionate about mentoring and supporting development teams in automating their build and deployment tasks ▪ Collaborate and communicate effectively with the info-sec team to perform auditing and security analysis </w:t>
      </w:r>
    </w:p>
    <w:p w14:paraId="370CEFC1" w14:textId="42C39F7C" w:rsidR="002C4D80" w:rsidRPr="000F7303" w:rsidRDefault="002C4D80">
      <w:pPr>
        <w:pStyle w:val="ListParagraph"/>
        <w:numPr>
          <w:ilvl w:val="0"/>
          <w:numId w:val="3"/>
        </w:numPr>
        <w:spacing w:after="200" w:line="276" w:lineRule="auto"/>
        <w:contextualSpacing/>
        <w:jc w:val="left"/>
        <w:rPr>
          <w:b/>
          <w:bCs/>
          <w:sz w:val="18"/>
          <w:szCs w:val="18"/>
        </w:rPr>
      </w:pPr>
      <w:r w:rsidRPr="000F7303">
        <w:rPr>
          <w:sz w:val="18"/>
          <w:szCs w:val="18"/>
        </w:rPr>
        <w:t>Continuously evaluate new technology options and vendor products to ensure systems remain up-to-date and secure</w:t>
      </w:r>
    </w:p>
    <w:p w14:paraId="08D7DCBE" w14:textId="79F7EB5B" w:rsidR="002631B0" w:rsidRPr="000F7303" w:rsidRDefault="002631B0">
      <w:pPr>
        <w:pStyle w:val="ListParagraph"/>
        <w:numPr>
          <w:ilvl w:val="0"/>
          <w:numId w:val="3"/>
        </w:numPr>
        <w:spacing w:after="200" w:line="276" w:lineRule="auto"/>
        <w:contextualSpacing/>
        <w:jc w:val="left"/>
        <w:rPr>
          <w:sz w:val="18"/>
          <w:szCs w:val="18"/>
        </w:rPr>
      </w:pPr>
      <w:r w:rsidRPr="000F7303">
        <w:rPr>
          <w:sz w:val="18"/>
          <w:szCs w:val="18"/>
        </w:rPr>
        <w:t>Kafka</w:t>
      </w:r>
      <w:r w:rsidR="00226E8C" w:rsidRPr="000F7303">
        <w:rPr>
          <w:sz w:val="18"/>
          <w:szCs w:val="18"/>
        </w:rPr>
        <w:t>,</w:t>
      </w:r>
      <w:r w:rsidR="00226E8C" w:rsidRPr="000F7303">
        <w:rPr>
          <w:color w:val="000000"/>
          <w:sz w:val="18"/>
          <w:szCs w:val="18"/>
          <w:shd w:val="clear" w:color="auto" w:fill="FFFFFF"/>
        </w:rPr>
        <w:t xml:space="preserve"> Apache Kafka.</w:t>
      </w:r>
    </w:p>
    <w:p w14:paraId="2ADC0A8B" w14:textId="26EE83C8" w:rsidR="003310DC" w:rsidRPr="000F7303" w:rsidRDefault="003310DC">
      <w:pPr>
        <w:pStyle w:val="ListParagraph"/>
        <w:numPr>
          <w:ilvl w:val="0"/>
          <w:numId w:val="3"/>
        </w:numPr>
        <w:spacing w:line="276" w:lineRule="auto"/>
        <w:rPr>
          <w:sz w:val="18"/>
          <w:szCs w:val="18"/>
        </w:rPr>
      </w:pPr>
      <w:r w:rsidRPr="000F7303">
        <w:rPr>
          <w:rFonts w:eastAsiaTheme="minorHAnsi"/>
          <w:sz w:val="18"/>
          <w:szCs w:val="18"/>
          <w:lang w:val="en-IN"/>
        </w:rPr>
        <w:t>Python scripting</w:t>
      </w:r>
      <w:r w:rsidR="00AF610A" w:rsidRPr="000F7303">
        <w:rPr>
          <w:rFonts w:eastAsiaTheme="minorHAnsi"/>
          <w:sz w:val="18"/>
          <w:szCs w:val="18"/>
          <w:lang w:val="en-IN"/>
        </w:rPr>
        <w:t>.</w:t>
      </w:r>
    </w:p>
    <w:p w14:paraId="27424FCC" w14:textId="67004643" w:rsidR="00AF610A" w:rsidRPr="000F7303" w:rsidRDefault="00AF610A">
      <w:pPr>
        <w:pStyle w:val="ListParagraph"/>
        <w:numPr>
          <w:ilvl w:val="0"/>
          <w:numId w:val="3"/>
        </w:numPr>
        <w:spacing w:line="276" w:lineRule="auto"/>
        <w:rPr>
          <w:sz w:val="18"/>
          <w:szCs w:val="18"/>
        </w:rPr>
      </w:pPr>
      <w:r w:rsidRPr="000F7303">
        <w:rPr>
          <w:rFonts w:eastAsiaTheme="minorHAnsi"/>
          <w:sz w:val="18"/>
          <w:szCs w:val="18"/>
          <w:lang w:val="en-IN"/>
        </w:rPr>
        <w:t>Azure Cloud, AWS Cloud.</w:t>
      </w:r>
    </w:p>
    <w:p w14:paraId="69B711D1" w14:textId="77777777" w:rsidR="003D5AC2" w:rsidRPr="002C4D80" w:rsidRDefault="003D5AC2" w:rsidP="003D5AC2">
      <w:pPr>
        <w:pStyle w:val="ListParagraph"/>
        <w:spacing w:line="276" w:lineRule="auto"/>
        <w:rPr>
          <w:sz w:val="18"/>
          <w:szCs w:val="18"/>
        </w:rPr>
      </w:pPr>
    </w:p>
    <w:tbl>
      <w:tblPr>
        <w:tblW w:w="10608" w:type="dxa"/>
        <w:tblBorders>
          <w:top w:val="single" w:sz="4" w:space="0" w:color="auto"/>
        </w:tblBorders>
        <w:tblLayout w:type="fixed"/>
        <w:tblLook w:val="0000" w:firstRow="0" w:lastRow="0" w:firstColumn="0" w:lastColumn="0" w:noHBand="0" w:noVBand="0"/>
      </w:tblPr>
      <w:tblGrid>
        <w:gridCol w:w="10608"/>
      </w:tblGrid>
      <w:tr w:rsidR="00791FE0" w14:paraId="208291B6" w14:textId="77777777" w:rsidTr="00FF50ED">
        <w:trPr>
          <w:trHeight w:val="100"/>
        </w:trPr>
        <w:tc>
          <w:tcPr>
            <w:tcW w:w="10608" w:type="dxa"/>
            <w:tcBorders>
              <w:top w:val="nil"/>
              <w:bottom w:val="nil"/>
            </w:tcBorders>
          </w:tcPr>
          <w:p w14:paraId="589B1FFB" w14:textId="63A91BFF" w:rsidR="00E46C57" w:rsidRPr="00C3243D" w:rsidRDefault="00FF50ED" w:rsidP="00E46C57">
            <w:pPr>
              <w:pStyle w:val="BodyText"/>
              <w:shd w:val="clear" w:color="auto" w:fill="FFFFFF" w:themeFill="background1"/>
              <w:spacing w:before="0" w:after="0"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w:t>
            </w:r>
            <w:r w:rsidR="00F3543B">
              <w:rPr>
                <w:rFonts w:asciiTheme="minorHAnsi" w:hAnsiTheme="minorHAnsi" w:cstheme="minorHAnsi"/>
                <w:b/>
                <w:sz w:val="28"/>
                <w:szCs w:val="28"/>
              </w:rPr>
              <w:t>Project-</w:t>
            </w:r>
            <w:r w:rsidR="00F85308">
              <w:rPr>
                <w:rFonts w:asciiTheme="minorHAnsi" w:hAnsiTheme="minorHAnsi" w:cstheme="minorHAnsi"/>
                <w:b/>
                <w:sz w:val="28"/>
                <w:szCs w:val="28"/>
              </w:rPr>
              <w:t>6</w:t>
            </w:r>
          </w:p>
          <w:tbl>
            <w:tblPr>
              <w:tblW w:w="0" w:type="auto"/>
              <w:tblInd w:w="38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906"/>
              <w:gridCol w:w="7014"/>
            </w:tblGrid>
            <w:tr w:rsidR="00E46C57" w14:paraId="23056589" w14:textId="77777777" w:rsidTr="00FF50ED">
              <w:trPr>
                <w:trHeight w:val="333"/>
              </w:trPr>
              <w:tc>
                <w:tcPr>
                  <w:tcW w:w="2906" w:type="dxa"/>
                  <w:shd w:val="clear" w:color="auto" w:fill="D9D9D9" w:themeFill="background1" w:themeFillShade="D9"/>
                </w:tcPr>
                <w:p w14:paraId="5226B334" w14:textId="77777777" w:rsidR="00E46C57" w:rsidRPr="00C3243D" w:rsidRDefault="00E46C57" w:rsidP="00E46C57">
                  <w:pPr>
                    <w:pStyle w:val="Header"/>
                    <w:tabs>
                      <w:tab w:val="left" w:pos="720"/>
                    </w:tabs>
                    <w:spacing w:before="0" w:after="0" w:line="276" w:lineRule="auto"/>
                    <w:rPr>
                      <w:rFonts w:asciiTheme="minorHAnsi" w:hAnsiTheme="minorHAnsi" w:cstheme="minorHAnsi"/>
                      <w:b/>
                      <w:bCs/>
                      <w:spacing w:val="4"/>
                      <w:sz w:val="24"/>
                      <w:szCs w:val="24"/>
                    </w:rPr>
                  </w:pPr>
                  <w:r w:rsidRPr="00C3243D">
                    <w:rPr>
                      <w:rFonts w:asciiTheme="minorHAnsi" w:eastAsiaTheme="minorHAnsi" w:hAnsiTheme="minorHAnsi" w:cstheme="minorHAnsi"/>
                      <w:b/>
                      <w:bCs/>
                      <w:sz w:val="24"/>
                      <w:szCs w:val="24"/>
                      <w:lang w:val="en-IN"/>
                    </w:rPr>
                    <w:t>Organization Name</w:t>
                  </w:r>
                </w:p>
              </w:tc>
              <w:tc>
                <w:tcPr>
                  <w:tcW w:w="7014" w:type="dxa"/>
                </w:tcPr>
                <w:p w14:paraId="31B5B59F" w14:textId="40DA9E87" w:rsidR="00E46C57" w:rsidRPr="00B1318A" w:rsidRDefault="00662180" w:rsidP="00E46C57">
                  <w:pPr>
                    <w:jc w:val="both"/>
                    <w:rPr>
                      <w:rFonts w:ascii="Verdana" w:hAnsi="Verdana"/>
                      <w:b/>
                      <w:sz w:val="20"/>
                      <w:szCs w:val="20"/>
                    </w:rPr>
                  </w:pPr>
                  <w:r w:rsidRPr="00662180">
                    <w:rPr>
                      <w:rFonts w:asciiTheme="minorHAnsi" w:hAnsiTheme="minorHAnsi" w:cstheme="minorHAnsi"/>
                      <w:b/>
                      <w:bCs/>
                      <w:sz w:val="24"/>
                      <w:szCs w:val="24"/>
                    </w:rPr>
                    <w:t xml:space="preserve">Reliance Jio </w:t>
                  </w:r>
                  <w:r w:rsidR="00F536FD" w:rsidRPr="00662180">
                    <w:rPr>
                      <w:rFonts w:asciiTheme="minorHAnsi" w:hAnsiTheme="minorHAnsi" w:cstheme="minorHAnsi"/>
                      <w:b/>
                      <w:bCs/>
                      <w:sz w:val="24"/>
                      <w:szCs w:val="24"/>
                    </w:rPr>
                    <w:t>Info COMM</w:t>
                  </w:r>
                </w:p>
              </w:tc>
            </w:tr>
            <w:tr w:rsidR="00E46C57" w14:paraId="158CCC13" w14:textId="77777777" w:rsidTr="00FF50ED">
              <w:trPr>
                <w:trHeight w:val="298"/>
              </w:trPr>
              <w:tc>
                <w:tcPr>
                  <w:tcW w:w="2906" w:type="dxa"/>
                  <w:shd w:val="clear" w:color="auto" w:fill="D9D9D9" w:themeFill="background1" w:themeFillShade="D9"/>
                </w:tcPr>
                <w:p w14:paraId="21150B45" w14:textId="7BC18B96" w:rsidR="00E46C57" w:rsidRPr="00C3243D" w:rsidRDefault="00EE1C8E" w:rsidP="00884620">
                  <w:pPr>
                    <w:pStyle w:val="Header"/>
                    <w:tabs>
                      <w:tab w:val="clear" w:pos="4320"/>
                      <w:tab w:val="clear" w:pos="8640"/>
                      <w:tab w:val="left" w:pos="720"/>
                      <w:tab w:val="center" w:pos="1332"/>
                    </w:tabs>
                    <w:spacing w:before="0" w:after="0" w:line="276" w:lineRule="auto"/>
                    <w:rPr>
                      <w:rFonts w:asciiTheme="minorHAnsi" w:hAnsiTheme="minorHAnsi" w:cstheme="minorHAnsi"/>
                      <w:b/>
                      <w:bCs/>
                      <w:spacing w:val="4"/>
                      <w:sz w:val="24"/>
                      <w:szCs w:val="24"/>
                    </w:rPr>
                  </w:pPr>
                  <w:r>
                    <w:rPr>
                      <w:rFonts w:asciiTheme="minorHAnsi" w:hAnsiTheme="minorHAnsi" w:cstheme="minorHAnsi"/>
                      <w:b/>
                      <w:bCs/>
                      <w:spacing w:val="4"/>
                      <w:sz w:val="24"/>
                      <w:szCs w:val="24"/>
                    </w:rPr>
                    <w:t>Project</w:t>
                  </w:r>
                  <w:r w:rsidR="00884620">
                    <w:rPr>
                      <w:rFonts w:asciiTheme="minorHAnsi" w:hAnsiTheme="minorHAnsi" w:cstheme="minorHAnsi"/>
                      <w:b/>
                      <w:bCs/>
                      <w:spacing w:val="4"/>
                      <w:sz w:val="24"/>
                      <w:szCs w:val="24"/>
                    </w:rPr>
                    <w:tab/>
                  </w:r>
                </w:p>
              </w:tc>
              <w:tc>
                <w:tcPr>
                  <w:tcW w:w="7014" w:type="dxa"/>
                </w:tcPr>
                <w:p w14:paraId="3F5E0905" w14:textId="249D1A06" w:rsidR="00E46C57" w:rsidRPr="00C3243D" w:rsidRDefault="009B6E2C" w:rsidP="00FE5D48">
                  <w:pPr>
                    <w:pStyle w:val="Header"/>
                    <w:tabs>
                      <w:tab w:val="left" w:pos="720"/>
                    </w:tabs>
                    <w:spacing w:before="0" w:after="0" w:line="276" w:lineRule="auto"/>
                    <w:rPr>
                      <w:rFonts w:asciiTheme="minorHAnsi" w:hAnsiTheme="minorHAnsi" w:cstheme="minorHAnsi"/>
                      <w:spacing w:val="4"/>
                      <w:sz w:val="22"/>
                      <w:szCs w:val="22"/>
                    </w:rPr>
                  </w:pPr>
                  <w:r>
                    <w:rPr>
                      <w:b/>
                    </w:rPr>
                    <w:t xml:space="preserve">MTN Global </w:t>
                  </w:r>
                  <w:r w:rsidR="009E046D">
                    <w:rPr>
                      <w:b/>
                    </w:rPr>
                    <w:t>c</w:t>
                  </w:r>
                  <w:r>
                    <w:rPr>
                      <w:b/>
                    </w:rPr>
                    <w:t>onnect</w:t>
                  </w:r>
                  <w:r>
                    <w:rPr>
                      <w:rFonts w:asciiTheme="minorHAnsi" w:eastAsiaTheme="minorHAnsi" w:hAnsiTheme="minorHAnsi" w:cstheme="minorHAnsi"/>
                      <w:sz w:val="22"/>
                      <w:szCs w:val="22"/>
                      <w:lang w:val="en-IN"/>
                    </w:rPr>
                    <w:t xml:space="preserve">, </w:t>
                  </w:r>
                  <w:r w:rsidR="00EE1C8E">
                    <w:rPr>
                      <w:rFonts w:asciiTheme="minorHAnsi" w:eastAsiaTheme="minorHAnsi" w:hAnsiTheme="minorHAnsi" w:cstheme="minorHAnsi"/>
                      <w:sz w:val="22"/>
                      <w:szCs w:val="22"/>
                      <w:lang w:val="en-IN"/>
                    </w:rPr>
                    <w:t>Reliance 4G</w:t>
                  </w:r>
                </w:p>
              </w:tc>
            </w:tr>
            <w:tr w:rsidR="00E46C57" w14:paraId="026B2299" w14:textId="77777777" w:rsidTr="00FF50ED">
              <w:trPr>
                <w:trHeight w:val="415"/>
              </w:trPr>
              <w:tc>
                <w:tcPr>
                  <w:tcW w:w="2906" w:type="dxa"/>
                  <w:shd w:val="clear" w:color="auto" w:fill="D9D9D9" w:themeFill="background1" w:themeFillShade="D9"/>
                </w:tcPr>
                <w:p w14:paraId="557DC4C6" w14:textId="77777777" w:rsidR="00E46C57" w:rsidRPr="00C3243D" w:rsidRDefault="00E46C57" w:rsidP="00E46C57">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Role</w:t>
                  </w:r>
                </w:p>
              </w:tc>
              <w:tc>
                <w:tcPr>
                  <w:tcW w:w="7014" w:type="dxa"/>
                </w:tcPr>
                <w:p w14:paraId="54F2D1E5" w14:textId="3F89FC03" w:rsidR="00E46C57" w:rsidRPr="00C3243D" w:rsidRDefault="00756F63" w:rsidP="00E46C57">
                  <w:pPr>
                    <w:keepNext/>
                    <w:spacing w:before="0" w:after="0" w:line="276" w:lineRule="auto"/>
                    <w:outlineLvl w:val="1"/>
                    <w:rPr>
                      <w:rFonts w:asciiTheme="minorHAnsi" w:hAnsiTheme="minorHAnsi" w:cstheme="minorHAnsi"/>
                      <w:spacing w:val="4"/>
                      <w:sz w:val="22"/>
                      <w:szCs w:val="22"/>
                    </w:rPr>
                  </w:pPr>
                  <w:r>
                    <w:rPr>
                      <w:rFonts w:asciiTheme="minorHAnsi" w:hAnsiTheme="minorHAnsi" w:cstheme="minorHAnsi"/>
                      <w:spacing w:val="4"/>
                      <w:sz w:val="22"/>
                      <w:szCs w:val="22"/>
                    </w:rPr>
                    <w:t>DevOps Engineer</w:t>
                  </w:r>
                </w:p>
              </w:tc>
            </w:tr>
            <w:tr w:rsidR="00E46C57" w14:paraId="0CAB375A" w14:textId="77777777" w:rsidTr="00FF50ED">
              <w:trPr>
                <w:trHeight w:val="442"/>
              </w:trPr>
              <w:tc>
                <w:tcPr>
                  <w:tcW w:w="2906" w:type="dxa"/>
                  <w:shd w:val="clear" w:color="auto" w:fill="D9D9D9" w:themeFill="background1" w:themeFillShade="D9"/>
                </w:tcPr>
                <w:p w14:paraId="631B0A57" w14:textId="77777777" w:rsidR="00E46C57" w:rsidRPr="00C3243D" w:rsidRDefault="00E46C57" w:rsidP="00E46C57">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Duration</w:t>
                  </w:r>
                </w:p>
              </w:tc>
              <w:tc>
                <w:tcPr>
                  <w:tcW w:w="7014" w:type="dxa"/>
                </w:tcPr>
                <w:p w14:paraId="1F68A5BE" w14:textId="1DAA5937" w:rsidR="00E46C57" w:rsidRPr="001F54CC" w:rsidRDefault="001F54CC" w:rsidP="00F92074">
                  <w:pPr>
                    <w:spacing w:before="0" w:after="0" w:line="276" w:lineRule="auto"/>
                    <w:rPr>
                      <w:rFonts w:asciiTheme="minorHAnsi" w:hAnsiTheme="minorHAnsi" w:cstheme="minorHAnsi"/>
                      <w:spacing w:val="4"/>
                      <w:sz w:val="22"/>
                      <w:szCs w:val="22"/>
                    </w:rPr>
                  </w:pPr>
                  <w:r w:rsidRPr="001F54CC">
                    <w:rPr>
                      <w:rFonts w:asciiTheme="minorHAnsi" w:hAnsiTheme="minorHAnsi" w:cstheme="minorHAnsi"/>
                      <w:sz w:val="24"/>
                      <w:szCs w:val="24"/>
                    </w:rPr>
                    <w:t>Dec 2014 to 31</w:t>
                  </w:r>
                  <w:r w:rsidRPr="001F54CC">
                    <w:rPr>
                      <w:rFonts w:asciiTheme="minorHAnsi" w:hAnsiTheme="minorHAnsi" w:cstheme="minorHAnsi"/>
                      <w:sz w:val="24"/>
                      <w:szCs w:val="24"/>
                      <w:vertAlign w:val="superscript"/>
                    </w:rPr>
                    <w:t>st</w:t>
                  </w:r>
                  <w:r w:rsidRPr="001F54CC">
                    <w:rPr>
                      <w:rFonts w:asciiTheme="minorHAnsi" w:hAnsiTheme="minorHAnsi" w:cstheme="minorHAnsi"/>
                      <w:sz w:val="24"/>
                      <w:szCs w:val="24"/>
                    </w:rPr>
                    <w:t xml:space="preserve"> Aug 2018</w:t>
                  </w:r>
                </w:p>
              </w:tc>
            </w:tr>
            <w:tr w:rsidR="00DF3786" w14:paraId="06E8E50F" w14:textId="77777777" w:rsidTr="00FF50ED">
              <w:trPr>
                <w:trHeight w:val="348"/>
              </w:trPr>
              <w:tc>
                <w:tcPr>
                  <w:tcW w:w="2906" w:type="dxa"/>
                  <w:shd w:val="clear" w:color="auto" w:fill="D9D9D9" w:themeFill="background1" w:themeFillShade="D9"/>
                </w:tcPr>
                <w:p w14:paraId="1F773C8F" w14:textId="77777777" w:rsidR="00DF3786" w:rsidRPr="00C3243D" w:rsidRDefault="00DF3786" w:rsidP="00DF3786">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Environment</w:t>
                  </w:r>
                </w:p>
              </w:tc>
              <w:tc>
                <w:tcPr>
                  <w:tcW w:w="7014" w:type="dxa"/>
                </w:tcPr>
                <w:p w14:paraId="3C5AEAA7" w14:textId="23210161" w:rsidR="00DF3786" w:rsidRPr="0014769D" w:rsidRDefault="00DF3786" w:rsidP="00DF3786">
                  <w:pPr>
                    <w:spacing w:before="0" w:after="0" w:line="276" w:lineRule="auto"/>
                    <w:rPr>
                      <w:rFonts w:asciiTheme="minorHAnsi" w:hAnsiTheme="minorHAnsi" w:cstheme="minorHAnsi"/>
                      <w:spacing w:val="4"/>
                      <w:sz w:val="22"/>
                      <w:szCs w:val="22"/>
                      <w:lang w:val="en-US"/>
                    </w:rPr>
                  </w:pPr>
                  <w:r w:rsidRPr="002C4D80">
                    <w:rPr>
                      <w:rFonts w:eastAsiaTheme="minorHAnsi"/>
                      <w:lang w:val="en-IN"/>
                    </w:rPr>
                    <w:t xml:space="preserve">Azure DevOps, Linux, Azure Repo, Azure Kubernetes 1.23, Docker, Azure Container Registry, Terraform, Jenkins, CI/CD Pipeline, Ansible, , Nexus Artifactory, </w:t>
                  </w:r>
                  <w:proofErr w:type="spellStart"/>
                  <w:r w:rsidRPr="002C4D80">
                    <w:rPr>
                      <w:rFonts w:eastAsiaTheme="minorHAnsi"/>
                      <w:lang w:val="en-IN"/>
                    </w:rPr>
                    <w:t>JFrog</w:t>
                  </w:r>
                  <w:proofErr w:type="spellEnd"/>
                  <w:r w:rsidRPr="002C4D80">
                    <w:rPr>
                      <w:rFonts w:eastAsiaTheme="minorHAnsi"/>
                      <w:lang w:val="en-IN"/>
                    </w:rPr>
                    <w:t xml:space="preserve"> Artifactory. Python scripting, Azure and AWS CLOUD</w:t>
                  </w:r>
                </w:p>
              </w:tc>
            </w:tr>
          </w:tbl>
          <w:p w14:paraId="309E5DE4" w14:textId="77777777" w:rsidR="00756F63" w:rsidRDefault="00756F63" w:rsidP="0005458F">
            <w:pPr>
              <w:shd w:val="clear" w:color="auto" w:fill="FFFFFF" w:themeFill="background1"/>
              <w:tabs>
                <w:tab w:val="left" w:pos="4515"/>
              </w:tabs>
              <w:spacing w:before="0" w:after="0" w:line="276" w:lineRule="auto"/>
              <w:outlineLvl w:val="0"/>
              <w:rPr>
                <w:rFonts w:asciiTheme="minorHAnsi" w:hAnsiTheme="minorHAnsi" w:cstheme="minorHAnsi"/>
                <w:b/>
                <w:bCs/>
                <w:position w:val="10"/>
                <w:sz w:val="24"/>
                <w:szCs w:val="24"/>
              </w:rPr>
            </w:pPr>
          </w:p>
          <w:p w14:paraId="642D3E21" w14:textId="1A31DBA6" w:rsidR="00756F63" w:rsidRPr="00756F63" w:rsidRDefault="00261988" w:rsidP="0005458F">
            <w:pPr>
              <w:shd w:val="clear" w:color="auto" w:fill="FFFFFF" w:themeFill="background1"/>
              <w:tabs>
                <w:tab w:val="left" w:pos="4515"/>
              </w:tabs>
              <w:spacing w:before="0" w:after="0" w:line="276" w:lineRule="auto"/>
              <w:outlineLvl w:val="0"/>
              <w:rPr>
                <w:b/>
                <w:bCs/>
                <w:sz w:val="24"/>
                <w:szCs w:val="24"/>
              </w:rPr>
            </w:pPr>
            <w:r>
              <w:rPr>
                <w:b/>
                <w:bCs/>
                <w:sz w:val="24"/>
                <w:szCs w:val="24"/>
              </w:rPr>
              <w:t xml:space="preserve">          </w:t>
            </w:r>
            <w:r w:rsidR="00756F63" w:rsidRPr="00756F63">
              <w:rPr>
                <w:b/>
                <w:bCs/>
                <w:sz w:val="24"/>
                <w:szCs w:val="24"/>
              </w:rPr>
              <w:t xml:space="preserve">Roles and Responsibilities: </w:t>
            </w:r>
          </w:p>
          <w:p w14:paraId="65811EA4" w14:textId="77777777" w:rsidR="00756F63" w:rsidRPr="00756F63" w:rsidRDefault="00756F63">
            <w:pPr>
              <w:pStyle w:val="ListParagraph"/>
              <w:numPr>
                <w:ilvl w:val="0"/>
                <w:numId w:val="6"/>
              </w:numPr>
              <w:shd w:val="clear" w:color="auto" w:fill="FFFFFF" w:themeFill="background1"/>
              <w:tabs>
                <w:tab w:val="left" w:pos="4515"/>
              </w:tabs>
              <w:spacing w:line="276" w:lineRule="auto"/>
              <w:outlineLvl w:val="0"/>
              <w:rPr>
                <w:sz w:val="18"/>
                <w:szCs w:val="18"/>
              </w:rPr>
            </w:pPr>
            <w:r w:rsidRPr="00756F63">
              <w:rPr>
                <w:sz w:val="18"/>
                <w:szCs w:val="18"/>
              </w:rPr>
              <w:t xml:space="preserve">Set up CI/CD pipelines using available tools like Jenkins enabling seamless build and deployment using Python. </w:t>
            </w:r>
          </w:p>
          <w:p w14:paraId="7201ACA5" w14:textId="77777777" w:rsidR="00756F63" w:rsidRPr="00756F63" w:rsidRDefault="00756F63">
            <w:pPr>
              <w:pStyle w:val="ListParagraph"/>
              <w:numPr>
                <w:ilvl w:val="0"/>
                <w:numId w:val="6"/>
              </w:numPr>
              <w:shd w:val="clear" w:color="auto" w:fill="FFFFFF" w:themeFill="background1"/>
              <w:tabs>
                <w:tab w:val="left" w:pos="4515"/>
              </w:tabs>
              <w:spacing w:line="276" w:lineRule="auto"/>
              <w:outlineLvl w:val="0"/>
              <w:rPr>
                <w:sz w:val="18"/>
                <w:szCs w:val="18"/>
              </w:rPr>
            </w:pPr>
            <w:r w:rsidRPr="00756F63">
              <w:rPr>
                <w:sz w:val="18"/>
                <w:szCs w:val="18"/>
              </w:rPr>
              <w:t xml:space="preserve">Integrated CI tools with different communication mediums like mail and Slack for effective notifications. </w:t>
            </w:r>
          </w:p>
          <w:p w14:paraId="24FC97C6" w14:textId="77777777" w:rsidR="00756F63" w:rsidRPr="00756F63" w:rsidRDefault="00756F63">
            <w:pPr>
              <w:pStyle w:val="ListParagraph"/>
              <w:numPr>
                <w:ilvl w:val="0"/>
                <w:numId w:val="6"/>
              </w:numPr>
              <w:shd w:val="clear" w:color="auto" w:fill="FFFFFF" w:themeFill="background1"/>
              <w:tabs>
                <w:tab w:val="left" w:pos="4515"/>
              </w:tabs>
              <w:spacing w:line="276" w:lineRule="auto"/>
              <w:outlineLvl w:val="0"/>
              <w:rPr>
                <w:sz w:val="18"/>
                <w:szCs w:val="18"/>
              </w:rPr>
            </w:pPr>
            <w:r w:rsidRPr="00756F63">
              <w:rPr>
                <w:sz w:val="18"/>
                <w:szCs w:val="18"/>
              </w:rPr>
              <w:t xml:space="preserve">Strong experience in deploying and managing applications on Docker/Docker-compose and Kubernetes. Provisioned, deployed, and managed K8S clusters in on-premises and Azure and AWS cloud platforms. </w:t>
            </w:r>
          </w:p>
          <w:p w14:paraId="75007B93" w14:textId="77777777" w:rsidR="00756F63" w:rsidRPr="00756F63" w:rsidRDefault="00756F63">
            <w:pPr>
              <w:pStyle w:val="ListParagraph"/>
              <w:numPr>
                <w:ilvl w:val="0"/>
                <w:numId w:val="6"/>
              </w:numPr>
              <w:shd w:val="clear" w:color="auto" w:fill="FFFFFF" w:themeFill="background1"/>
              <w:tabs>
                <w:tab w:val="left" w:pos="4515"/>
              </w:tabs>
              <w:spacing w:line="276" w:lineRule="auto"/>
              <w:outlineLvl w:val="0"/>
              <w:rPr>
                <w:sz w:val="18"/>
                <w:szCs w:val="18"/>
              </w:rPr>
            </w:pPr>
            <w:r w:rsidRPr="00756F63">
              <w:rPr>
                <w:sz w:val="18"/>
                <w:szCs w:val="18"/>
              </w:rPr>
              <w:t>Automated provisioning and deprovisioning of multi-cloud infrastructure using Terraform and application configuration using Ansible.</w:t>
            </w:r>
          </w:p>
          <w:p w14:paraId="2816FE79" w14:textId="0C484E19" w:rsidR="00756F63" w:rsidRPr="00756F63" w:rsidRDefault="00756F63">
            <w:pPr>
              <w:pStyle w:val="ListParagraph"/>
              <w:numPr>
                <w:ilvl w:val="0"/>
                <w:numId w:val="6"/>
              </w:numPr>
              <w:shd w:val="clear" w:color="auto" w:fill="FFFFFF" w:themeFill="background1"/>
              <w:tabs>
                <w:tab w:val="left" w:pos="4515"/>
              </w:tabs>
              <w:spacing w:line="276" w:lineRule="auto"/>
              <w:outlineLvl w:val="0"/>
              <w:rPr>
                <w:sz w:val="18"/>
                <w:szCs w:val="18"/>
              </w:rPr>
            </w:pPr>
            <w:r w:rsidRPr="00756F63">
              <w:rPr>
                <w:sz w:val="18"/>
                <w:szCs w:val="18"/>
              </w:rPr>
              <w:t xml:space="preserve">Expertise in automating manual tasks with python scripting and integrating them with Jenkins. </w:t>
            </w:r>
          </w:p>
          <w:p w14:paraId="3CEED0F6" w14:textId="2E91BD46" w:rsidR="00497525" w:rsidRPr="00756F63" w:rsidRDefault="00756F63">
            <w:pPr>
              <w:pStyle w:val="ListParagraph"/>
              <w:numPr>
                <w:ilvl w:val="0"/>
                <w:numId w:val="6"/>
              </w:numPr>
              <w:shd w:val="clear" w:color="auto" w:fill="FFFFFF" w:themeFill="background1"/>
              <w:tabs>
                <w:tab w:val="left" w:pos="4515"/>
              </w:tabs>
              <w:spacing w:line="276" w:lineRule="auto"/>
              <w:outlineLvl w:val="0"/>
              <w:rPr>
                <w:rFonts w:asciiTheme="minorHAnsi" w:hAnsiTheme="minorHAnsi" w:cstheme="minorHAnsi"/>
                <w:b/>
                <w:bCs/>
                <w:position w:val="10"/>
                <w:sz w:val="24"/>
                <w:szCs w:val="24"/>
              </w:rPr>
            </w:pPr>
            <w:r w:rsidRPr="00756F63">
              <w:rPr>
                <w:sz w:val="18"/>
                <w:szCs w:val="18"/>
              </w:rPr>
              <w:t>Proactively maintained and monitored AWS, Azure infrastructure environments, ensuring 24/7 availability.</w:t>
            </w:r>
            <w:r w:rsidR="00181B73" w:rsidRPr="00756F63">
              <w:rPr>
                <w:rFonts w:asciiTheme="minorHAnsi" w:hAnsiTheme="minorHAnsi" w:cstheme="minorHAnsi"/>
                <w:b/>
                <w:bCs/>
                <w:position w:val="10"/>
                <w:sz w:val="24"/>
                <w:szCs w:val="24"/>
              </w:rPr>
              <w:tab/>
            </w:r>
          </w:p>
          <w:p w14:paraId="56345175" w14:textId="2583D2D7" w:rsidR="00880B21" w:rsidRPr="00880B21" w:rsidRDefault="00FF50ED" w:rsidP="00880B21">
            <w:pPr>
              <w:pStyle w:val="BodyText"/>
              <w:spacing w:before="0" w:after="0" w:line="276" w:lineRule="auto"/>
              <w:rPr>
                <w:rFonts w:ascii="Times New Roman" w:hAnsi="Times New Roman"/>
                <w:b/>
                <w:bCs/>
                <w:position w:val="10"/>
                <w:sz w:val="24"/>
                <w:szCs w:val="24"/>
              </w:rPr>
            </w:pPr>
            <w:r>
              <w:rPr>
                <w:rFonts w:asciiTheme="minorHAnsi" w:hAnsiTheme="minorHAnsi" w:cstheme="minorHAnsi"/>
                <w:b/>
                <w:bCs/>
                <w:position w:val="10"/>
                <w:sz w:val="24"/>
                <w:szCs w:val="24"/>
              </w:rPr>
              <w:t xml:space="preserve">             </w:t>
            </w:r>
            <w:r w:rsidR="00880B21" w:rsidRPr="00C3243D">
              <w:rPr>
                <w:rFonts w:asciiTheme="minorHAnsi" w:hAnsiTheme="minorHAnsi" w:cstheme="minorHAnsi"/>
                <w:b/>
                <w:bCs/>
                <w:position w:val="10"/>
                <w:sz w:val="24"/>
                <w:szCs w:val="24"/>
              </w:rPr>
              <w:t>Roles and Responsibilities</w:t>
            </w:r>
            <w:r w:rsidR="00E51760">
              <w:rPr>
                <w:rFonts w:asciiTheme="minorHAnsi" w:hAnsiTheme="minorHAnsi" w:cstheme="minorHAnsi"/>
                <w:b/>
                <w:bCs/>
                <w:position w:val="10"/>
                <w:sz w:val="24"/>
                <w:szCs w:val="24"/>
              </w:rPr>
              <w:t xml:space="preserve"> Networking Firewall</w:t>
            </w:r>
            <w:r w:rsidR="00880B21">
              <w:rPr>
                <w:rFonts w:ascii="Times New Roman" w:hAnsi="Times New Roman"/>
                <w:b/>
                <w:bCs/>
                <w:position w:val="10"/>
                <w:sz w:val="24"/>
                <w:szCs w:val="24"/>
              </w:rPr>
              <w:t>:</w:t>
            </w:r>
          </w:p>
          <w:p w14:paraId="1FF10D13" w14:textId="3B69A1B7" w:rsidR="003C4DBD" w:rsidRPr="008A08F8" w:rsidRDefault="003C4DBD">
            <w:pPr>
              <w:pStyle w:val="BodyText"/>
              <w:numPr>
                <w:ilvl w:val="0"/>
                <w:numId w:val="3"/>
              </w:numPr>
              <w:spacing w:before="0" w:after="0"/>
              <w:rPr>
                <w:rFonts w:cs="Arial"/>
              </w:rPr>
            </w:pPr>
            <w:r w:rsidRPr="008A08F8">
              <w:rPr>
                <w:rFonts w:cs="Arial"/>
              </w:rPr>
              <w:t xml:space="preserve">Managing almost data centres, </w:t>
            </w:r>
            <w:r w:rsidR="00E51760" w:rsidRPr="008A08F8">
              <w:rPr>
                <w:rFonts w:cs="Arial"/>
                <w:b/>
                <w:bCs/>
              </w:rPr>
              <w:t xml:space="preserve">ASA Firewall, </w:t>
            </w:r>
            <w:r w:rsidRPr="008A08F8">
              <w:rPr>
                <w:rFonts w:cs="Arial"/>
                <w:b/>
                <w:bCs/>
              </w:rPr>
              <w:t>taking care F5 Load Balancer</w:t>
            </w:r>
            <w:r w:rsidR="001E643F" w:rsidRPr="008A08F8">
              <w:rPr>
                <w:rFonts w:cs="Arial"/>
                <w:b/>
                <w:bCs/>
              </w:rPr>
              <w:t xml:space="preserve"> and Palo Alto </w:t>
            </w:r>
            <w:r w:rsidR="0078148B" w:rsidRPr="008A08F8">
              <w:rPr>
                <w:rFonts w:cs="Arial"/>
                <w:b/>
                <w:bCs/>
              </w:rPr>
              <w:t>Firewall</w:t>
            </w:r>
            <w:r w:rsidR="0078148B" w:rsidRPr="008A08F8">
              <w:rPr>
                <w:rFonts w:cs="Arial"/>
              </w:rPr>
              <w:t>, related</w:t>
            </w:r>
            <w:r w:rsidRPr="008A08F8">
              <w:rPr>
                <w:rFonts w:cs="Arial"/>
              </w:rPr>
              <w:t xml:space="preserve"> issue, Configuration and troubleshooting related issues, Configuration and troubleshooting of VPN, Experience on Palo Alto Firewall                                         </w:t>
            </w:r>
          </w:p>
          <w:p w14:paraId="047BE446" w14:textId="2D7653BC" w:rsidR="003C4DBD" w:rsidRPr="008A08F8" w:rsidRDefault="003C4DBD">
            <w:pPr>
              <w:pStyle w:val="BodyText"/>
              <w:numPr>
                <w:ilvl w:val="0"/>
                <w:numId w:val="3"/>
              </w:numPr>
              <w:spacing w:before="0" w:after="0"/>
              <w:rPr>
                <w:rFonts w:cs="Arial"/>
              </w:rPr>
            </w:pPr>
            <w:r w:rsidRPr="008A08F8">
              <w:rPr>
                <w:rFonts w:cs="Arial"/>
              </w:rPr>
              <w:t>Configuration and troubleshooting, Nexus 9k, 7K, ACL troubleshooting.</w:t>
            </w:r>
          </w:p>
          <w:p w14:paraId="7D901260" w14:textId="134CD2A6" w:rsidR="003C4DBD" w:rsidRPr="008A08F8" w:rsidRDefault="003C4DBD">
            <w:pPr>
              <w:pStyle w:val="BodyText"/>
              <w:numPr>
                <w:ilvl w:val="0"/>
                <w:numId w:val="3"/>
              </w:numPr>
              <w:spacing w:before="0" w:after="0"/>
              <w:rPr>
                <w:rFonts w:cs="Arial"/>
              </w:rPr>
            </w:pPr>
            <w:r w:rsidRPr="008A08F8">
              <w:rPr>
                <w:rFonts w:cs="Arial"/>
              </w:rPr>
              <w:t xml:space="preserve">IP </w:t>
            </w:r>
            <w:r w:rsidR="003B0499" w:rsidRPr="008A08F8">
              <w:rPr>
                <w:rFonts w:cs="Arial"/>
              </w:rPr>
              <w:t>networking</w:t>
            </w:r>
            <w:r w:rsidRPr="008A08F8">
              <w:rPr>
                <w:rFonts w:cs="Arial"/>
              </w:rPr>
              <w:t xml:space="preserve"> IP/MPLS Network Testing planning &amp; implementation for LTE (4G), WI-FI technologies in ISP environment &amp; Telecommunications.</w:t>
            </w:r>
          </w:p>
          <w:p w14:paraId="2E6897B0" w14:textId="76FF890E" w:rsidR="003C4DBD" w:rsidRPr="008A08F8" w:rsidRDefault="003C4DBD">
            <w:pPr>
              <w:pStyle w:val="BodyText"/>
              <w:numPr>
                <w:ilvl w:val="0"/>
                <w:numId w:val="3"/>
              </w:numPr>
              <w:spacing w:before="0" w:after="0"/>
              <w:rPr>
                <w:rFonts w:cs="Arial"/>
              </w:rPr>
            </w:pPr>
            <w:r w:rsidRPr="008A08F8">
              <w:rPr>
                <w:rFonts w:cs="Arial"/>
              </w:rPr>
              <w:t>Experience in Design Network Architecture Design on Visio, configuration, commissioning and troubleshooting of CISCO ASR 901,920 ,903, 9010, 9912,9922, 3925, 3850 routers, also L3 switches.</w:t>
            </w:r>
          </w:p>
          <w:p w14:paraId="3BBD00C5" w14:textId="77777777" w:rsidR="003C4DBD" w:rsidRPr="008A08F8" w:rsidRDefault="003C4DBD">
            <w:pPr>
              <w:pStyle w:val="BodyText"/>
              <w:numPr>
                <w:ilvl w:val="0"/>
                <w:numId w:val="3"/>
              </w:numPr>
              <w:spacing w:before="0" w:after="0"/>
              <w:rPr>
                <w:rFonts w:cs="Arial"/>
              </w:rPr>
            </w:pPr>
            <w:r w:rsidRPr="008A08F8">
              <w:rPr>
                <w:rFonts w:cs="Arial"/>
              </w:rPr>
              <w:t>Planning, Implementation, Operations and maintenance of IP/MPLS network for LTE (4G) Networks.</w:t>
            </w:r>
          </w:p>
          <w:p w14:paraId="4439E1E3" w14:textId="4B2D91CB" w:rsidR="003C4DBD" w:rsidRPr="008A08F8" w:rsidRDefault="003C4DBD">
            <w:pPr>
              <w:pStyle w:val="BodyText"/>
              <w:numPr>
                <w:ilvl w:val="0"/>
                <w:numId w:val="3"/>
              </w:numPr>
              <w:spacing w:before="0" w:after="0"/>
              <w:rPr>
                <w:rFonts w:cs="Arial"/>
              </w:rPr>
            </w:pPr>
            <w:r w:rsidRPr="008A08F8">
              <w:rPr>
                <w:rFonts w:cs="Arial"/>
              </w:rPr>
              <w:t>Acting as an IP Planning Engineer for RJIL 4G IP/MPLS network implementation</w:t>
            </w:r>
          </w:p>
          <w:p w14:paraId="7120316E" w14:textId="77777777" w:rsidR="003C4DBD" w:rsidRPr="008A08F8" w:rsidRDefault="003C4DBD">
            <w:pPr>
              <w:pStyle w:val="BodyText"/>
              <w:numPr>
                <w:ilvl w:val="0"/>
                <w:numId w:val="3"/>
              </w:numPr>
              <w:spacing w:before="0" w:after="0"/>
              <w:rPr>
                <w:rFonts w:cs="Arial"/>
              </w:rPr>
            </w:pPr>
            <w:r w:rsidRPr="008A08F8">
              <w:rPr>
                <w:rFonts w:cs="Arial"/>
              </w:rPr>
              <w:t>Conducting different stages of newly implemented Cisco Core routers, L3 Switches like ASR 9922, ASR 9010, ASR 903, ASR 901,920,1006,3925,3850.</w:t>
            </w:r>
          </w:p>
          <w:p w14:paraId="76D830F4" w14:textId="77777777" w:rsidR="001E643F" w:rsidRPr="008A08F8" w:rsidRDefault="001E643F">
            <w:pPr>
              <w:pStyle w:val="Achievement"/>
              <w:numPr>
                <w:ilvl w:val="0"/>
                <w:numId w:val="3"/>
              </w:numPr>
              <w:rPr>
                <w:rFonts w:ascii="Arial" w:eastAsia="Times New Roman" w:hAnsi="Arial" w:cs="Arial"/>
                <w:shd w:val="clear" w:color="auto" w:fill="auto"/>
                <w:lang w:val="en-GB"/>
              </w:rPr>
            </w:pPr>
            <w:r w:rsidRPr="008A08F8">
              <w:rPr>
                <w:rFonts w:ascii="Arial" w:eastAsia="Times New Roman" w:hAnsi="Arial" w:cs="Arial"/>
                <w:shd w:val="clear" w:color="auto" w:fill="auto"/>
                <w:lang w:val="en-GB"/>
              </w:rPr>
              <w:t>Provide Proposal: Proposal is provided to fulfil the customer requirement which includes LLD and HLD (High Level</w:t>
            </w:r>
          </w:p>
          <w:p w14:paraId="5EDAF8F9" w14:textId="77777777" w:rsidR="001E643F" w:rsidRPr="008A08F8" w:rsidRDefault="001E643F" w:rsidP="001E643F">
            <w:pPr>
              <w:pStyle w:val="Achievement"/>
              <w:ind w:left="783"/>
              <w:rPr>
                <w:rFonts w:ascii="Arial" w:eastAsia="Times New Roman" w:hAnsi="Arial" w:cs="Arial"/>
                <w:shd w:val="clear" w:color="auto" w:fill="auto"/>
                <w:lang w:val="en-GB"/>
              </w:rPr>
            </w:pPr>
            <w:r w:rsidRPr="008A08F8">
              <w:rPr>
                <w:rFonts w:ascii="Arial" w:eastAsia="Times New Roman" w:hAnsi="Arial" w:cs="Arial"/>
                <w:shd w:val="clear" w:color="auto" w:fill="auto"/>
                <w:lang w:val="en-GB"/>
              </w:rPr>
              <w:t>Design), etc.</w:t>
            </w:r>
          </w:p>
          <w:p w14:paraId="638811EF" w14:textId="7CE7A04F" w:rsidR="00D804E3" w:rsidRPr="00261988" w:rsidRDefault="001E643F" w:rsidP="00261988">
            <w:pPr>
              <w:pStyle w:val="Achievement"/>
              <w:numPr>
                <w:ilvl w:val="0"/>
                <w:numId w:val="3"/>
              </w:numPr>
              <w:rPr>
                <w:rFonts w:ascii="Arial" w:eastAsia="Times New Roman" w:hAnsi="Arial" w:cs="Arial"/>
                <w:shd w:val="clear" w:color="auto" w:fill="auto"/>
                <w:lang w:val="en-GB"/>
              </w:rPr>
            </w:pPr>
            <w:r w:rsidRPr="008A08F8">
              <w:rPr>
                <w:rFonts w:ascii="Arial" w:eastAsia="Times New Roman" w:hAnsi="Arial" w:cs="Arial"/>
                <w:shd w:val="clear" w:color="auto" w:fill="auto"/>
                <w:lang w:val="en-GB"/>
              </w:rPr>
              <w:t xml:space="preserve">Prepare implementation plan to achieve the solution. </w:t>
            </w:r>
          </w:p>
          <w:p w14:paraId="39DDDAFB" w14:textId="5064CA1C" w:rsidR="00E102C2" w:rsidRPr="00C3243D" w:rsidRDefault="00D804E3" w:rsidP="00E102C2">
            <w:pPr>
              <w:pStyle w:val="BodyText"/>
              <w:shd w:val="clear" w:color="auto" w:fill="FFFFFF" w:themeFill="background1"/>
              <w:spacing w:before="0" w:after="0" w:line="276" w:lineRule="auto"/>
              <w:jc w:val="both"/>
              <w:rPr>
                <w:rFonts w:asciiTheme="minorHAnsi" w:hAnsiTheme="minorHAnsi" w:cstheme="minorHAnsi"/>
                <w:b/>
                <w:sz w:val="28"/>
                <w:szCs w:val="28"/>
              </w:rPr>
            </w:pPr>
            <w:r>
              <w:rPr>
                <w:rFonts w:asciiTheme="minorHAnsi" w:hAnsiTheme="minorHAnsi" w:cstheme="minorHAnsi"/>
                <w:b/>
                <w:sz w:val="28"/>
                <w:szCs w:val="28"/>
              </w:rPr>
              <w:t xml:space="preserve">      </w:t>
            </w:r>
            <w:r w:rsidR="00F3543B">
              <w:rPr>
                <w:rFonts w:asciiTheme="minorHAnsi" w:hAnsiTheme="minorHAnsi" w:cstheme="minorHAnsi"/>
                <w:b/>
                <w:sz w:val="28"/>
                <w:szCs w:val="28"/>
              </w:rPr>
              <w:t>Project-</w:t>
            </w:r>
            <w:r w:rsidR="00F85308">
              <w:rPr>
                <w:rFonts w:asciiTheme="minorHAnsi" w:hAnsiTheme="minorHAnsi" w:cstheme="minorHAnsi"/>
                <w:b/>
                <w:sz w:val="28"/>
                <w:szCs w:val="28"/>
              </w:rPr>
              <w:t>7</w:t>
            </w:r>
          </w:p>
          <w:tbl>
            <w:tblPr>
              <w:tblW w:w="10093" w:type="dxa"/>
              <w:tblInd w:w="38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906"/>
              <w:gridCol w:w="7187"/>
            </w:tblGrid>
            <w:tr w:rsidR="00E102C2" w14:paraId="6787F9DB" w14:textId="77777777" w:rsidTr="00FF50ED">
              <w:trPr>
                <w:trHeight w:val="333"/>
              </w:trPr>
              <w:tc>
                <w:tcPr>
                  <w:tcW w:w="2906" w:type="dxa"/>
                  <w:shd w:val="clear" w:color="auto" w:fill="D9D9D9" w:themeFill="background1" w:themeFillShade="D9"/>
                </w:tcPr>
                <w:p w14:paraId="0F26B47D" w14:textId="77777777" w:rsidR="00E102C2" w:rsidRPr="00C3243D" w:rsidRDefault="00E102C2" w:rsidP="00E102C2">
                  <w:pPr>
                    <w:pStyle w:val="Header"/>
                    <w:tabs>
                      <w:tab w:val="left" w:pos="720"/>
                    </w:tabs>
                    <w:spacing w:before="0" w:after="0" w:line="276" w:lineRule="auto"/>
                    <w:rPr>
                      <w:rFonts w:asciiTheme="minorHAnsi" w:hAnsiTheme="minorHAnsi" w:cstheme="minorHAnsi"/>
                      <w:b/>
                      <w:bCs/>
                      <w:spacing w:val="4"/>
                      <w:sz w:val="24"/>
                      <w:szCs w:val="24"/>
                    </w:rPr>
                  </w:pPr>
                  <w:r w:rsidRPr="00C3243D">
                    <w:rPr>
                      <w:rFonts w:asciiTheme="minorHAnsi" w:eastAsiaTheme="minorHAnsi" w:hAnsiTheme="minorHAnsi" w:cstheme="minorHAnsi"/>
                      <w:b/>
                      <w:bCs/>
                      <w:sz w:val="24"/>
                      <w:szCs w:val="24"/>
                      <w:lang w:val="en-IN"/>
                    </w:rPr>
                    <w:t>Organization Name</w:t>
                  </w:r>
                </w:p>
              </w:tc>
              <w:tc>
                <w:tcPr>
                  <w:tcW w:w="7187" w:type="dxa"/>
                </w:tcPr>
                <w:p w14:paraId="5AE6E910" w14:textId="0B56F2E3" w:rsidR="00E102C2" w:rsidRPr="00C3243D" w:rsidRDefault="001F54CC" w:rsidP="00E102C2">
                  <w:pPr>
                    <w:jc w:val="both"/>
                    <w:rPr>
                      <w:rFonts w:asciiTheme="minorHAnsi" w:hAnsiTheme="minorHAnsi" w:cstheme="minorHAnsi"/>
                      <w:b/>
                      <w:sz w:val="20"/>
                      <w:szCs w:val="20"/>
                    </w:rPr>
                  </w:pPr>
                  <w:r>
                    <w:rPr>
                      <w:rFonts w:asciiTheme="minorHAnsi" w:hAnsiTheme="minorHAnsi" w:cstheme="minorHAnsi"/>
                      <w:sz w:val="24"/>
                      <w:szCs w:val="24"/>
                    </w:rPr>
                    <w:t>Wipro InfoTech</w:t>
                  </w:r>
                </w:p>
              </w:tc>
            </w:tr>
            <w:tr w:rsidR="00E102C2" w14:paraId="7578D43E" w14:textId="77777777" w:rsidTr="00FF50ED">
              <w:trPr>
                <w:trHeight w:val="298"/>
              </w:trPr>
              <w:tc>
                <w:tcPr>
                  <w:tcW w:w="2906" w:type="dxa"/>
                  <w:shd w:val="clear" w:color="auto" w:fill="D9D9D9" w:themeFill="background1" w:themeFillShade="D9"/>
                </w:tcPr>
                <w:p w14:paraId="668927BD" w14:textId="00565804" w:rsidR="00E102C2" w:rsidRPr="00C3243D" w:rsidRDefault="00884620" w:rsidP="00E102C2">
                  <w:pPr>
                    <w:pStyle w:val="Header"/>
                    <w:tabs>
                      <w:tab w:val="left" w:pos="720"/>
                    </w:tabs>
                    <w:spacing w:before="0" w:after="0" w:line="276" w:lineRule="auto"/>
                    <w:rPr>
                      <w:rFonts w:asciiTheme="minorHAnsi" w:hAnsiTheme="minorHAnsi" w:cstheme="minorHAnsi"/>
                      <w:b/>
                      <w:bCs/>
                      <w:spacing w:val="4"/>
                      <w:sz w:val="24"/>
                      <w:szCs w:val="24"/>
                    </w:rPr>
                  </w:pPr>
                  <w:r>
                    <w:rPr>
                      <w:rFonts w:asciiTheme="minorHAnsi" w:hAnsiTheme="minorHAnsi" w:cstheme="minorHAnsi"/>
                      <w:b/>
                      <w:bCs/>
                      <w:spacing w:val="4"/>
                      <w:sz w:val="24"/>
                      <w:szCs w:val="24"/>
                    </w:rPr>
                    <w:t>Project</w:t>
                  </w:r>
                </w:p>
              </w:tc>
              <w:tc>
                <w:tcPr>
                  <w:tcW w:w="7187" w:type="dxa"/>
                </w:tcPr>
                <w:p w14:paraId="36C66E0E" w14:textId="28B2069F" w:rsidR="00E102C2" w:rsidRPr="00C3243D" w:rsidRDefault="00884620" w:rsidP="00E102C2">
                  <w:pPr>
                    <w:pStyle w:val="Header"/>
                    <w:tabs>
                      <w:tab w:val="left" w:pos="720"/>
                    </w:tabs>
                    <w:spacing w:before="0" w:after="0" w:line="276" w:lineRule="auto"/>
                    <w:rPr>
                      <w:rFonts w:asciiTheme="minorHAnsi" w:hAnsiTheme="minorHAnsi" w:cstheme="minorHAnsi"/>
                      <w:spacing w:val="4"/>
                      <w:sz w:val="22"/>
                      <w:szCs w:val="22"/>
                    </w:rPr>
                  </w:pPr>
                  <w:r>
                    <w:rPr>
                      <w:rFonts w:asciiTheme="minorHAnsi" w:eastAsiaTheme="minorHAnsi" w:hAnsiTheme="minorHAnsi" w:cstheme="minorHAnsi"/>
                      <w:sz w:val="22"/>
                      <w:szCs w:val="22"/>
                      <w:lang w:val="en-IN"/>
                    </w:rPr>
                    <w:t xml:space="preserve">Handling </w:t>
                  </w:r>
                  <w:r w:rsidR="001F54CC">
                    <w:rPr>
                      <w:rFonts w:asciiTheme="minorHAnsi" w:eastAsiaTheme="minorHAnsi" w:hAnsiTheme="minorHAnsi" w:cstheme="minorHAnsi"/>
                      <w:sz w:val="22"/>
                      <w:szCs w:val="22"/>
                      <w:lang w:val="en-IN"/>
                    </w:rPr>
                    <w:t>Wipro Internal Network</w:t>
                  </w:r>
                </w:p>
              </w:tc>
            </w:tr>
            <w:tr w:rsidR="00E102C2" w14:paraId="20993802" w14:textId="77777777" w:rsidTr="00FF50ED">
              <w:trPr>
                <w:trHeight w:val="415"/>
              </w:trPr>
              <w:tc>
                <w:tcPr>
                  <w:tcW w:w="2906" w:type="dxa"/>
                  <w:shd w:val="clear" w:color="auto" w:fill="D9D9D9" w:themeFill="background1" w:themeFillShade="D9"/>
                </w:tcPr>
                <w:p w14:paraId="37734177" w14:textId="77777777" w:rsidR="00E102C2" w:rsidRPr="00C3243D" w:rsidRDefault="00E102C2" w:rsidP="00E102C2">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lastRenderedPageBreak/>
                    <w:t>Role</w:t>
                  </w:r>
                </w:p>
              </w:tc>
              <w:tc>
                <w:tcPr>
                  <w:tcW w:w="7187" w:type="dxa"/>
                </w:tcPr>
                <w:p w14:paraId="5BA33E48" w14:textId="23AF24A9" w:rsidR="00E102C2" w:rsidRPr="00C3243D" w:rsidRDefault="00884620" w:rsidP="00E102C2">
                  <w:pPr>
                    <w:keepNext/>
                    <w:spacing w:before="0" w:after="0" w:line="276" w:lineRule="auto"/>
                    <w:outlineLvl w:val="1"/>
                    <w:rPr>
                      <w:rFonts w:asciiTheme="minorHAnsi" w:hAnsiTheme="minorHAnsi" w:cstheme="minorHAnsi"/>
                      <w:spacing w:val="4"/>
                      <w:sz w:val="22"/>
                      <w:szCs w:val="22"/>
                    </w:rPr>
                  </w:pPr>
                  <w:r>
                    <w:rPr>
                      <w:rFonts w:asciiTheme="minorHAnsi" w:hAnsiTheme="minorHAnsi" w:cstheme="minorHAnsi"/>
                      <w:spacing w:val="4"/>
                      <w:sz w:val="22"/>
                      <w:szCs w:val="22"/>
                    </w:rPr>
                    <w:t xml:space="preserve">Lan/WAN </w:t>
                  </w:r>
                  <w:r w:rsidR="001F54CC">
                    <w:rPr>
                      <w:rFonts w:asciiTheme="minorHAnsi" w:hAnsiTheme="minorHAnsi" w:cstheme="minorHAnsi"/>
                      <w:spacing w:val="4"/>
                      <w:sz w:val="22"/>
                      <w:szCs w:val="22"/>
                    </w:rPr>
                    <w:t>Engineer</w:t>
                  </w:r>
                  <w:r w:rsidR="00E102C2" w:rsidRPr="00C3243D">
                    <w:rPr>
                      <w:rFonts w:asciiTheme="minorHAnsi" w:hAnsiTheme="minorHAnsi" w:cstheme="minorHAnsi"/>
                      <w:spacing w:val="4"/>
                      <w:sz w:val="22"/>
                      <w:szCs w:val="22"/>
                    </w:rPr>
                    <w:t>.</w:t>
                  </w:r>
                </w:p>
              </w:tc>
            </w:tr>
            <w:tr w:rsidR="00E102C2" w14:paraId="1BE5DB80" w14:textId="77777777" w:rsidTr="00FF50ED">
              <w:trPr>
                <w:trHeight w:val="442"/>
              </w:trPr>
              <w:tc>
                <w:tcPr>
                  <w:tcW w:w="2906" w:type="dxa"/>
                  <w:shd w:val="clear" w:color="auto" w:fill="D9D9D9" w:themeFill="background1" w:themeFillShade="D9"/>
                </w:tcPr>
                <w:p w14:paraId="31067520" w14:textId="77777777" w:rsidR="00E102C2" w:rsidRPr="00C3243D" w:rsidRDefault="00E102C2" w:rsidP="00E102C2">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Duration</w:t>
                  </w:r>
                </w:p>
              </w:tc>
              <w:tc>
                <w:tcPr>
                  <w:tcW w:w="7187" w:type="dxa"/>
                </w:tcPr>
                <w:p w14:paraId="5FC822A4" w14:textId="523EA591" w:rsidR="00EE1C8E" w:rsidRPr="00EE1C8E" w:rsidRDefault="001F54CC" w:rsidP="00726A6D">
                  <w:pPr>
                    <w:spacing w:before="0" w:after="0" w:line="276" w:lineRule="auto"/>
                    <w:rPr>
                      <w:rFonts w:asciiTheme="minorHAnsi" w:hAnsiTheme="minorHAnsi" w:cstheme="minorHAnsi"/>
                      <w:sz w:val="24"/>
                      <w:szCs w:val="24"/>
                      <w:vertAlign w:val="superscript"/>
                    </w:rPr>
                  </w:pPr>
                  <w:r w:rsidRPr="001F54CC">
                    <w:rPr>
                      <w:rFonts w:asciiTheme="minorHAnsi" w:hAnsiTheme="minorHAnsi" w:cstheme="minorHAnsi"/>
                      <w:sz w:val="24"/>
                      <w:szCs w:val="24"/>
                    </w:rPr>
                    <w:t>21</w:t>
                  </w:r>
                  <w:r w:rsidRPr="001F54CC">
                    <w:rPr>
                      <w:rFonts w:asciiTheme="minorHAnsi" w:hAnsiTheme="minorHAnsi" w:cstheme="minorHAnsi"/>
                      <w:sz w:val="24"/>
                      <w:szCs w:val="24"/>
                      <w:vertAlign w:val="superscript"/>
                    </w:rPr>
                    <w:t>st</w:t>
                  </w:r>
                  <w:r w:rsidRPr="001F54CC">
                    <w:rPr>
                      <w:rFonts w:asciiTheme="minorHAnsi" w:hAnsiTheme="minorHAnsi" w:cstheme="minorHAnsi"/>
                      <w:sz w:val="24"/>
                      <w:szCs w:val="24"/>
                    </w:rPr>
                    <w:t xml:space="preserve"> Dec 2012 to </w:t>
                  </w:r>
                  <w:r w:rsidR="00EE1C8E" w:rsidRPr="001F54CC">
                    <w:rPr>
                      <w:rFonts w:asciiTheme="minorHAnsi" w:hAnsiTheme="minorHAnsi" w:cstheme="minorHAnsi"/>
                      <w:sz w:val="24"/>
                      <w:szCs w:val="24"/>
                    </w:rPr>
                    <w:t>21</w:t>
                  </w:r>
                  <w:r w:rsidR="00EE1C8E" w:rsidRPr="001F54CC">
                    <w:rPr>
                      <w:rFonts w:asciiTheme="minorHAnsi" w:hAnsiTheme="minorHAnsi" w:cstheme="minorHAnsi"/>
                      <w:sz w:val="24"/>
                      <w:szCs w:val="24"/>
                      <w:vertAlign w:val="superscript"/>
                    </w:rPr>
                    <w:t>st</w:t>
                  </w:r>
                  <w:r w:rsidR="00EE1C8E" w:rsidRPr="001F54CC">
                    <w:rPr>
                      <w:rFonts w:asciiTheme="minorHAnsi" w:hAnsiTheme="minorHAnsi" w:cstheme="minorHAnsi"/>
                      <w:sz w:val="24"/>
                      <w:szCs w:val="24"/>
                    </w:rPr>
                    <w:t xml:space="preserve"> </w:t>
                  </w:r>
                  <w:r w:rsidR="00EE1C8E">
                    <w:rPr>
                      <w:rFonts w:asciiTheme="minorHAnsi" w:hAnsiTheme="minorHAnsi" w:cstheme="minorHAnsi"/>
                      <w:sz w:val="24"/>
                      <w:szCs w:val="24"/>
                    </w:rPr>
                    <w:t>Oct</w:t>
                  </w:r>
                  <w:r w:rsidR="00EE1C8E" w:rsidRPr="001F54CC">
                    <w:rPr>
                      <w:rFonts w:asciiTheme="minorHAnsi" w:hAnsiTheme="minorHAnsi" w:cstheme="minorHAnsi"/>
                      <w:sz w:val="24"/>
                      <w:szCs w:val="24"/>
                    </w:rPr>
                    <w:t xml:space="preserve"> 201</w:t>
                  </w:r>
                  <w:r w:rsidR="00EE1C8E">
                    <w:rPr>
                      <w:rFonts w:asciiTheme="minorHAnsi" w:hAnsiTheme="minorHAnsi" w:cstheme="minorHAnsi"/>
                      <w:sz w:val="24"/>
                      <w:szCs w:val="24"/>
                    </w:rPr>
                    <w:t>3</w:t>
                  </w:r>
                </w:p>
              </w:tc>
            </w:tr>
            <w:tr w:rsidR="00E102C2" w14:paraId="3A8AAF08" w14:textId="77777777" w:rsidTr="00FF50ED">
              <w:trPr>
                <w:trHeight w:val="348"/>
              </w:trPr>
              <w:tc>
                <w:tcPr>
                  <w:tcW w:w="2906" w:type="dxa"/>
                  <w:shd w:val="clear" w:color="auto" w:fill="D9D9D9" w:themeFill="background1" w:themeFillShade="D9"/>
                </w:tcPr>
                <w:p w14:paraId="5C2282E2" w14:textId="77777777" w:rsidR="00E102C2" w:rsidRPr="00C3243D" w:rsidRDefault="00E102C2" w:rsidP="00E102C2">
                  <w:pPr>
                    <w:spacing w:before="0" w:after="0" w:line="276" w:lineRule="auto"/>
                    <w:rPr>
                      <w:rFonts w:asciiTheme="minorHAnsi" w:hAnsiTheme="minorHAnsi" w:cstheme="minorHAnsi"/>
                      <w:b/>
                      <w:spacing w:val="4"/>
                      <w:sz w:val="24"/>
                      <w:szCs w:val="24"/>
                    </w:rPr>
                  </w:pPr>
                  <w:r w:rsidRPr="00C3243D">
                    <w:rPr>
                      <w:rFonts w:asciiTheme="minorHAnsi" w:hAnsiTheme="minorHAnsi" w:cstheme="minorHAnsi"/>
                      <w:b/>
                      <w:spacing w:val="4"/>
                      <w:sz w:val="24"/>
                      <w:szCs w:val="24"/>
                    </w:rPr>
                    <w:t>Environment</w:t>
                  </w:r>
                </w:p>
              </w:tc>
              <w:tc>
                <w:tcPr>
                  <w:tcW w:w="7187" w:type="dxa"/>
                </w:tcPr>
                <w:p w14:paraId="3303F996" w14:textId="12BD5FDA" w:rsidR="00E102C2" w:rsidRPr="001C3EC7" w:rsidRDefault="00884620" w:rsidP="001C3EC7">
                  <w:pPr>
                    <w:pStyle w:val="Achievement"/>
                  </w:pPr>
                  <w:r>
                    <w:rPr>
                      <w:rFonts w:asciiTheme="minorHAnsi" w:eastAsiaTheme="minorHAnsi" w:hAnsiTheme="minorHAnsi" w:cstheme="minorHAnsi"/>
                      <w:sz w:val="22"/>
                      <w:szCs w:val="22"/>
                    </w:rPr>
                    <w:t>LAN, Wan,</w:t>
                  </w:r>
                  <w:r w:rsidR="001C3EC7" w:rsidRPr="001C3EC7">
                    <w:rPr>
                      <w:rFonts w:asciiTheme="minorHAnsi" w:hAnsiTheme="minorHAnsi" w:cstheme="minorHAnsi"/>
                      <w:sz w:val="22"/>
                      <w:szCs w:val="22"/>
                    </w:rPr>
                    <w:t xml:space="preserve"> </w:t>
                  </w:r>
                  <w:r w:rsidR="001C3EC7" w:rsidRPr="001C3EC7">
                    <w:rPr>
                      <w:rFonts w:asciiTheme="minorHAnsi" w:eastAsia="Times New Roman" w:hAnsiTheme="minorHAnsi" w:cstheme="minorHAnsi"/>
                      <w:sz w:val="22"/>
                      <w:szCs w:val="22"/>
                      <w:shd w:val="clear" w:color="auto" w:fill="auto"/>
                      <w:lang w:val="en-GB"/>
                    </w:rPr>
                    <w:t>cisco routers &amp; switches</w:t>
                  </w:r>
                  <w:r w:rsidR="001C3EC7">
                    <w:rPr>
                      <w:rFonts w:asciiTheme="minorHAnsi" w:hAnsiTheme="minorHAnsi" w:cstheme="minorHAnsi"/>
                      <w:sz w:val="22"/>
                      <w:szCs w:val="22"/>
                    </w:rPr>
                    <w:t>,</w:t>
                  </w:r>
                  <w:r w:rsidR="001C3EC7" w:rsidRPr="001C3EC7">
                    <w:rPr>
                      <w:rFonts w:asciiTheme="minorHAnsi" w:hAnsiTheme="minorHAnsi" w:cstheme="minorHAnsi"/>
                      <w:sz w:val="22"/>
                      <w:szCs w:val="22"/>
                    </w:rPr>
                    <w:t xml:space="preserve"> </w:t>
                  </w:r>
                  <w:proofErr w:type="spellStart"/>
                  <w:r w:rsidR="001C3EC7">
                    <w:t>Vlan</w:t>
                  </w:r>
                  <w:proofErr w:type="spellEnd"/>
                  <w:r w:rsidR="001C3EC7">
                    <w:t xml:space="preserve">, VTP, STP, Ether </w:t>
                  </w:r>
                  <w:r w:rsidR="00770E9C">
                    <w:t>channel, inter</w:t>
                  </w:r>
                  <w:r w:rsidR="001C3EC7">
                    <w:t>-</w:t>
                  </w:r>
                  <w:proofErr w:type="spellStart"/>
                  <w:r w:rsidR="001C3EC7">
                    <w:t>vlan</w:t>
                  </w:r>
                  <w:proofErr w:type="spellEnd"/>
                  <w:r w:rsidR="001C3EC7">
                    <w:t xml:space="preserve"> routing etc.</w:t>
                  </w:r>
                </w:p>
              </w:tc>
            </w:tr>
          </w:tbl>
          <w:p w14:paraId="705031FD" w14:textId="77777777" w:rsidR="00E102C2" w:rsidRDefault="00E102C2" w:rsidP="00E102C2">
            <w:pPr>
              <w:pStyle w:val="BodyText"/>
              <w:spacing w:before="0" w:after="0"/>
              <w:rPr>
                <w:rFonts w:asciiTheme="majorHAnsi" w:hAnsiTheme="majorHAnsi"/>
                <w:color w:val="000000"/>
                <w:sz w:val="22"/>
                <w:szCs w:val="22"/>
              </w:rPr>
            </w:pPr>
          </w:p>
          <w:p w14:paraId="4F9A9B3D" w14:textId="49D48B67" w:rsidR="00226FED" w:rsidRPr="00C3243D" w:rsidRDefault="00FF50ED" w:rsidP="00226FED">
            <w:pPr>
              <w:pStyle w:val="BodyText"/>
              <w:spacing w:before="0" w:after="0" w:line="276" w:lineRule="auto"/>
              <w:rPr>
                <w:rFonts w:asciiTheme="minorHAnsi" w:hAnsiTheme="minorHAnsi" w:cstheme="minorHAnsi"/>
                <w:b/>
                <w:bCs/>
                <w:position w:val="10"/>
                <w:sz w:val="24"/>
                <w:szCs w:val="24"/>
              </w:rPr>
            </w:pPr>
            <w:r>
              <w:rPr>
                <w:rFonts w:asciiTheme="minorHAnsi" w:hAnsiTheme="minorHAnsi" w:cstheme="minorHAnsi"/>
                <w:b/>
                <w:bCs/>
                <w:position w:val="10"/>
                <w:sz w:val="24"/>
                <w:szCs w:val="24"/>
              </w:rPr>
              <w:t xml:space="preserve">       </w:t>
            </w:r>
            <w:r w:rsidR="00226FED" w:rsidRPr="00C3243D">
              <w:rPr>
                <w:rFonts w:asciiTheme="minorHAnsi" w:hAnsiTheme="minorHAnsi" w:cstheme="minorHAnsi"/>
                <w:b/>
                <w:bCs/>
                <w:position w:val="10"/>
                <w:sz w:val="24"/>
                <w:szCs w:val="24"/>
              </w:rPr>
              <w:t>Roles and Responsibilities:</w:t>
            </w:r>
          </w:p>
          <w:p w14:paraId="49A87D09" w14:textId="5F854E6A" w:rsidR="00B11EC9" w:rsidRPr="001C3EC7" w:rsidRDefault="00FF50ED" w:rsidP="00B11EC9">
            <w:pPr>
              <w:rPr>
                <w:rFonts w:asciiTheme="minorHAnsi" w:hAnsiTheme="minorHAnsi" w:cstheme="minorHAnsi"/>
                <w:sz w:val="22"/>
                <w:szCs w:val="22"/>
              </w:rPr>
            </w:pPr>
            <w:r>
              <w:rPr>
                <w:rFonts w:asciiTheme="minorHAnsi" w:hAnsiTheme="minorHAnsi" w:cstheme="minorHAnsi"/>
                <w:sz w:val="22"/>
                <w:szCs w:val="22"/>
              </w:rPr>
              <w:t xml:space="preserve">        </w:t>
            </w:r>
            <w:r w:rsidR="00B11EC9" w:rsidRPr="001C3EC7">
              <w:rPr>
                <w:rFonts w:asciiTheme="minorHAnsi" w:hAnsiTheme="minorHAnsi" w:cstheme="minorHAnsi"/>
                <w:sz w:val="22"/>
                <w:szCs w:val="22"/>
              </w:rPr>
              <w:t>Wipro Internal L1 Network support Engineer.</w:t>
            </w:r>
          </w:p>
          <w:p w14:paraId="5FD18E8B" w14:textId="66E28711" w:rsidR="00B11EC9" w:rsidRPr="00FF50ED" w:rsidRDefault="00B11EC9" w:rsidP="00FF50ED">
            <w:pPr>
              <w:pStyle w:val="ListParagraph"/>
              <w:numPr>
                <w:ilvl w:val="0"/>
                <w:numId w:val="10"/>
              </w:numPr>
              <w:rPr>
                <w:rFonts w:asciiTheme="minorHAnsi" w:hAnsiTheme="minorHAnsi" w:cstheme="minorHAnsi"/>
              </w:rPr>
            </w:pPr>
            <w:r w:rsidRPr="00FF50ED">
              <w:rPr>
                <w:rFonts w:asciiTheme="minorHAnsi" w:hAnsiTheme="minorHAnsi" w:cstheme="minorHAnsi"/>
              </w:rPr>
              <w:t xml:space="preserve">Project: Taking care LAN/WAN related issues, working as a NOC environment, resolving Network issues, </w:t>
            </w:r>
            <w:r w:rsidR="00FF50ED" w:rsidRPr="00FF50ED">
              <w:rPr>
                <w:rFonts w:asciiTheme="minorHAnsi" w:hAnsiTheme="minorHAnsi" w:cstheme="minorHAnsi"/>
              </w:rPr>
              <w:t xml:space="preserve">       </w:t>
            </w:r>
            <w:r w:rsidRPr="00FF50ED">
              <w:rPr>
                <w:rFonts w:asciiTheme="minorHAnsi" w:hAnsiTheme="minorHAnsi" w:cstheme="minorHAnsi"/>
              </w:rPr>
              <w:t>internet speed slowness issue. Bandwidth related issue, working on the NOC environment where I have implemented new switches and routers, also keep monitoring bandwidth utilization, resolving port related issues.</w:t>
            </w:r>
          </w:p>
          <w:p w14:paraId="5D194FA8" w14:textId="77777777" w:rsidR="00B11EC9" w:rsidRPr="001C3EC7" w:rsidRDefault="00B11EC9">
            <w:pPr>
              <w:pStyle w:val="ListParagraph"/>
              <w:numPr>
                <w:ilvl w:val="0"/>
                <w:numId w:val="3"/>
              </w:numPr>
              <w:shd w:val="clear" w:color="auto" w:fill="FFFFFF" w:themeFill="background1"/>
              <w:tabs>
                <w:tab w:val="left" w:pos="2898"/>
                <w:tab w:val="left" w:pos="8838"/>
              </w:tabs>
              <w:spacing w:line="276" w:lineRule="auto"/>
              <w:outlineLvl w:val="0"/>
              <w:rPr>
                <w:rFonts w:asciiTheme="minorHAnsi" w:hAnsiTheme="minorHAnsi" w:cstheme="minorHAnsi"/>
                <w:lang w:val="en-GB"/>
              </w:rPr>
            </w:pPr>
            <w:r w:rsidRPr="001C3EC7">
              <w:rPr>
                <w:rFonts w:asciiTheme="minorHAnsi" w:hAnsiTheme="minorHAnsi" w:cstheme="minorHAnsi"/>
                <w:lang w:val="en-GB"/>
              </w:rPr>
              <w:t>Configured and Implemented small LAN/WAN projects.</w:t>
            </w:r>
          </w:p>
          <w:p w14:paraId="4F0C10BE"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Racking and stacking of cisco routers &amp; switches.</w:t>
            </w:r>
          </w:p>
          <w:p w14:paraId="12A34187"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proofErr w:type="spellStart"/>
            <w:r w:rsidRPr="001C3EC7">
              <w:rPr>
                <w:rFonts w:asciiTheme="minorHAnsi" w:eastAsia="Times New Roman" w:hAnsiTheme="minorHAnsi" w:cstheme="minorHAnsi"/>
                <w:sz w:val="22"/>
                <w:szCs w:val="22"/>
                <w:shd w:val="clear" w:color="auto" w:fill="auto"/>
                <w:lang w:val="en-GB"/>
              </w:rPr>
              <w:t>Vlan</w:t>
            </w:r>
            <w:proofErr w:type="spellEnd"/>
            <w:r w:rsidRPr="001C3EC7">
              <w:rPr>
                <w:rFonts w:asciiTheme="minorHAnsi" w:eastAsia="Times New Roman" w:hAnsiTheme="minorHAnsi" w:cstheme="minorHAnsi"/>
                <w:sz w:val="22"/>
                <w:szCs w:val="22"/>
                <w:shd w:val="clear" w:color="auto" w:fill="auto"/>
                <w:lang w:val="en-GB"/>
              </w:rPr>
              <w:t>, VTP, STP, Ether channel, inter-</w:t>
            </w:r>
            <w:proofErr w:type="spellStart"/>
            <w:r w:rsidRPr="001C3EC7">
              <w:rPr>
                <w:rFonts w:asciiTheme="minorHAnsi" w:eastAsia="Times New Roman" w:hAnsiTheme="minorHAnsi" w:cstheme="minorHAnsi"/>
                <w:sz w:val="22"/>
                <w:szCs w:val="22"/>
                <w:shd w:val="clear" w:color="auto" w:fill="auto"/>
                <w:lang w:val="en-GB"/>
              </w:rPr>
              <w:t>vlan</w:t>
            </w:r>
            <w:proofErr w:type="spellEnd"/>
            <w:r w:rsidRPr="001C3EC7">
              <w:rPr>
                <w:rFonts w:asciiTheme="minorHAnsi" w:eastAsia="Times New Roman" w:hAnsiTheme="minorHAnsi" w:cstheme="minorHAnsi"/>
                <w:sz w:val="22"/>
                <w:szCs w:val="22"/>
                <w:shd w:val="clear" w:color="auto" w:fill="auto"/>
                <w:lang w:val="en-GB"/>
              </w:rPr>
              <w:t xml:space="preserve"> routing etc.</w:t>
            </w:r>
          </w:p>
          <w:p w14:paraId="06A59C0D"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Static Route, default route, ACL, Prefix-list, subnetting, VLSM, Ip addressing.</w:t>
            </w:r>
          </w:p>
          <w:p w14:paraId="33C2805C"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Traffic filtering using access-lists, route-map etc. to avoid unwanted traffic.</w:t>
            </w:r>
          </w:p>
          <w:p w14:paraId="0B8EBEDB"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Working experience on Cisco high end device such as ASR.</w:t>
            </w:r>
          </w:p>
          <w:p w14:paraId="2104704A"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LAN setup for more than 700 users.</w:t>
            </w:r>
          </w:p>
          <w:p w14:paraId="523F6EA6"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Different VLANS for MPLS and INTERNET users.</w:t>
            </w:r>
          </w:p>
          <w:p w14:paraId="74130261"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Configured Access-list to allow particular hosts to access servers.</w:t>
            </w:r>
          </w:p>
          <w:p w14:paraId="5CF0F84F" w14:textId="77777777" w:rsidR="00B11EC9" w:rsidRPr="001C3EC7" w:rsidRDefault="00B11EC9">
            <w:pPr>
              <w:pStyle w:val="Achievement"/>
              <w:numPr>
                <w:ilvl w:val="0"/>
                <w:numId w:val="3"/>
              </w:numPr>
              <w:rPr>
                <w:rFonts w:asciiTheme="minorHAnsi" w:eastAsia="Times New Roman" w:hAnsiTheme="minorHAnsi" w:cstheme="minorHAnsi"/>
                <w:sz w:val="22"/>
                <w:szCs w:val="22"/>
                <w:shd w:val="clear" w:color="auto" w:fill="auto"/>
                <w:lang w:val="en-GB"/>
              </w:rPr>
            </w:pPr>
            <w:r w:rsidRPr="001C3EC7">
              <w:rPr>
                <w:rFonts w:asciiTheme="minorHAnsi" w:eastAsia="Times New Roman" w:hAnsiTheme="minorHAnsi" w:cstheme="minorHAnsi"/>
                <w:sz w:val="22"/>
                <w:szCs w:val="22"/>
                <w:shd w:val="clear" w:color="auto" w:fill="auto"/>
                <w:lang w:val="en-GB"/>
              </w:rPr>
              <w:t>MPLS Link should be used only to access servers on remote location.</w:t>
            </w:r>
          </w:p>
          <w:p w14:paraId="30357BFF" w14:textId="0A4C4AC5" w:rsidR="00133FA4" w:rsidRPr="00261988" w:rsidRDefault="00B11EC9" w:rsidP="00261988">
            <w:pPr>
              <w:pStyle w:val="ListParagraph"/>
              <w:numPr>
                <w:ilvl w:val="0"/>
                <w:numId w:val="3"/>
              </w:numPr>
              <w:shd w:val="clear" w:color="auto" w:fill="FFFFFF" w:themeFill="background1"/>
              <w:tabs>
                <w:tab w:val="left" w:pos="2898"/>
                <w:tab w:val="left" w:pos="8838"/>
              </w:tabs>
              <w:spacing w:line="276" w:lineRule="auto"/>
              <w:outlineLvl w:val="0"/>
              <w:rPr>
                <w:rFonts w:asciiTheme="minorHAnsi" w:hAnsiTheme="minorHAnsi" w:cstheme="minorHAnsi"/>
                <w:lang w:val="en-GB"/>
              </w:rPr>
            </w:pPr>
            <w:r w:rsidRPr="001C3EC7">
              <w:rPr>
                <w:rFonts w:asciiTheme="minorHAnsi" w:hAnsiTheme="minorHAnsi" w:cstheme="minorHAnsi"/>
                <w:lang w:val="en-GB"/>
              </w:rPr>
              <w:t>Configuration/Installation/troubleshooting of Cisco 3900 series router and 2960, 3750 switches.</w:t>
            </w:r>
            <w:r w:rsidR="00CC14D0" w:rsidRPr="001C3EC7">
              <w:rPr>
                <w:rFonts w:asciiTheme="minorHAnsi" w:hAnsiTheme="minorHAnsi" w:cstheme="minorHAnsi"/>
                <w:lang w:val="en-GB"/>
              </w:rPr>
              <w:tab/>
            </w:r>
          </w:p>
          <w:p w14:paraId="39341069" w14:textId="0661B997" w:rsidR="008B2919" w:rsidRPr="00FF50ED" w:rsidRDefault="00FF50ED" w:rsidP="008B2919">
            <w:pPr>
              <w:pStyle w:val="PlainText"/>
              <w:spacing w:before="120" w:after="120" w:line="276" w:lineRule="auto"/>
              <w:rPr>
                <w:rFonts w:ascii="Arial" w:hAnsi="Arial" w:cs="Arial"/>
                <w:b/>
                <w:sz w:val="18"/>
                <w:szCs w:val="18"/>
              </w:rPr>
            </w:pPr>
            <w:r>
              <w:rPr>
                <w:rFonts w:ascii="Arial" w:hAnsi="Arial" w:cs="Arial"/>
                <w:bCs/>
                <w:sz w:val="18"/>
                <w:szCs w:val="18"/>
              </w:rPr>
              <w:t xml:space="preserve">             </w:t>
            </w:r>
            <w:r w:rsidR="008B2919" w:rsidRPr="00FF50ED">
              <w:rPr>
                <w:rFonts w:ascii="Arial" w:hAnsi="Arial" w:cs="Arial"/>
                <w:b/>
                <w:sz w:val="18"/>
                <w:szCs w:val="18"/>
              </w:rPr>
              <w:t>CERTIFICATIONS</w:t>
            </w:r>
          </w:p>
          <w:p w14:paraId="0DBACC5B" w14:textId="77777777" w:rsidR="008B2919" w:rsidRPr="008B2919" w:rsidRDefault="008B2919">
            <w:pPr>
              <w:pStyle w:val="CompanyName"/>
              <w:numPr>
                <w:ilvl w:val="0"/>
                <w:numId w:val="3"/>
              </w:numPr>
              <w:rPr>
                <w:rFonts w:ascii="Arial" w:eastAsia="Times New Roman" w:hAnsi="Arial" w:cs="Arial"/>
                <w:b w:val="0"/>
                <w:sz w:val="18"/>
                <w:szCs w:val="18"/>
                <w:lang w:val="en-GB"/>
              </w:rPr>
            </w:pPr>
            <w:r w:rsidRPr="008B2919">
              <w:rPr>
                <w:rFonts w:ascii="Arial" w:eastAsia="Times New Roman" w:hAnsi="Arial" w:cs="Arial"/>
                <w:b w:val="0"/>
                <w:sz w:val="18"/>
                <w:szCs w:val="18"/>
                <w:lang w:val="en-GB"/>
              </w:rPr>
              <w:t>Cyber Security Certified</w:t>
            </w:r>
          </w:p>
          <w:p w14:paraId="523E7AC7" w14:textId="77777777" w:rsidR="008B2919" w:rsidRPr="008B2919" w:rsidRDefault="008B2919">
            <w:pPr>
              <w:pStyle w:val="CompanyName"/>
              <w:numPr>
                <w:ilvl w:val="0"/>
                <w:numId w:val="3"/>
              </w:numPr>
              <w:rPr>
                <w:rFonts w:ascii="Arial" w:eastAsia="Times New Roman" w:hAnsi="Arial" w:cs="Arial"/>
                <w:b w:val="0"/>
                <w:sz w:val="18"/>
                <w:szCs w:val="18"/>
                <w:lang w:val="en-GB"/>
              </w:rPr>
            </w:pPr>
            <w:r w:rsidRPr="008B2919">
              <w:rPr>
                <w:rFonts w:ascii="Arial" w:eastAsia="Times New Roman" w:hAnsi="Arial" w:cs="Arial"/>
                <w:b w:val="0"/>
                <w:sz w:val="18"/>
                <w:szCs w:val="18"/>
                <w:lang w:val="en-GB"/>
              </w:rPr>
              <w:t>Information Security Certified</w:t>
            </w:r>
          </w:p>
          <w:p w14:paraId="1BC1C7D8" w14:textId="3665AAFE" w:rsidR="00133FA4" w:rsidRPr="00261988" w:rsidRDefault="008B2919" w:rsidP="00261988">
            <w:pPr>
              <w:pStyle w:val="BodyText"/>
              <w:numPr>
                <w:ilvl w:val="0"/>
                <w:numId w:val="5"/>
              </w:numPr>
              <w:spacing w:before="0" w:after="0"/>
              <w:rPr>
                <w:rFonts w:cs="Arial"/>
                <w:bCs/>
              </w:rPr>
            </w:pPr>
            <w:r w:rsidRPr="008B2919">
              <w:rPr>
                <w:rFonts w:cs="Arial"/>
                <w:bCs/>
              </w:rPr>
              <w:t xml:space="preserve">Cisco Certified Network Associate (CCNA) </w:t>
            </w:r>
            <w:r w:rsidR="004E49E3">
              <w:rPr>
                <w:rFonts w:cs="Arial"/>
                <w:bCs/>
              </w:rPr>
              <w:t>and</w:t>
            </w:r>
            <w:r>
              <w:rPr>
                <w:rFonts w:cs="Arial"/>
                <w:b/>
              </w:rPr>
              <w:t xml:space="preserve"> </w:t>
            </w:r>
            <w:r w:rsidRPr="008B2919">
              <w:rPr>
                <w:rFonts w:cs="Arial"/>
                <w:bCs/>
              </w:rPr>
              <w:t>CCNA Wireless</w:t>
            </w:r>
          </w:p>
          <w:p w14:paraId="7F20C1D7" w14:textId="77777777" w:rsidR="00133FA4" w:rsidRPr="005576F0" w:rsidRDefault="00133FA4" w:rsidP="004E49E3">
            <w:pPr>
              <w:tabs>
                <w:tab w:val="left" w:pos="360"/>
              </w:tabs>
              <w:suppressAutoHyphens/>
              <w:spacing w:before="0" w:after="0" w:line="276" w:lineRule="auto"/>
              <w:jc w:val="both"/>
              <w:rPr>
                <w:rFonts w:asciiTheme="minorHAnsi" w:hAnsiTheme="minorHAnsi" w:cstheme="minorHAnsi"/>
                <w:color w:val="222222"/>
                <w:sz w:val="22"/>
                <w:szCs w:val="22"/>
                <w:shd w:val="clear" w:color="auto" w:fill="FFFFFF"/>
                <w:lang w:val="en-US"/>
              </w:rPr>
            </w:pPr>
          </w:p>
          <w:p w14:paraId="036E105F" w14:textId="77777777" w:rsidR="00791FE0" w:rsidRPr="00B637FB" w:rsidRDefault="00791FE0" w:rsidP="002718AC">
            <w:pPr>
              <w:shd w:val="clear" w:color="auto" w:fill="0070C0"/>
              <w:snapToGrid w:val="0"/>
              <w:spacing w:line="100" w:lineRule="atLeast"/>
              <w:rPr>
                <w:rFonts w:asciiTheme="minorHAnsi" w:hAnsiTheme="minorHAnsi" w:cstheme="minorHAnsi"/>
                <w:b/>
                <w:color w:val="EAF1DD" w:themeColor="accent3" w:themeTint="33"/>
                <w:sz w:val="28"/>
                <w:szCs w:val="28"/>
              </w:rPr>
            </w:pPr>
            <w:r w:rsidRPr="00B637FB">
              <w:rPr>
                <w:rFonts w:asciiTheme="minorHAnsi" w:hAnsiTheme="minorHAnsi" w:cstheme="minorHAnsi"/>
                <w:b/>
                <w:color w:val="EAF1DD" w:themeColor="accent3" w:themeTint="33"/>
                <w:sz w:val="28"/>
                <w:szCs w:val="28"/>
              </w:rPr>
              <w:t>PERSONAL INFORMATION</w:t>
            </w:r>
          </w:p>
          <w:p w14:paraId="3076B726" w14:textId="77777777" w:rsidR="00791FE0" w:rsidRPr="00C3243D" w:rsidRDefault="00791FE0">
            <w:pPr>
              <w:numPr>
                <w:ilvl w:val="0"/>
                <w:numId w:val="3"/>
              </w:numPr>
              <w:spacing w:before="0" w:after="0" w:line="276" w:lineRule="auto"/>
              <w:rPr>
                <w:rFonts w:asciiTheme="minorHAnsi" w:hAnsiTheme="minorHAnsi" w:cstheme="minorHAnsi"/>
                <w:color w:val="222222"/>
                <w:sz w:val="22"/>
                <w:szCs w:val="22"/>
                <w:shd w:val="clear" w:color="auto" w:fill="FFFFFF"/>
              </w:rPr>
            </w:pPr>
            <w:r w:rsidRPr="00C3243D">
              <w:rPr>
                <w:rFonts w:asciiTheme="minorHAnsi" w:hAnsiTheme="minorHAnsi" w:cstheme="minorHAnsi"/>
                <w:color w:val="222222"/>
                <w:sz w:val="22"/>
                <w:szCs w:val="22"/>
                <w:shd w:val="clear" w:color="auto" w:fill="FFFFFF"/>
              </w:rPr>
              <w:t xml:space="preserve">Nationality   </w:t>
            </w:r>
            <w:r w:rsidRPr="00C3243D">
              <w:rPr>
                <w:rFonts w:asciiTheme="minorHAnsi" w:hAnsiTheme="minorHAnsi" w:cstheme="minorHAnsi"/>
                <w:color w:val="222222"/>
                <w:sz w:val="22"/>
                <w:szCs w:val="22"/>
                <w:shd w:val="clear" w:color="auto" w:fill="FFFFFF"/>
              </w:rPr>
              <w:tab/>
              <w:t xml:space="preserve">               :          Indian.</w:t>
            </w:r>
          </w:p>
          <w:p w14:paraId="555CEDD7" w14:textId="26631240" w:rsidR="00791FE0" w:rsidRPr="00C3243D" w:rsidRDefault="00791FE0">
            <w:pPr>
              <w:numPr>
                <w:ilvl w:val="0"/>
                <w:numId w:val="3"/>
              </w:numPr>
              <w:spacing w:before="0" w:after="0" w:line="276" w:lineRule="auto"/>
              <w:rPr>
                <w:rFonts w:asciiTheme="minorHAnsi" w:hAnsiTheme="minorHAnsi" w:cstheme="minorHAnsi"/>
                <w:color w:val="222222"/>
                <w:sz w:val="22"/>
                <w:szCs w:val="22"/>
                <w:shd w:val="clear" w:color="auto" w:fill="FFFFFF"/>
              </w:rPr>
            </w:pPr>
            <w:r w:rsidRPr="00C3243D">
              <w:rPr>
                <w:rFonts w:asciiTheme="minorHAnsi" w:hAnsiTheme="minorHAnsi" w:cstheme="minorHAnsi"/>
                <w:color w:val="222222"/>
                <w:sz w:val="22"/>
                <w:szCs w:val="22"/>
                <w:shd w:val="clear" w:color="auto" w:fill="FFFFFF"/>
              </w:rPr>
              <w:t xml:space="preserve">Present Address      </w:t>
            </w:r>
            <w:r w:rsidR="00C3243D">
              <w:rPr>
                <w:rFonts w:asciiTheme="minorHAnsi" w:hAnsiTheme="minorHAnsi" w:cstheme="minorHAnsi"/>
                <w:color w:val="222222"/>
                <w:sz w:val="22"/>
                <w:szCs w:val="22"/>
                <w:shd w:val="clear" w:color="auto" w:fill="FFFFFF"/>
              </w:rPr>
              <w:t xml:space="preserve">         </w:t>
            </w:r>
            <w:r w:rsidRPr="00C3243D">
              <w:rPr>
                <w:rFonts w:asciiTheme="minorHAnsi" w:hAnsiTheme="minorHAnsi" w:cstheme="minorHAnsi"/>
                <w:color w:val="222222"/>
                <w:sz w:val="22"/>
                <w:szCs w:val="22"/>
                <w:shd w:val="clear" w:color="auto" w:fill="FFFFFF"/>
              </w:rPr>
              <w:t xml:space="preserve">:         </w:t>
            </w:r>
            <w:r w:rsidR="00C3243D">
              <w:rPr>
                <w:rFonts w:asciiTheme="minorHAnsi" w:hAnsiTheme="minorHAnsi" w:cstheme="minorHAnsi"/>
                <w:color w:val="222222"/>
                <w:sz w:val="22"/>
                <w:szCs w:val="22"/>
                <w:shd w:val="clear" w:color="auto" w:fill="FFFFFF"/>
              </w:rPr>
              <w:t xml:space="preserve"> </w:t>
            </w:r>
            <w:r w:rsidR="00D54792">
              <w:rPr>
                <w:rFonts w:asciiTheme="minorHAnsi" w:hAnsiTheme="minorHAnsi" w:cstheme="minorHAnsi"/>
                <w:color w:val="222222"/>
                <w:sz w:val="22"/>
                <w:szCs w:val="22"/>
                <w:shd w:val="clear" w:color="auto" w:fill="FFFFFF"/>
              </w:rPr>
              <w:t>Electronic City</w:t>
            </w:r>
            <w:r w:rsidRPr="00C3243D">
              <w:rPr>
                <w:rFonts w:asciiTheme="minorHAnsi" w:hAnsiTheme="minorHAnsi" w:cstheme="minorHAnsi"/>
                <w:color w:val="222222"/>
                <w:sz w:val="22"/>
                <w:szCs w:val="22"/>
                <w:shd w:val="clear" w:color="auto" w:fill="FFFFFF"/>
              </w:rPr>
              <w:t>, Bangalore.</w:t>
            </w:r>
          </w:p>
          <w:p w14:paraId="691D446B" w14:textId="018DC707" w:rsidR="00791FE0" w:rsidRPr="00C3243D" w:rsidRDefault="00791FE0">
            <w:pPr>
              <w:numPr>
                <w:ilvl w:val="0"/>
                <w:numId w:val="3"/>
              </w:numPr>
              <w:spacing w:before="0" w:after="0" w:line="276" w:lineRule="auto"/>
              <w:rPr>
                <w:rFonts w:asciiTheme="minorHAnsi" w:hAnsiTheme="minorHAnsi" w:cstheme="minorHAnsi"/>
                <w:color w:val="222222"/>
                <w:sz w:val="22"/>
                <w:szCs w:val="22"/>
                <w:shd w:val="clear" w:color="auto" w:fill="FFFFFF"/>
              </w:rPr>
            </w:pPr>
            <w:r w:rsidRPr="00C3243D">
              <w:rPr>
                <w:rFonts w:asciiTheme="minorHAnsi" w:hAnsiTheme="minorHAnsi" w:cstheme="minorHAnsi"/>
                <w:color w:val="222222"/>
                <w:sz w:val="22"/>
                <w:szCs w:val="22"/>
                <w:shd w:val="clear" w:color="auto" w:fill="FFFFFF"/>
              </w:rPr>
              <w:t xml:space="preserve">Passport </w:t>
            </w:r>
            <w:r w:rsidRPr="00C3243D">
              <w:rPr>
                <w:rFonts w:asciiTheme="minorHAnsi" w:hAnsiTheme="minorHAnsi" w:cstheme="minorHAnsi"/>
                <w:color w:val="222222"/>
                <w:sz w:val="22"/>
                <w:szCs w:val="22"/>
                <w:shd w:val="clear" w:color="auto" w:fill="FFFFFF"/>
              </w:rPr>
              <w:tab/>
            </w:r>
            <w:r w:rsidRPr="00C3243D">
              <w:rPr>
                <w:rFonts w:asciiTheme="minorHAnsi" w:hAnsiTheme="minorHAnsi" w:cstheme="minorHAnsi"/>
                <w:color w:val="222222"/>
                <w:sz w:val="22"/>
                <w:szCs w:val="22"/>
                <w:shd w:val="clear" w:color="auto" w:fill="FFFFFF"/>
              </w:rPr>
              <w:tab/>
            </w:r>
            <w:r w:rsidR="00C3243D">
              <w:rPr>
                <w:rFonts w:asciiTheme="minorHAnsi" w:hAnsiTheme="minorHAnsi" w:cstheme="minorHAnsi"/>
                <w:color w:val="222222"/>
                <w:sz w:val="22"/>
                <w:szCs w:val="22"/>
                <w:shd w:val="clear" w:color="auto" w:fill="FFFFFF"/>
              </w:rPr>
              <w:t xml:space="preserve"> </w:t>
            </w:r>
            <w:r w:rsidRPr="00C3243D">
              <w:rPr>
                <w:rFonts w:asciiTheme="minorHAnsi" w:hAnsiTheme="minorHAnsi" w:cstheme="minorHAnsi"/>
                <w:color w:val="222222"/>
                <w:sz w:val="22"/>
                <w:szCs w:val="22"/>
                <w:shd w:val="clear" w:color="auto" w:fill="FFFFFF"/>
              </w:rPr>
              <w:t xml:space="preserve">:          </w:t>
            </w:r>
            <w:r w:rsidR="003B0499" w:rsidRPr="00C3243D">
              <w:rPr>
                <w:rFonts w:asciiTheme="minorHAnsi" w:hAnsiTheme="minorHAnsi" w:cstheme="minorHAnsi"/>
                <w:color w:val="222222"/>
                <w:sz w:val="22"/>
                <w:szCs w:val="22"/>
                <w:shd w:val="clear" w:color="auto" w:fill="FFFFFF"/>
              </w:rPr>
              <w:t>Yes (</w:t>
            </w:r>
            <w:r w:rsidRPr="00C3243D">
              <w:rPr>
                <w:rFonts w:asciiTheme="minorHAnsi" w:hAnsiTheme="minorHAnsi" w:cstheme="minorHAnsi"/>
                <w:color w:val="222222"/>
                <w:sz w:val="22"/>
                <w:szCs w:val="22"/>
                <w:shd w:val="clear" w:color="auto" w:fill="FFFFFF"/>
              </w:rPr>
              <w:t>Will be provided on demand)</w:t>
            </w:r>
          </w:p>
          <w:p w14:paraId="22D6AB9E" w14:textId="09FC5CBD" w:rsidR="00791FE0" w:rsidRPr="003929F5" w:rsidRDefault="00791FE0">
            <w:pPr>
              <w:numPr>
                <w:ilvl w:val="0"/>
                <w:numId w:val="3"/>
              </w:numPr>
              <w:spacing w:before="0" w:after="0" w:line="276" w:lineRule="auto"/>
              <w:rPr>
                <w:rFonts w:asciiTheme="majorHAnsi" w:hAnsiTheme="majorHAnsi" w:cs="Segoe UI"/>
                <w:color w:val="222222"/>
                <w:sz w:val="22"/>
                <w:szCs w:val="22"/>
                <w:shd w:val="clear" w:color="auto" w:fill="FFFFFF"/>
              </w:rPr>
            </w:pPr>
            <w:r w:rsidRPr="00C3243D">
              <w:rPr>
                <w:rFonts w:asciiTheme="minorHAnsi" w:hAnsiTheme="minorHAnsi" w:cstheme="minorHAnsi"/>
                <w:color w:val="222222"/>
                <w:sz w:val="22"/>
                <w:szCs w:val="22"/>
                <w:shd w:val="clear" w:color="auto" w:fill="FFFFFF"/>
              </w:rPr>
              <w:t>Language Known</w:t>
            </w:r>
            <w:r w:rsidRPr="00C3243D">
              <w:rPr>
                <w:rFonts w:asciiTheme="minorHAnsi" w:hAnsiTheme="minorHAnsi" w:cstheme="minorHAnsi"/>
                <w:color w:val="222222"/>
                <w:sz w:val="22"/>
                <w:szCs w:val="22"/>
                <w:shd w:val="clear" w:color="auto" w:fill="FFFFFF"/>
              </w:rPr>
              <w:tab/>
            </w:r>
            <w:r w:rsidR="00C3243D">
              <w:rPr>
                <w:rFonts w:asciiTheme="minorHAnsi" w:hAnsiTheme="minorHAnsi" w:cstheme="minorHAnsi"/>
                <w:color w:val="222222"/>
                <w:sz w:val="22"/>
                <w:szCs w:val="22"/>
                <w:shd w:val="clear" w:color="auto" w:fill="FFFFFF"/>
              </w:rPr>
              <w:t xml:space="preserve"> </w:t>
            </w:r>
            <w:r w:rsidRPr="00C3243D">
              <w:rPr>
                <w:rFonts w:asciiTheme="minorHAnsi" w:hAnsiTheme="minorHAnsi" w:cstheme="minorHAnsi"/>
                <w:color w:val="222222"/>
                <w:sz w:val="22"/>
                <w:szCs w:val="22"/>
                <w:shd w:val="clear" w:color="auto" w:fill="FFFFFF"/>
              </w:rPr>
              <w:t>:          Engli</w:t>
            </w:r>
            <w:r w:rsidR="003929F5" w:rsidRPr="00C3243D">
              <w:rPr>
                <w:rFonts w:asciiTheme="minorHAnsi" w:hAnsiTheme="minorHAnsi" w:cstheme="minorHAnsi"/>
                <w:color w:val="222222"/>
                <w:sz w:val="22"/>
                <w:szCs w:val="22"/>
                <w:shd w:val="clear" w:color="auto" w:fill="FFFFFF"/>
              </w:rPr>
              <w:t xml:space="preserve">sh, </w:t>
            </w:r>
            <w:r w:rsidR="00D54792" w:rsidRPr="00C3243D">
              <w:rPr>
                <w:rFonts w:asciiTheme="minorHAnsi" w:hAnsiTheme="minorHAnsi" w:cstheme="minorHAnsi"/>
                <w:color w:val="222222"/>
                <w:sz w:val="22"/>
                <w:szCs w:val="22"/>
                <w:shd w:val="clear" w:color="auto" w:fill="FFFFFF"/>
              </w:rPr>
              <w:t>Hindi,</w:t>
            </w:r>
            <w:r w:rsidR="00D54792">
              <w:rPr>
                <w:rFonts w:asciiTheme="minorHAnsi" w:hAnsiTheme="minorHAnsi" w:cstheme="minorHAnsi"/>
                <w:color w:val="222222"/>
                <w:sz w:val="22"/>
                <w:szCs w:val="22"/>
                <w:shd w:val="clear" w:color="auto" w:fill="FFFFFF"/>
              </w:rPr>
              <w:t xml:space="preserve"> </w:t>
            </w:r>
            <w:r w:rsidR="003B0499">
              <w:rPr>
                <w:rFonts w:asciiTheme="minorHAnsi" w:hAnsiTheme="minorHAnsi" w:cstheme="minorHAnsi"/>
                <w:color w:val="222222"/>
                <w:sz w:val="22"/>
                <w:szCs w:val="22"/>
                <w:shd w:val="clear" w:color="auto" w:fill="FFFFFF"/>
              </w:rPr>
              <w:t>Urdu, Arabic</w:t>
            </w:r>
            <w:r w:rsidR="003929F5" w:rsidRPr="00C3243D">
              <w:rPr>
                <w:rFonts w:asciiTheme="minorHAnsi" w:hAnsiTheme="minorHAnsi" w:cstheme="minorHAnsi"/>
                <w:color w:val="222222"/>
                <w:sz w:val="22"/>
                <w:szCs w:val="22"/>
                <w:shd w:val="clear" w:color="auto" w:fill="FFFFFF"/>
              </w:rPr>
              <w:t xml:space="preserve"> (Read, Write, Speak)</w:t>
            </w:r>
          </w:p>
        </w:tc>
      </w:tr>
      <w:tr w:rsidR="00C3243D" w14:paraId="0249C5BB" w14:textId="77777777" w:rsidTr="00FF50ED">
        <w:trPr>
          <w:trHeight w:val="100"/>
        </w:trPr>
        <w:tc>
          <w:tcPr>
            <w:tcW w:w="10608" w:type="dxa"/>
            <w:tcBorders>
              <w:top w:val="nil"/>
              <w:bottom w:val="nil"/>
            </w:tcBorders>
          </w:tcPr>
          <w:p w14:paraId="4C1CA744" w14:textId="77777777" w:rsidR="00C3243D" w:rsidRPr="00C3243D" w:rsidRDefault="00C3243D" w:rsidP="00E46C57">
            <w:pPr>
              <w:pStyle w:val="BodyText"/>
              <w:shd w:val="clear" w:color="auto" w:fill="FFFFFF" w:themeFill="background1"/>
              <w:spacing w:before="0" w:after="0" w:line="276" w:lineRule="auto"/>
              <w:jc w:val="both"/>
              <w:rPr>
                <w:rFonts w:asciiTheme="minorHAnsi" w:hAnsiTheme="minorHAnsi" w:cstheme="minorHAnsi"/>
                <w:b/>
                <w:sz w:val="28"/>
                <w:szCs w:val="28"/>
              </w:rPr>
            </w:pPr>
          </w:p>
        </w:tc>
      </w:tr>
      <w:tr w:rsidR="00C3243D" w14:paraId="41DA0E65" w14:textId="77777777" w:rsidTr="00FF50ED">
        <w:trPr>
          <w:trHeight w:val="100"/>
        </w:trPr>
        <w:tc>
          <w:tcPr>
            <w:tcW w:w="10608" w:type="dxa"/>
            <w:tcBorders>
              <w:top w:val="nil"/>
              <w:bottom w:val="nil"/>
            </w:tcBorders>
          </w:tcPr>
          <w:p w14:paraId="63334B3B" w14:textId="77777777" w:rsidR="00C3243D" w:rsidRPr="00C3243D" w:rsidRDefault="00C3243D" w:rsidP="00E46C57">
            <w:pPr>
              <w:pStyle w:val="BodyText"/>
              <w:shd w:val="clear" w:color="auto" w:fill="FFFFFF" w:themeFill="background1"/>
              <w:spacing w:before="0" w:after="0" w:line="276" w:lineRule="auto"/>
              <w:jc w:val="both"/>
              <w:rPr>
                <w:rFonts w:asciiTheme="minorHAnsi" w:hAnsiTheme="minorHAnsi" w:cstheme="minorHAnsi"/>
                <w:b/>
                <w:sz w:val="28"/>
                <w:szCs w:val="28"/>
              </w:rPr>
            </w:pPr>
          </w:p>
        </w:tc>
      </w:tr>
      <w:tr w:rsidR="00C3243D" w14:paraId="211E8AEA" w14:textId="77777777" w:rsidTr="00FF50ED">
        <w:trPr>
          <w:trHeight w:val="100"/>
        </w:trPr>
        <w:tc>
          <w:tcPr>
            <w:tcW w:w="10608" w:type="dxa"/>
            <w:tcBorders>
              <w:top w:val="nil"/>
            </w:tcBorders>
          </w:tcPr>
          <w:p w14:paraId="4094A22E" w14:textId="77777777" w:rsidR="00237483" w:rsidRPr="00C3243D" w:rsidRDefault="00237483" w:rsidP="006460E7">
            <w:pPr>
              <w:pStyle w:val="BodyText"/>
              <w:shd w:val="clear" w:color="auto" w:fill="FFFFFF" w:themeFill="background1"/>
              <w:spacing w:before="0" w:after="0" w:line="276" w:lineRule="auto"/>
              <w:rPr>
                <w:rFonts w:asciiTheme="minorHAnsi" w:hAnsiTheme="minorHAnsi" w:cstheme="minorHAnsi"/>
                <w:b/>
                <w:sz w:val="28"/>
                <w:szCs w:val="28"/>
              </w:rPr>
            </w:pPr>
          </w:p>
        </w:tc>
      </w:tr>
    </w:tbl>
    <w:p w14:paraId="2BC4026F" w14:textId="77777777" w:rsidR="00791FE0" w:rsidRPr="00722E6C" w:rsidRDefault="00942F83" w:rsidP="00942F83">
      <w:pPr>
        <w:shd w:val="clear" w:color="auto" w:fill="FFFFFF" w:themeFill="background1"/>
        <w:tabs>
          <w:tab w:val="left" w:pos="624"/>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tab/>
      </w:r>
    </w:p>
    <w:tbl>
      <w:tblPr>
        <w:tblStyle w:val="TableGrid"/>
        <w:tblW w:w="10847" w:type="dxa"/>
        <w:tblInd w:w="-165" w:type="dxa"/>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847"/>
      </w:tblGrid>
      <w:tr w:rsidR="00791FE0" w14:paraId="62EA5973" w14:textId="77777777" w:rsidTr="00FF50ED">
        <w:tc>
          <w:tcPr>
            <w:tcW w:w="10847" w:type="dxa"/>
            <w:shd w:val="clear" w:color="auto" w:fill="FFFFFF" w:themeFill="background1"/>
          </w:tcPr>
          <w:p w14:paraId="199E247C" w14:textId="77777777" w:rsidR="00791FE0" w:rsidRPr="00B637FB" w:rsidRDefault="00791FE0" w:rsidP="008F0A19">
            <w:pPr>
              <w:shd w:val="clear" w:color="auto" w:fill="FFFFFF" w:themeFill="background1"/>
              <w:spacing w:before="0" w:after="0" w:line="276" w:lineRule="auto"/>
              <w:jc w:val="center"/>
              <w:rPr>
                <w:rFonts w:asciiTheme="majorHAnsi" w:hAnsiTheme="majorHAnsi" w:cs="Times New Roman"/>
                <w:b/>
                <w:bCs/>
                <w:color w:val="548DD4" w:themeColor="text2" w:themeTint="99"/>
                <w:sz w:val="28"/>
                <w:szCs w:val="28"/>
                <w:lang w:val="en-US"/>
              </w:rPr>
            </w:pPr>
            <w:r w:rsidRPr="00B637FB">
              <w:rPr>
                <w:rFonts w:asciiTheme="majorHAnsi" w:hAnsiTheme="majorHAnsi" w:cs="Times New Roman"/>
                <w:b/>
                <w:bCs/>
                <w:color w:val="548DD4" w:themeColor="text2" w:themeTint="99"/>
                <w:sz w:val="28"/>
                <w:szCs w:val="28"/>
                <w:lang w:val="en-US"/>
              </w:rPr>
              <w:t>DECLARATION</w:t>
            </w:r>
          </w:p>
        </w:tc>
      </w:tr>
    </w:tbl>
    <w:p w14:paraId="537677A7" w14:textId="77777777" w:rsidR="00791FE0" w:rsidRPr="00722E6C" w:rsidRDefault="00791FE0" w:rsidP="00791FE0">
      <w:pPr>
        <w:spacing w:before="0" w:after="0" w:line="276" w:lineRule="auto"/>
        <w:jc w:val="both"/>
        <w:rPr>
          <w:rFonts w:asciiTheme="majorHAnsi" w:hAnsiTheme="majorHAnsi" w:cs="Times New Roman"/>
          <w:sz w:val="24"/>
          <w:szCs w:val="24"/>
        </w:rPr>
      </w:pPr>
    </w:p>
    <w:p w14:paraId="02D92A92" w14:textId="77777777" w:rsidR="00791FE0" w:rsidRDefault="00791FE0" w:rsidP="00791FE0">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I hereby declare that the </w:t>
      </w:r>
      <w:r w:rsidR="00F36C8E" w:rsidRPr="0063529A">
        <w:rPr>
          <w:rFonts w:asciiTheme="majorHAnsi" w:hAnsiTheme="majorHAnsi" w:cs="Times New Roman"/>
          <w:sz w:val="22"/>
          <w:szCs w:val="22"/>
        </w:rPr>
        <w:t>above-mentioned</w:t>
      </w:r>
      <w:r w:rsidRPr="0063529A">
        <w:rPr>
          <w:rFonts w:asciiTheme="majorHAnsi" w:hAnsiTheme="majorHAnsi" w:cs="Times New Roman"/>
          <w:sz w:val="22"/>
          <w:szCs w:val="22"/>
        </w:rPr>
        <w:t xml:space="preserve"> information is correct up to my knowledge and I hear the responsibility for the correctness of the </w:t>
      </w:r>
      <w:r w:rsidR="002718AC" w:rsidRPr="0063529A">
        <w:rPr>
          <w:rFonts w:asciiTheme="majorHAnsi" w:hAnsiTheme="majorHAnsi" w:cs="Times New Roman"/>
          <w:sz w:val="22"/>
          <w:szCs w:val="22"/>
        </w:rPr>
        <w:t>above-mentioned</w:t>
      </w:r>
      <w:r w:rsidRPr="0063529A">
        <w:rPr>
          <w:rFonts w:asciiTheme="majorHAnsi" w:hAnsiTheme="majorHAnsi" w:cs="Times New Roman"/>
          <w:sz w:val="22"/>
          <w:szCs w:val="22"/>
        </w:rPr>
        <w:t xml:space="preserve"> particulars.</w:t>
      </w:r>
    </w:p>
    <w:p w14:paraId="6042E1E7" w14:textId="77777777" w:rsidR="00791FE0" w:rsidRDefault="00791FE0" w:rsidP="00791FE0">
      <w:pPr>
        <w:shd w:val="clear" w:color="auto" w:fill="FFFFFF" w:themeFill="background1"/>
        <w:spacing w:before="0" w:after="0" w:line="276" w:lineRule="auto"/>
        <w:jc w:val="right"/>
        <w:rPr>
          <w:rFonts w:ascii="Times New Roman" w:hAnsi="Times New Roman" w:cs="Times New Roman"/>
          <w:b/>
          <w:sz w:val="24"/>
          <w:szCs w:val="24"/>
        </w:rPr>
      </w:pPr>
    </w:p>
    <w:p w14:paraId="00E143F9" w14:textId="2B6D994B" w:rsidR="00791FE0" w:rsidRDefault="00791FE0" w:rsidP="00791FE0">
      <w:pPr>
        <w:shd w:val="clear" w:color="auto" w:fill="FFFFFF" w:themeFill="background1"/>
        <w:tabs>
          <w:tab w:val="left" w:pos="270"/>
          <w:tab w:val="right" w:pos="10674"/>
        </w:tabs>
        <w:spacing w:before="0" w:after="0" w:line="276" w:lineRule="auto"/>
        <w:rPr>
          <w:rFonts w:ascii="Times New Roman" w:hAnsi="Times New Roman" w:cs="Times New Roman"/>
          <w:b/>
          <w:sz w:val="24"/>
          <w:szCs w:val="24"/>
          <w:lang w:val="fr-FR"/>
        </w:rPr>
      </w:pPr>
      <w:r>
        <w:rPr>
          <w:rFonts w:ascii="Times New Roman" w:hAnsi="Times New Roman" w:cs="Times New Roman"/>
          <w:b/>
          <w:sz w:val="24"/>
          <w:szCs w:val="24"/>
        </w:rPr>
        <w:t xml:space="preserve">     </w:t>
      </w:r>
      <w:r w:rsidRPr="0058092F">
        <w:rPr>
          <w:rFonts w:ascii="Times New Roman" w:hAnsi="Times New Roman" w:cs="Times New Roman"/>
          <w:sz w:val="24"/>
          <w:szCs w:val="24"/>
          <w:lang w:val="fr-FR"/>
        </w:rPr>
        <w:t>Date :</w:t>
      </w:r>
      <w:r w:rsidR="001C1BED">
        <w:rPr>
          <w:rFonts w:ascii="Times New Roman" w:hAnsi="Times New Roman" w:cs="Times New Roman"/>
          <w:sz w:val="24"/>
          <w:szCs w:val="24"/>
          <w:lang w:val="fr-FR"/>
        </w:rPr>
        <w:t xml:space="preserve"> </w:t>
      </w:r>
      <w:r w:rsidR="00F85308">
        <w:rPr>
          <w:rFonts w:ascii="Times New Roman" w:hAnsi="Times New Roman" w:cs="Times New Roman"/>
          <w:sz w:val="24"/>
          <w:szCs w:val="24"/>
          <w:lang w:val="fr-FR"/>
        </w:rPr>
        <w:t>31</w:t>
      </w:r>
      <w:r w:rsidR="001C1BED">
        <w:rPr>
          <w:rFonts w:ascii="Times New Roman" w:hAnsi="Times New Roman" w:cs="Times New Roman"/>
          <w:sz w:val="24"/>
          <w:szCs w:val="24"/>
          <w:lang w:val="fr-FR"/>
        </w:rPr>
        <w:t>-</w:t>
      </w:r>
      <w:r w:rsidR="003D546B">
        <w:rPr>
          <w:rFonts w:ascii="Times New Roman" w:hAnsi="Times New Roman" w:cs="Times New Roman"/>
          <w:sz w:val="24"/>
          <w:szCs w:val="24"/>
          <w:lang w:val="fr-FR"/>
        </w:rPr>
        <w:t>0</w:t>
      </w:r>
      <w:r w:rsidR="00531F76">
        <w:rPr>
          <w:rFonts w:ascii="Times New Roman" w:hAnsi="Times New Roman" w:cs="Times New Roman"/>
          <w:sz w:val="24"/>
          <w:szCs w:val="24"/>
          <w:lang w:val="fr-FR"/>
        </w:rPr>
        <w:t>7</w:t>
      </w:r>
      <w:r w:rsidR="00F3543B">
        <w:rPr>
          <w:rFonts w:ascii="Times New Roman" w:hAnsi="Times New Roman" w:cs="Times New Roman"/>
          <w:sz w:val="24"/>
          <w:szCs w:val="24"/>
          <w:lang w:val="fr-FR"/>
        </w:rPr>
        <w:t>-202</w:t>
      </w:r>
      <w:r w:rsidR="00081A52">
        <w:rPr>
          <w:rFonts w:ascii="Times New Roman" w:hAnsi="Times New Roman" w:cs="Times New Roman"/>
          <w:sz w:val="24"/>
          <w:szCs w:val="24"/>
          <w:lang w:val="fr-FR"/>
        </w:rPr>
        <w:t>4</w:t>
      </w:r>
    </w:p>
    <w:p w14:paraId="19D543DE" w14:textId="7DA57014" w:rsidR="004B34A4" w:rsidRDefault="00791FE0" w:rsidP="00791FE0">
      <w:pPr>
        <w:shd w:val="clear" w:color="auto" w:fill="FFFFFF" w:themeFill="background1"/>
        <w:tabs>
          <w:tab w:val="left" w:pos="270"/>
          <w:tab w:val="right" w:pos="10674"/>
        </w:tabs>
        <w:spacing w:before="0" w:after="0" w:line="276" w:lineRule="auto"/>
      </w:pPr>
      <w:r>
        <w:rPr>
          <w:rFonts w:ascii="Times New Roman" w:hAnsi="Times New Roman" w:cs="Times New Roman"/>
          <w:b/>
          <w:sz w:val="24"/>
          <w:szCs w:val="24"/>
          <w:lang w:val="fr-FR"/>
        </w:rPr>
        <w:t xml:space="preserve">     </w:t>
      </w:r>
      <w:r w:rsidR="00D54792" w:rsidRPr="00791FE0">
        <w:rPr>
          <w:rFonts w:ascii="Times New Roman" w:hAnsi="Times New Roman" w:cs="Times New Roman"/>
          <w:sz w:val="24"/>
          <w:szCs w:val="24"/>
          <w:lang w:val="fr-FR"/>
        </w:rPr>
        <w:t>Place</w:t>
      </w:r>
      <w:r w:rsidR="004B34A4">
        <w:rPr>
          <w:rFonts w:ascii="Times New Roman" w:hAnsi="Times New Roman" w:cs="Times New Roman"/>
          <w:sz w:val="24"/>
          <w:szCs w:val="24"/>
          <w:lang w:val="fr-FR"/>
        </w:rPr>
        <w:t xml:space="preserve"> : </w:t>
      </w:r>
      <w:r w:rsidR="00BE2B25">
        <w:rPr>
          <w:rFonts w:ascii="Times New Roman" w:hAnsi="Times New Roman" w:cs="Times New Roman"/>
          <w:sz w:val="24"/>
          <w:szCs w:val="24"/>
          <w:lang w:val="fr-FR"/>
        </w:rPr>
        <w:t>Bangalore</w:t>
      </w:r>
      <w:r w:rsidRPr="00791FE0">
        <w:rPr>
          <w:rFonts w:ascii="Times New Roman" w:hAnsi="Times New Roman" w:cs="Times New Roman"/>
          <w:sz w:val="24"/>
          <w:szCs w:val="24"/>
          <w:lang w:val="fr-FR"/>
        </w:rPr>
        <w:tab/>
      </w:r>
      <w:r w:rsidRPr="00791FE0">
        <w:rPr>
          <w:rFonts w:ascii="Times New Roman" w:hAnsi="Times New Roman" w:cs="Times New Roman"/>
          <w:b/>
          <w:sz w:val="24"/>
          <w:szCs w:val="24"/>
          <w:lang w:val="fr-FR"/>
        </w:rPr>
        <w:t>(</w:t>
      </w:r>
      <w:r w:rsidR="00D54792">
        <w:rPr>
          <w:rFonts w:ascii="Times New Roman" w:hAnsi="Times New Roman" w:cs="Times New Roman"/>
          <w:color w:val="000000" w:themeColor="text1"/>
          <w:sz w:val="24"/>
          <w:szCs w:val="24"/>
          <w:lang w:val="fr-FR"/>
        </w:rPr>
        <w:t>Md Azhar Uddin</w:t>
      </w:r>
      <w:r w:rsidRPr="00791FE0">
        <w:rPr>
          <w:rFonts w:ascii="Times New Roman" w:hAnsi="Times New Roman" w:cs="Times New Roman"/>
          <w:b/>
          <w:sz w:val="24"/>
          <w:szCs w:val="24"/>
          <w:lang w:val="fr-FR"/>
        </w:rPr>
        <w:t>)</w:t>
      </w:r>
      <w:r w:rsidR="00301578">
        <w:t xml:space="preserve">   </w:t>
      </w:r>
    </w:p>
    <w:p w14:paraId="66A0A34B" w14:textId="3FDC6BA6" w:rsidR="008A3310" w:rsidRPr="000F2747" w:rsidRDefault="004B34A4" w:rsidP="000F2747">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fr-FR"/>
        </w:rPr>
      </w:pPr>
      <w:r>
        <w:t xml:space="preserve">      </w:t>
      </w:r>
      <w:proofErr w:type="spellStart"/>
      <w:r w:rsidRPr="004B34A4">
        <w:rPr>
          <w:b/>
          <w:bCs/>
        </w:rPr>
        <w:t>Linkedin</w:t>
      </w:r>
      <w:proofErr w:type="spellEnd"/>
      <w:r w:rsidRPr="004B34A4">
        <w:rPr>
          <w:b/>
          <w:bCs/>
        </w:rPr>
        <w:t xml:space="preserve"> ID</w:t>
      </w:r>
      <w:r>
        <w:t xml:space="preserve">: </w:t>
      </w:r>
      <w:hyperlink r:id="rId10" w:history="1">
        <w:r>
          <w:rPr>
            <w:rStyle w:val="Hyperlink"/>
            <w:rFonts w:ascii="Segoe UI" w:hAnsi="Segoe UI" w:cs="Segoe UI"/>
            <w:sz w:val="21"/>
            <w:szCs w:val="21"/>
            <w:shd w:val="clear" w:color="auto" w:fill="FFFFFF"/>
          </w:rPr>
          <w:t>linkedin.com/in/md-azhar-uddin-0aaa6787</w:t>
        </w:r>
      </w:hyperlink>
      <w:r w:rsidR="00301578">
        <w:t xml:space="preserve">                                            </w:t>
      </w:r>
      <w:r w:rsidR="002C530F">
        <w:rPr>
          <w:noProof/>
          <w:lang w:val="en-IN" w:eastAsia="en-IN"/>
        </w:rPr>
        <w:drawing>
          <wp:anchor distT="0" distB="0" distL="114300" distR="114300" simplePos="0" relativeHeight="251658240" behindDoc="0" locked="0" layoutInCell="1" allowOverlap="1" wp14:anchorId="3BA57473" wp14:editId="55713173">
            <wp:simplePos x="0" y="0"/>
            <wp:positionH relativeFrom="column">
              <wp:posOffset>0</wp:posOffset>
            </wp:positionH>
            <wp:positionV relativeFrom="paragraph">
              <wp:posOffset>0</wp:posOffset>
            </wp:positionV>
            <wp:extent cx="12700" cy="12700"/>
            <wp:effectExtent l="0" t="0" r="0" b="0"/>
            <wp:wrapNone/>
            <wp:docPr id="9" name="Picture 9" descr="https://rdxfootmark.naukri.com/v2/track/openCv?trackingInfo=38a7c912b48c37d482cfaf89d9ffa934134f530e18705c4458440321091b5b581208170b12475a590e4356014b4450530401195c1333471b1b111240585b09514c011503504e1c180c571833471b1b0010425f5d0f535601514841481f0f2b561358191b15001043095e08541b140e445745455d5f08054c1b00100317130d5d5d551c120a120011474a411b1213471b1b1113475d5909524a150c10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dxfootmark.naukri.com/v2/track/openCv?trackingInfo=38a7c912b48c37d482cfaf89d9ffa934134f530e18705c4458440321091b5b581208170b12475a590e4356014b4450530401195c1333471b1b111240585b09514c011503504e1c180c571833471b1b0010425f5d0f535601514841481f0f2b561358191b15001043095e08541b140e445745455d5f08054c1b00100317130d5d5d551c120a120011474a411b1213471b1b1113475d5909524a150c10115c6&amp;docType=docx"/>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8A3310" w:rsidRPr="000F2747" w:rsidSect="00235FCF">
      <w:headerReference w:type="first" r:id="rId12"/>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04633" w14:textId="77777777" w:rsidR="0042172C" w:rsidRDefault="0042172C">
      <w:pPr>
        <w:spacing w:before="0" w:after="0"/>
      </w:pPr>
      <w:r>
        <w:separator/>
      </w:r>
    </w:p>
  </w:endnote>
  <w:endnote w:type="continuationSeparator" w:id="0">
    <w:p w14:paraId="46AB5929" w14:textId="77777777" w:rsidR="0042172C" w:rsidRDefault="004217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MS Gothic"/>
    <w:panose1 w:val="00000000000000000000"/>
    <w:charset w:val="80"/>
    <w:family w:val="auto"/>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5DFC9" w14:textId="77777777" w:rsidR="0042172C" w:rsidRDefault="0042172C">
      <w:pPr>
        <w:spacing w:before="0" w:after="0"/>
      </w:pPr>
      <w:r>
        <w:separator/>
      </w:r>
    </w:p>
  </w:footnote>
  <w:footnote w:type="continuationSeparator" w:id="0">
    <w:p w14:paraId="6E43A4AD" w14:textId="77777777" w:rsidR="0042172C" w:rsidRDefault="0042172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23216" w14:textId="77777777" w:rsidR="008A3310" w:rsidRDefault="00D547D3">
    <w:pPr>
      <w:pStyle w:val="Header"/>
    </w:pPr>
    <w:r w:rsidRPr="009015C3">
      <w:rPr>
        <w:rStyle w:val="Heading2Char"/>
      </w:rPr>
      <w:t>[Type text]</w:t>
    </w:r>
  </w:p>
  <w:p w14:paraId="6B3844F7" w14:textId="77777777" w:rsidR="008A3310" w:rsidRDefault="008A3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7.2pt;height:7.2pt" o:bullet="t">
        <v:imagedata r:id="rId1" o:title="bullet2"/>
      </v:shape>
    </w:pict>
  </w:numPicBullet>
  <w:numPicBullet w:numPicBulletId="1">
    <w:pict>
      <v:shape id="_x0000_i1078" type="#_x0000_t75" style="width:7.2pt;height:7.2pt" o:bullet="t">
        <v:imagedata r:id="rId2" o:title="bullet3"/>
      </v:shape>
    </w:pict>
  </w:numPicBullet>
  <w:numPicBullet w:numPicBulletId="2">
    <w:pict>
      <v:shape id="_x0000_i1079" type="#_x0000_t75" style="width:14.4pt;height:7.2pt" o:bullet="t">
        <v:imagedata r:id="rId3" o:title="BD21300_"/>
      </v:shape>
    </w:pict>
  </w:numPicBullet>
  <w:abstractNum w:abstractNumId="0"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00000004"/>
    <w:multiLevelType w:val="singleLevel"/>
    <w:tmpl w:val="00000004"/>
    <w:name w:val="WW8Num9"/>
    <w:lvl w:ilvl="0">
      <w:start w:val="1"/>
      <w:numFmt w:val="bullet"/>
      <w:lvlText w:val=""/>
      <w:lvlJc w:val="left"/>
      <w:pPr>
        <w:tabs>
          <w:tab w:val="num" w:pos="66"/>
        </w:tabs>
        <w:ind w:left="786" w:hanging="360"/>
      </w:pPr>
      <w:rPr>
        <w:rFonts w:ascii="Wingdings" w:hAnsi="Wingdings" w:cs="Wingdings" w:hint="default"/>
        <w:sz w:val="18"/>
        <w:szCs w:val="18"/>
      </w:rPr>
    </w:lvl>
  </w:abstractNum>
  <w:abstractNum w:abstractNumId="2"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8"/>
    <w:multiLevelType w:val="singleLevel"/>
    <w:tmpl w:val="00000008"/>
    <w:name w:val="WW8Num20"/>
    <w:lvl w:ilvl="0">
      <w:start w:val="1"/>
      <w:numFmt w:val="bullet"/>
      <w:lvlText w:val=""/>
      <w:lvlJc w:val="left"/>
      <w:pPr>
        <w:tabs>
          <w:tab w:val="num" w:pos="0"/>
        </w:tabs>
        <w:ind w:left="720" w:hanging="360"/>
      </w:pPr>
      <w:rPr>
        <w:rFonts w:ascii="Wingdings" w:hAnsi="Wingdings" w:cs="Wingdings" w:hint="default"/>
      </w:rPr>
    </w:lvl>
  </w:abstractNum>
  <w:abstractNum w:abstractNumId="4" w15:restartNumberingAfterBreak="0">
    <w:nsid w:val="0000000A"/>
    <w:multiLevelType w:val="singleLevel"/>
    <w:tmpl w:val="0000000A"/>
    <w:name w:val="WW8Num26"/>
    <w:lvl w:ilvl="0">
      <w:start w:val="1"/>
      <w:numFmt w:val="bullet"/>
      <w:lvlText w:val=""/>
      <w:lvlJc w:val="left"/>
      <w:pPr>
        <w:tabs>
          <w:tab w:val="num" w:pos="0"/>
        </w:tabs>
        <w:ind w:left="720" w:hanging="360"/>
      </w:pPr>
      <w:rPr>
        <w:rFonts w:ascii="Wingdings" w:hAnsi="Wingdings" w:cs="Wingdings" w:hint="default"/>
        <w:sz w:val="18"/>
      </w:rPr>
    </w:lvl>
  </w:abstractNum>
  <w:abstractNum w:abstractNumId="5" w15:restartNumberingAfterBreak="0">
    <w:nsid w:val="0000000B"/>
    <w:multiLevelType w:val="singleLevel"/>
    <w:tmpl w:val="0000000B"/>
    <w:name w:val="WW8Num29"/>
    <w:lvl w:ilvl="0">
      <w:start w:val="1"/>
      <w:numFmt w:val="bullet"/>
      <w:lvlText w:val=""/>
      <w:lvlJc w:val="left"/>
      <w:pPr>
        <w:tabs>
          <w:tab w:val="num" w:pos="0"/>
        </w:tabs>
        <w:ind w:left="783" w:hanging="360"/>
      </w:pPr>
      <w:rPr>
        <w:rFonts w:ascii="Wingdings" w:hAnsi="Wingdings" w:cs="Wingdings" w:hint="default"/>
      </w:rPr>
    </w:lvl>
  </w:abstractNum>
  <w:abstractNum w:abstractNumId="6" w15:restartNumberingAfterBreak="0">
    <w:nsid w:val="33ED3F09"/>
    <w:multiLevelType w:val="hybridMultilevel"/>
    <w:tmpl w:val="F7E2275A"/>
    <w:styleLink w:val="ImportedStyle1"/>
    <w:lvl w:ilvl="0" w:tplc="8F3A2AF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7EC25434">
      <w:start w:val="1"/>
      <w:numFmt w:val="bullet"/>
      <w:lvlText w:val="•"/>
      <w:lvlPicBulletId w:val="0"/>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C7DE2892">
      <w:start w:val="1"/>
      <w:numFmt w:val="bullet"/>
      <w:lvlText w:val="•"/>
      <w:lvlPicBulletId w:val="1"/>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D848D54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BE80AA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3B06C09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465237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745C896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DCCFD4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7" w15:restartNumberingAfterBreak="0">
    <w:nsid w:val="3D495BDC"/>
    <w:multiLevelType w:val="hybridMultilevel"/>
    <w:tmpl w:val="923A6762"/>
    <w:lvl w:ilvl="0" w:tplc="F126BF04">
      <w:start w:val="1"/>
      <w:numFmt w:val="bullet"/>
      <w:lvlText w:val=""/>
      <w:lvlPicBulletId w:val="2"/>
      <w:lvlJc w:val="left"/>
      <w:pPr>
        <w:ind w:left="1164" w:hanging="360"/>
      </w:pPr>
      <w:rPr>
        <w:rFonts w:ascii="Symbol" w:hAnsi="Symbol" w:cs="Symbol" w:hint="default"/>
        <w:color w:val="auto"/>
        <w:sz w:val="18"/>
        <w:szCs w:val="22"/>
        <w:shd w:val="clear" w:color="auto" w:fill="FFFFFF"/>
        <w:lang w:val="en-IN" w:eastAsia="en-IN"/>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8" w15:restartNumberingAfterBreak="0">
    <w:nsid w:val="423F26D4"/>
    <w:multiLevelType w:val="hybridMultilevel"/>
    <w:tmpl w:val="9E3E3336"/>
    <w:lvl w:ilvl="0" w:tplc="F126BF04">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B21EC4C6">
      <w:start w:val="1"/>
      <w:numFmt w:val="bullet"/>
      <w:lvlText w:val="o"/>
      <w:lvlJc w:val="left"/>
      <w:pPr>
        <w:ind w:left="1440" w:hanging="360"/>
      </w:pPr>
      <w:rPr>
        <w:rFonts w:ascii="Courier New" w:hAnsi="Courier New" w:cs="Courier New" w:hint="default"/>
      </w:rPr>
    </w:lvl>
    <w:lvl w:ilvl="2" w:tplc="513E2FF8" w:tentative="1">
      <w:start w:val="1"/>
      <w:numFmt w:val="bullet"/>
      <w:lvlText w:val=""/>
      <w:lvlJc w:val="left"/>
      <w:pPr>
        <w:ind w:left="2160" w:hanging="360"/>
      </w:pPr>
      <w:rPr>
        <w:rFonts w:ascii="Wingdings" w:hAnsi="Wingdings" w:hint="default"/>
      </w:rPr>
    </w:lvl>
    <w:lvl w:ilvl="3" w:tplc="C3E25FD8" w:tentative="1">
      <w:start w:val="1"/>
      <w:numFmt w:val="bullet"/>
      <w:lvlText w:val=""/>
      <w:lvlJc w:val="left"/>
      <w:pPr>
        <w:ind w:left="2880" w:hanging="360"/>
      </w:pPr>
      <w:rPr>
        <w:rFonts w:ascii="Symbol" w:hAnsi="Symbol" w:hint="default"/>
      </w:rPr>
    </w:lvl>
    <w:lvl w:ilvl="4" w:tplc="5D54C076" w:tentative="1">
      <w:start w:val="1"/>
      <w:numFmt w:val="bullet"/>
      <w:lvlText w:val="o"/>
      <w:lvlJc w:val="left"/>
      <w:pPr>
        <w:ind w:left="3600" w:hanging="360"/>
      </w:pPr>
      <w:rPr>
        <w:rFonts w:ascii="Courier New" w:hAnsi="Courier New" w:cs="Courier New" w:hint="default"/>
      </w:rPr>
    </w:lvl>
    <w:lvl w:ilvl="5" w:tplc="F0AA73AA" w:tentative="1">
      <w:start w:val="1"/>
      <w:numFmt w:val="bullet"/>
      <w:lvlText w:val=""/>
      <w:lvlJc w:val="left"/>
      <w:pPr>
        <w:ind w:left="4320" w:hanging="360"/>
      </w:pPr>
      <w:rPr>
        <w:rFonts w:ascii="Wingdings" w:hAnsi="Wingdings" w:hint="default"/>
      </w:rPr>
    </w:lvl>
    <w:lvl w:ilvl="6" w:tplc="A65CC57E" w:tentative="1">
      <w:start w:val="1"/>
      <w:numFmt w:val="bullet"/>
      <w:lvlText w:val=""/>
      <w:lvlJc w:val="left"/>
      <w:pPr>
        <w:ind w:left="5040" w:hanging="360"/>
      </w:pPr>
      <w:rPr>
        <w:rFonts w:ascii="Symbol" w:hAnsi="Symbol" w:hint="default"/>
      </w:rPr>
    </w:lvl>
    <w:lvl w:ilvl="7" w:tplc="FE383B44" w:tentative="1">
      <w:start w:val="1"/>
      <w:numFmt w:val="bullet"/>
      <w:lvlText w:val="o"/>
      <w:lvlJc w:val="left"/>
      <w:pPr>
        <w:ind w:left="5760" w:hanging="360"/>
      </w:pPr>
      <w:rPr>
        <w:rFonts w:ascii="Courier New" w:hAnsi="Courier New" w:cs="Courier New" w:hint="default"/>
      </w:rPr>
    </w:lvl>
    <w:lvl w:ilvl="8" w:tplc="12F210D2" w:tentative="1">
      <w:start w:val="1"/>
      <w:numFmt w:val="bullet"/>
      <w:lvlText w:val=""/>
      <w:lvlJc w:val="left"/>
      <w:pPr>
        <w:ind w:left="6480" w:hanging="360"/>
      </w:pPr>
      <w:rPr>
        <w:rFonts w:ascii="Wingdings" w:hAnsi="Wingdings" w:hint="default"/>
      </w:rPr>
    </w:lvl>
  </w:abstractNum>
  <w:abstractNum w:abstractNumId="9" w15:restartNumberingAfterBreak="0">
    <w:nsid w:val="4C8A18E2"/>
    <w:multiLevelType w:val="hybridMultilevel"/>
    <w:tmpl w:val="7ACC7B2A"/>
    <w:lvl w:ilvl="0" w:tplc="F126BF04">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354424"/>
    <w:multiLevelType w:val="hybridMultilevel"/>
    <w:tmpl w:val="94D8C6D6"/>
    <w:lvl w:ilvl="0" w:tplc="F126BF04">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E7614E"/>
    <w:multiLevelType w:val="hybridMultilevel"/>
    <w:tmpl w:val="48542E38"/>
    <w:lvl w:ilvl="0" w:tplc="6E10EFC2">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99223A58">
      <w:start w:val="1"/>
      <w:numFmt w:val="bullet"/>
      <w:lvlText w:val="o"/>
      <w:lvlJc w:val="left"/>
      <w:pPr>
        <w:ind w:left="1440" w:hanging="360"/>
      </w:pPr>
      <w:rPr>
        <w:rFonts w:ascii="Courier New" w:hAnsi="Courier New" w:cs="Courier New" w:hint="default"/>
      </w:rPr>
    </w:lvl>
    <w:lvl w:ilvl="2" w:tplc="B664BEF8">
      <w:start w:val="1"/>
      <w:numFmt w:val="bullet"/>
      <w:lvlText w:val=""/>
      <w:lvlJc w:val="left"/>
      <w:pPr>
        <w:ind w:left="2160" w:hanging="360"/>
      </w:pPr>
      <w:rPr>
        <w:rFonts w:ascii="Wingdings" w:hAnsi="Wingdings" w:hint="default"/>
      </w:rPr>
    </w:lvl>
    <w:lvl w:ilvl="3" w:tplc="C50E2306">
      <w:start w:val="1"/>
      <w:numFmt w:val="bullet"/>
      <w:lvlText w:val=""/>
      <w:lvlJc w:val="left"/>
      <w:pPr>
        <w:ind w:left="2880" w:hanging="360"/>
      </w:pPr>
      <w:rPr>
        <w:rFonts w:ascii="Symbol" w:hAnsi="Symbol" w:hint="default"/>
      </w:rPr>
    </w:lvl>
    <w:lvl w:ilvl="4" w:tplc="E28E14AE">
      <w:start w:val="1"/>
      <w:numFmt w:val="bullet"/>
      <w:lvlText w:val="o"/>
      <w:lvlJc w:val="left"/>
      <w:pPr>
        <w:ind w:left="3600" w:hanging="360"/>
      </w:pPr>
      <w:rPr>
        <w:rFonts w:ascii="Courier New" w:hAnsi="Courier New" w:cs="Courier New" w:hint="default"/>
      </w:rPr>
    </w:lvl>
    <w:lvl w:ilvl="5" w:tplc="A8900FDE">
      <w:start w:val="1"/>
      <w:numFmt w:val="bullet"/>
      <w:lvlText w:val=""/>
      <w:lvlJc w:val="left"/>
      <w:pPr>
        <w:ind w:left="4320" w:hanging="360"/>
      </w:pPr>
      <w:rPr>
        <w:rFonts w:ascii="Wingdings" w:hAnsi="Wingdings" w:hint="default"/>
      </w:rPr>
    </w:lvl>
    <w:lvl w:ilvl="6" w:tplc="10F25E7E">
      <w:start w:val="1"/>
      <w:numFmt w:val="bullet"/>
      <w:lvlText w:val=""/>
      <w:lvlJc w:val="left"/>
      <w:pPr>
        <w:ind w:left="5040" w:hanging="360"/>
      </w:pPr>
      <w:rPr>
        <w:rFonts w:ascii="Symbol" w:hAnsi="Symbol" w:hint="default"/>
      </w:rPr>
    </w:lvl>
    <w:lvl w:ilvl="7" w:tplc="7ABACA42">
      <w:start w:val="1"/>
      <w:numFmt w:val="bullet"/>
      <w:lvlText w:val="o"/>
      <w:lvlJc w:val="left"/>
      <w:pPr>
        <w:ind w:left="5760" w:hanging="360"/>
      </w:pPr>
      <w:rPr>
        <w:rFonts w:ascii="Courier New" w:hAnsi="Courier New" w:cs="Courier New" w:hint="default"/>
      </w:rPr>
    </w:lvl>
    <w:lvl w:ilvl="8" w:tplc="F82AEEA0">
      <w:start w:val="1"/>
      <w:numFmt w:val="bullet"/>
      <w:lvlText w:val=""/>
      <w:lvlJc w:val="left"/>
      <w:pPr>
        <w:ind w:left="6480" w:hanging="360"/>
      </w:pPr>
      <w:rPr>
        <w:rFonts w:ascii="Wingdings" w:hAnsi="Wingdings" w:hint="default"/>
      </w:rPr>
    </w:lvl>
  </w:abstractNum>
  <w:abstractNum w:abstractNumId="12" w15:restartNumberingAfterBreak="0">
    <w:nsid w:val="612D3979"/>
    <w:multiLevelType w:val="hybridMultilevel"/>
    <w:tmpl w:val="B3CE8850"/>
    <w:lvl w:ilvl="0" w:tplc="F126BF04">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594F30"/>
    <w:multiLevelType w:val="hybridMultilevel"/>
    <w:tmpl w:val="59602A6E"/>
    <w:lvl w:ilvl="0" w:tplc="F126BF04">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2222A3"/>
    <w:multiLevelType w:val="hybridMultilevel"/>
    <w:tmpl w:val="484CED94"/>
    <w:lvl w:ilvl="0" w:tplc="5D366DFC">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B21EC4C6">
      <w:start w:val="1"/>
      <w:numFmt w:val="bullet"/>
      <w:lvlText w:val="o"/>
      <w:lvlJc w:val="left"/>
      <w:pPr>
        <w:ind w:left="1440" w:hanging="360"/>
      </w:pPr>
      <w:rPr>
        <w:rFonts w:ascii="Courier New" w:hAnsi="Courier New" w:cs="Courier New" w:hint="default"/>
      </w:rPr>
    </w:lvl>
    <w:lvl w:ilvl="2" w:tplc="513E2FF8" w:tentative="1">
      <w:start w:val="1"/>
      <w:numFmt w:val="bullet"/>
      <w:lvlText w:val=""/>
      <w:lvlJc w:val="left"/>
      <w:pPr>
        <w:ind w:left="2160" w:hanging="360"/>
      </w:pPr>
      <w:rPr>
        <w:rFonts w:ascii="Wingdings" w:hAnsi="Wingdings" w:hint="default"/>
      </w:rPr>
    </w:lvl>
    <w:lvl w:ilvl="3" w:tplc="C3E25FD8" w:tentative="1">
      <w:start w:val="1"/>
      <w:numFmt w:val="bullet"/>
      <w:lvlText w:val=""/>
      <w:lvlJc w:val="left"/>
      <w:pPr>
        <w:ind w:left="2880" w:hanging="360"/>
      </w:pPr>
      <w:rPr>
        <w:rFonts w:ascii="Symbol" w:hAnsi="Symbol" w:hint="default"/>
      </w:rPr>
    </w:lvl>
    <w:lvl w:ilvl="4" w:tplc="5D54C076" w:tentative="1">
      <w:start w:val="1"/>
      <w:numFmt w:val="bullet"/>
      <w:lvlText w:val="o"/>
      <w:lvlJc w:val="left"/>
      <w:pPr>
        <w:ind w:left="3600" w:hanging="360"/>
      </w:pPr>
      <w:rPr>
        <w:rFonts w:ascii="Courier New" w:hAnsi="Courier New" w:cs="Courier New" w:hint="default"/>
      </w:rPr>
    </w:lvl>
    <w:lvl w:ilvl="5" w:tplc="F0AA73AA" w:tentative="1">
      <w:start w:val="1"/>
      <w:numFmt w:val="bullet"/>
      <w:lvlText w:val=""/>
      <w:lvlJc w:val="left"/>
      <w:pPr>
        <w:ind w:left="4320" w:hanging="360"/>
      </w:pPr>
      <w:rPr>
        <w:rFonts w:ascii="Wingdings" w:hAnsi="Wingdings" w:hint="default"/>
      </w:rPr>
    </w:lvl>
    <w:lvl w:ilvl="6" w:tplc="A65CC57E" w:tentative="1">
      <w:start w:val="1"/>
      <w:numFmt w:val="bullet"/>
      <w:lvlText w:val=""/>
      <w:lvlJc w:val="left"/>
      <w:pPr>
        <w:ind w:left="5040" w:hanging="360"/>
      </w:pPr>
      <w:rPr>
        <w:rFonts w:ascii="Symbol" w:hAnsi="Symbol" w:hint="default"/>
      </w:rPr>
    </w:lvl>
    <w:lvl w:ilvl="7" w:tplc="FE383B44" w:tentative="1">
      <w:start w:val="1"/>
      <w:numFmt w:val="bullet"/>
      <w:lvlText w:val="o"/>
      <w:lvlJc w:val="left"/>
      <w:pPr>
        <w:ind w:left="5760" w:hanging="360"/>
      </w:pPr>
      <w:rPr>
        <w:rFonts w:ascii="Courier New" w:hAnsi="Courier New" w:cs="Courier New" w:hint="default"/>
      </w:rPr>
    </w:lvl>
    <w:lvl w:ilvl="8" w:tplc="12F210D2" w:tentative="1">
      <w:start w:val="1"/>
      <w:numFmt w:val="bullet"/>
      <w:lvlText w:val=""/>
      <w:lvlJc w:val="left"/>
      <w:pPr>
        <w:ind w:left="6480" w:hanging="360"/>
      </w:pPr>
      <w:rPr>
        <w:rFonts w:ascii="Wingdings" w:hAnsi="Wingdings" w:hint="default"/>
      </w:rPr>
    </w:lvl>
  </w:abstractNum>
  <w:abstractNum w:abstractNumId="15" w15:restartNumberingAfterBreak="0">
    <w:nsid w:val="69245020"/>
    <w:multiLevelType w:val="hybridMultilevel"/>
    <w:tmpl w:val="BD74B132"/>
    <w:lvl w:ilvl="0" w:tplc="F126BF04">
      <w:start w:val="1"/>
      <w:numFmt w:val="bullet"/>
      <w:lvlText w:val=""/>
      <w:lvlPicBulletId w:val="2"/>
      <w:lvlJc w:val="left"/>
      <w:pPr>
        <w:ind w:left="720" w:hanging="360"/>
      </w:pPr>
      <w:rPr>
        <w:rFonts w:ascii="Symbol" w:hAnsi="Symbol" w:cs="Symbol" w:hint="default"/>
        <w:color w:val="auto"/>
        <w:sz w:val="18"/>
        <w:szCs w:val="22"/>
        <w:shd w:val="clear" w:color="auto" w:fill="FFFFFF"/>
        <w:lang w:val="en-IN" w:eastAsia="en-I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656044">
    <w:abstractNumId w:val="6"/>
  </w:num>
  <w:num w:numId="2" w16cid:durableId="815072727">
    <w:abstractNumId w:val="8"/>
  </w:num>
  <w:num w:numId="3" w16cid:durableId="2021465719">
    <w:abstractNumId w:val="11"/>
  </w:num>
  <w:num w:numId="4" w16cid:durableId="944117217">
    <w:abstractNumId w:val="14"/>
  </w:num>
  <w:num w:numId="5" w16cid:durableId="2099596665">
    <w:abstractNumId w:val="10"/>
  </w:num>
  <w:num w:numId="6" w16cid:durableId="2138835984">
    <w:abstractNumId w:val="15"/>
  </w:num>
  <w:num w:numId="7" w16cid:durableId="1699816008">
    <w:abstractNumId w:val="12"/>
  </w:num>
  <w:num w:numId="8" w16cid:durableId="1990551110">
    <w:abstractNumId w:val="13"/>
  </w:num>
  <w:num w:numId="9" w16cid:durableId="1263027676">
    <w:abstractNumId w:val="7"/>
  </w:num>
  <w:num w:numId="10" w16cid:durableId="129063114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DE9"/>
    <w:rsid w:val="000013A6"/>
    <w:rsid w:val="0000190D"/>
    <w:rsid w:val="00007EA6"/>
    <w:rsid w:val="00010DC1"/>
    <w:rsid w:val="00011676"/>
    <w:rsid w:val="0001244A"/>
    <w:rsid w:val="00030531"/>
    <w:rsid w:val="0003131C"/>
    <w:rsid w:val="000352CA"/>
    <w:rsid w:val="0004137A"/>
    <w:rsid w:val="00043646"/>
    <w:rsid w:val="00045FE7"/>
    <w:rsid w:val="0005172F"/>
    <w:rsid w:val="00052D6B"/>
    <w:rsid w:val="0005458F"/>
    <w:rsid w:val="0006058A"/>
    <w:rsid w:val="000616ED"/>
    <w:rsid w:val="0006264E"/>
    <w:rsid w:val="00063445"/>
    <w:rsid w:val="0006615B"/>
    <w:rsid w:val="00081A52"/>
    <w:rsid w:val="00082FE6"/>
    <w:rsid w:val="0008302D"/>
    <w:rsid w:val="00083040"/>
    <w:rsid w:val="00084011"/>
    <w:rsid w:val="000852BA"/>
    <w:rsid w:val="000864F1"/>
    <w:rsid w:val="00094212"/>
    <w:rsid w:val="00096E9B"/>
    <w:rsid w:val="0009763C"/>
    <w:rsid w:val="00097DB2"/>
    <w:rsid w:val="000A4CE6"/>
    <w:rsid w:val="000A728C"/>
    <w:rsid w:val="000B7D73"/>
    <w:rsid w:val="000C0428"/>
    <w:rsid w:val="000C0A5A"/>
    <w:rsid w:val="000C17B0"/>
    <w:rsid w:val="000C3F7E"/>
    <w:rsid w:val="000C6867"/>
    <w:rsid w:val="000C753C"/>
    <w:rsid w:val="000D0360"/>
    <w:rsid w:val="000D1C97"/>
    <w:rsid w:val="000D2D07"/>
    <w:rsid w:val="000D485C"/>
    <w:rsid w:val="000D4D3F"/>
    <w:rsid w:val="000E3326"/>
    <w:rsid w:val="000F2747"/>
    <w:rsid w:val="000F63D1"/>
    <w:rsid w:val="000F7303"/>
    <w:rsid w:val="00101E94"/>
    <w:rsid w:val="00103EE4"/>
    <w:rsid w:val="0011676C"/>
    <w:rsid w:val="00117AB3"/>
    <w:rsid w:val="00121857"/>
    <w:rsid w:val="001218FB"/>
    <w:rsid w:val="00130E55"/>
    <w:rsid w:val="00131100"/>
    <w:rsid w:val="00131713"/>
    <w:rsid w:val="00131BF9"/>
    <w:rsid w:val="00132F98"/>
    <w:rsid w:val="00133341"/>
    <w:rsid w:val="00133FA4"/>
    <w:rsid w:val="00134BFA"/>
    <w:rsid w:val="00145A3B"/>
    <w:rsid w:val="0014769D"/>
    <w:rsid w:val="00147B8C"/>
    <w:rsid w:val="00152F5E"/>
    <w:rsid w:val="00156216"/>
    <w:rsid w:val="001579DF"/>
    <w:rsid w:val="00161C94"/>
    <w:rsid w:val="001624B5"/>
    <w:rsid w:val="00162AE3"/>
    <w:rsid w:val="0017282D"/>
    <w:rsid w:val="00172AB4"/>
    <w:rsid w:val="00173F40"/>
    <w:rsid w:val="001751A1"/>
    <w:rsid w:val="0018062A"/>
    <w:rsid w:val="00181B73"/>
    <w:rsid w:val="00182DA2"/>
    <w:rsid w:val="00186208"/>
    <w:rsid w:val="00190735"/>
    <w:rsid w:val="00190B89"/>
    <w:rsid w:val="00191F0D"/>
    <w:rsid w:val="00192867"/>
    <w:rsid w:val="001A0CC6"/>
    <w:rsid w:val="001A1B82"/>
    <w:rsid w:val="001A34E4"/>
    <w:rsid w:val="001A4493"/>
    <w:rsid w:val="001B06AA"/>
    <w:rsid w:val="001B52B0"/>
    <w:rsid w:val="001B58DB"/>
    <w:rsid w:val="001C07EF"/>
    <w:rsid w:val="001C1BED"/>
    <w:rsid w:val="001C3EC7"/>
    <w:rsid w:val="001C7890"/>
    <w:rsid w:val="001D1A58"/>
    <w:rsid w:val="001D2225"/>
    <w:rsid w:val="001D49C8"/>
    <w:rsid w:val="001E2A73"/>
    <w:rsid w:val="001E37BB"/>
    <w:rsid w:val="001E643F"/>
    <w:rsid w:val="001F19F0"/>
    <w:rsid w:val="001F54CC"/>
    <w:rsid w:val="001F727B"/>
    <w:rsid w:val="001F769A"/>
    <w:rsid w:val="00202289"/>
    <w:rsid w:val="00207A1D"/>
    <w:rsid w:val="002124B2"/>
    <w:rsid w:val="002157D4"/>
    <w:rsid w:val="00216288"/>
    <w:rsid w:val="00217596"/>
    <w:rsid w:val="0022059C"/>
    <w:rsid w:val="002210D4"/>
    <w:rsid w:val="002233BF"/>
    <w:rsid w:val="002266F3"/>
    <w:rsid w:val="00226E8C"/>
    <w:rsid w:val="00226FED"/>
    <w:rsid w:val="002313EF"/>
    <w:rsid w:val="002314B3"/>
    <w:rsid w:val="00231517"/>
    <w:rsid w:val="00233256"/>
    <w:rsid w:val="0023503C"/>
    <w:rsid w:val="00235FCF"/>
    <w:rsid w:val="00237483"/>
    <w:rsid w:val="00237DE8"/>
    <w:rsid w:val="0025012C"/>
    <w:rsid w:val="002618F5"/>
    <w:rsid w:val="00261988"/>
    <w:rsid w:val="00261F36"/>
    <w:rsid w:val="002631B0"/>
    <w:rsid w:val="0026497A"/>
    <w:rsid w:val="00264AB4"/>
    <w:rsid w:val="00265EBA"/>
    <w:rsid w:val="00267B32"/>
    <w:rsid w:val="00270968"/>
    <w:rsid w:val="00270980"/>
    <w:rsid w:val="00270D91"/>
    <w:rsid w:val="002718AC"/>
    <w:rsid w:val="00271CE8"/>
    <w:rsid w:val="0027200D"/>
    <w:rsid w:val="00276FC1"/>
    <w:rsid w:val="0028016E"/>
    <w:rsid w:val="00284E6A"/>
    <w:rsid w:val="0028659B"/>
    <w:rsid w:val="0029238B"/>
    <w:rsid w:val="00293512"/>
    <w:rsid w:val="0029423D"/>
    <w:rsid w:val="002949A7"/>
    <w:rsid w:val="002968A0"/>
    <w:rsid w:val="00297C31"/>
    <w:rsid w:val="002A01BA"/>
    <w:rsid w:val="002A3C4A"/>
    <w:rsid w:val="002B2C90"/>
    <w:rsid w:val="002C08AB"/>
    <w:rsid w:val="002C373D"/>
    <w:rsid w:val="002C4AA2"/>
    <w:rsid w:val="002C4D80"/>
    <w:rsid w:val="002C530F"/>
    <w:rsid w:val="002C554C"/>
    <w:rsid w:val="002D1273"/>
    <w:rsid w:val="002E55C4"/>
    <w:rsid w:val="002F37BE"/>
    <w:rsid w:val="00300546"/>
    <w:rsid w:val="00300609"/>
    <w:rsid w:val="00300CC6"/>
    <w:rsid w:val="00301578"/>
    <w:rsid w:val="0030195C"/>
    <w:rsid w:val="0030283B"/>
    <w:rsid w:val="00302F0F"/>
    <w:rsid w:val="00303500"/>
    <w:rsid w:val="003036CE"/>
    <w:rsid w:val="00304E67"/>
    <w:rsid w:val="00310915"/>
    <w:rsid w:val="003111F5"/>
    <w:rsid w:val="00312E49"/>
    <w:rsid w:val="00315663"/>
    <w:rsid w:val="003208F2"/>
    <w:rsid w:val="00321B80"/>
    <w:rsid w:val="003225FF"/>
    <w:rsid w:val="00326162"/>
    <w:rsid w:val="003263CF"/>
    <w:rsid w:val="003310DC"/>
    <w:rsid w:val="00331EB2"/>
    <w:rsid w:val="00340252"/>
    <w:rsid w:val="00340302"/>
    <w:rsid w:val="0034396A"/>
    <w:rsid w:val="00343DCB"/>
    <w:rsid w:val="00351766"/>
    <w:rsid w:val="003527B7"/>
    <w:rsid w:val="00362929"/>
    <w:rsid w:val="00364398"/>
    <w:rsid w:val="00367526"/>
    <w:rsid w:val="0037112A"/>
    <w:rsid w:val="00371AA6"/>
    <w:rsid w:val="00371C26"/>
    <w:rsid w:val="00373146"/>
    <w:rsid w:val="00377000"/>
    <w:rsid w:val="00384163"/>
    <w:rsid w:val="00384F97"/>
    <w:rsid w:val="00386B79"/>
    <w:rsid w:val="003876AF"/>
    <w:rsid w:val="00390898"/>
    <w:rsid w:val="00390E92"/>
    <w:rsid w:val="0039249A"/>
    <w:rsid w:val="003929F5"/>
    <w:rsid w:val="003948A7"/>
    <w:rsid w:val="00397323"/>
    <w:rsid w:val="0039791E"/>
    <w:rsid w:val="003A00C7"/>
    <w:rsid w:val="003A1942"/>
    <w:rsid w:val="003A435A"/>
    <w:rsid w:val="003A448D"/>
    <w:rsid w:val="003A4FFF"/>
    <w:rsid w:val="003B0499"/>
    <w:rsid w:val="003B20F8"/>
    <w:rsid w:val="003B481E"/>
    <w:rsid w:val="003C076F"/>
    <w:rsid w:val="003C3D25"/>
    <w:rsid w:val="003C4240"/>
    <w:rsid w:val="003C4DBD"/>
    <w:rsid w:val="003D139F"/>
    <w:rsid w:val="003D5269"/>
    <w:rsid w:val="003D5318"/>
    <w:rsid w:val="003D546B"/>
    <w:rsid w:val="003D56C8"/>
    <w:rsid w:val="003D5AC2"/>
    <w:rsid w:val="003E064C"/>
    <w:rsid w:val="003E1628"/>
    <w:rsid w:val="003E4390"/>
    <w:rsid w:val="003E59BA"/>
    <w:rsid w:val="003E5FF1"/>
    <w:rsid w:val="003F17C3"/>
    <w:rsid w:val="003F34E4"/>
    <w:rsid w:val="003F50C3"/>
    <w:rsid w:val="004030AB"/>
    <w:rsid w:val="00403D50"/>
    <w:rsid w:val="00406D86"/>
    <w:rsid w:val="0041214C"/>
    <w:rsid w:val="00414151"/>
    <w:rsid w:val="00414FDB"/>
    <w:rsid w:val="0042172C"/>
    <w:rsid w:val="004231A5"/>
    <w:rsid w:val="00427CCE"/>
    <w:rsid w:val="00431F05"/>
    <w:rsid w:val="0043358A"/>
    <w:rsid w:val="00434B9C"/>
    <w:rsid w:val="00444861"/>
    <w:rsid w:val="00446164"/>
    <w:rsid w:val="0044724C"/>
    <w:rsid w:val="00447415"/>
    <w:rsid w:val="00447CEE"/>
    <w:rsid w:val="004505BF"/>
    <w:rsid w:val="00453BEF"/>
    <w:rsid w:val="00456B9A"/>
    <w:rsid w:val="0045708E"/>
    <w:rsid w:val="0046093B"/>
    <w:rsid w:val="004609FF"/>
    <w:rsid w:val="004621FB"/>
    <w:rsid w:val="00471112"/>
    <w:rsid w:val="004751B7"/>
    <w:rsid w:val="00476244"/>
    <w:rsid w:val="00476333"/>
    <w:rsid w:val="00476830"/>
    <w:rsid w:val="004774C3"/>
    <w:rsid w:val="00481E14"/>
    <w:rsid w:val="00483EFB"/>
    <w:rsid w:val="00487BC9"/>
    <w:rsid w:val="00490C62"/>
    <w:rsid w:val="00490D29"/>
    <w:rsid w:val="00495113"/>
    <w:rsid w:val="004969C6"/>
    <w:rsid w:val="00497525"/>
    <w:rsid w:val="004A6C39"/>
    <w:rsid w:val="004B08C1"/>
    <w:rsid w:val="004B34A4"/>
    <w:rsid w:val="004B3707"/>
    <w:rsid w:val="004B5364"/>
    <w:rsid w:val="004B6031"/>
    <w:rsid w:val="004B798B"/>
    <w:rsid w:val="004C0F3F"/>
    <w:rsid w:val="004C154C"/>
    <w:rsid w:val="004C381B"/>
    <w:rsid w:val="004C3CAA"/>
    <w:rsid w:val="004C47F4"/>
    <w:rsid w:val="004D0C2A"/>
    <w:rsid w:val="004D1F54"/>
    <w:rsid w:val="004D2710"/>
    <w:rsid w:val="004D662B"/>
    <w:rsid w:val="004E0C7B"/>
    <w:rsid w:val="004E31C9"/>
    <w:rsid w:val="004E32FB"/>
    <w:rsid w:val="004E38AA"/>
    <w:rsid w:val="004E49E3"/>
    <w:rsid w:val="004F0DBB"/>
    <w:rsid w:val="004F4766"/>
    <w:rsid w:val="004F4DF9"/>
    <w:rsid w:val="004F4EBD"/>
    <w:rsid w:val="0050130F"/>
    <w:rsid w:val="00502D03"/>
    <w:rsid w:val="00505A6A"/>
    <w:rsid w:val="005101E2"/>
    <w:rsid w:val="005107B0"/>
    <w:rsid w:val="005147AF"/>
    <w:rsid w:val="0051617A"/>
    <w:rsid w:val="00522B8D"/>
    <w:rsid w:val="00523997"/>
    <w:rsid w:val="0052444A"/>
    <w:rsid w:val="00526F05"/>
    <w:rsid w:val="00531F76"/>
    <w:rsid w:val="00531F79"/>
    <w:rsid w:val="0053333A"/>
    <w:rsid w:val="0053347A"/>
    <w:rsid w:val="00535988"/>
    <w:rsid w:val="00544B36"/>
    <w:rsid w:val="0054577F"/>
    <w:rsid w:val="00547999"/>
    <w:rsid w:val="005511AD"/>
    <w:rsid w:val="00552790"/>
    <w:rsid w:val="00552B98"/>
    <w:rsid w:val="00552FAC"/>
    <w:rsid w:val="00553108"/>
    <w:rsid w:val="00553C38"/>
    <w:rsid w:val="00555591"/>
    <w:rsid w:val="005576F0"/>
    <w:rsid w:val="00570BC6"/>
    <w:rsid w:val="00572A13"/>
    <w:rsid w:val="00575C3C"/>
    <w:rsid w:val="00580561"/>
    <w:rsid w:val="0058092F"/>
    <w:rsid w:val="0058117A"/>
    <w:rsid w:val="00581A22"/>
    <w:rsid w:val="00584C4E"/>
    <w:rsid w:val="005850AC"/>
    <w:rsid w:val="005938E5"/>
    <w:rsid w:val="00594419"/>
    <w:rsid w:val="0059573E"/>
    <w:rsid w:val="00595B63"/>
    <w:rsid w:val="00596D68"/>
    <w:rsid w:val="005974FA"/>
    <w:rsid w:val="005A3E3C"/>
    <w:rsid w:val="005A4238"/>
    <w:rsid w:val="005A433C"/>
    <w:rsid w:val="005A638D"/>
    <w:rsid w:val="005A68D8"/>
    <w:rsid w:val="005B058A"/>
    <w:rsid w:val="005B0717"/>
    <w:rsid w:val="005B20CE"/>
    <w:rsid w:val="005B3717"/>
    <w:rsid w:val="005C0FEF"/>
    <w:rsid w:val="005C28BF"/>
    <w:rsid w:val="005C4129"/>
    <w:rsid w:val="005C4227"/>
    <w:rsid w:val="005C464A"/>
    <w:rsid w:val="005C6579"/>
    <w:rsid w:val="005C68C0"/>
    <w:rsid w:val="005D1801"/>
    <w:rsid w:val="005D529C"/>
    <w:rsid w:val="005E03E4"/>
    <w:rsid w:val="005E130F"/>
    <w:rsid w:val="005E3D0F"/>
    <w:rsid w:val="005E5CE9"/>
    <w:rsid w:val="005E6DEC"/>
    <w:rsid w:val="005F2CF9"/>
    <w:rsid w:val="005F5ED9"/>
    <w:rsid w:val="00601E97"/>
    <w:rsid w:val="0060635F"/>
    <w:rsid w:val="0060654A"/>
    <w:rsid w:val="0061054C"/>
    <w:rsid w:val="006140ED"/>
    <w:rsid w:val="00615F5D"/>
    <w:rsid w:val="006160EE"/>
    <w:rsid w:val="00616C48"/>
    <w:rsid w:val="00617C93"/>
    <w:rsid w:val="006230CE"/>
    <w:rsid w:val="00624597"/>
    <w:rsid w:val="00626340"/>
    <w:rsid w:val="006310D9"/>
    <w:rsid w:val="00634A86"/>
    <w:rsid w:val="006360AB"/>
    <w:rsid w:val="006421AC"/>
    <w:rsid w:val="006429CB"/>
    <w:rsid w:val="006435EE"/>
    <w:rsid w:val="006445DC"/>
    <w:rsid w:val="006460E7"/>
    <w:rsid w:val="00651197"/>
    <w:rsid w:val="00656070"/>
    <w:rsid w:val="00660D0C"/>
    <w:rsid w:val="00662180"/>
    <w:rsid w:val="006630CC"/>
    <w:rsid w:val="00666A5F"/>
    <w:rsid w:val="00666EB9"/>
    <w:rsid w:val="0067185F"/>
    <w:rsid w:val="00672718"/>
    <w:rsid w:val="0067299B"/>
    <w:rsid w:val="00673C04"/>
    <w:rsid w:val="00681A96"/>
    <w:rsid w:val="0068672B"/>
    <w:rsid w:val="00687F9B"/>
    <w:rsid w:val="00690B10"/>
    <w:rsid w:val="00694116"/>
    <w:rsid w:val="006961CB"/>
    <w:rsid w:val="00696BD3"/>
    <w:rsid w:val="006A2268"/>
    <w:rsid w:val="006A38AC"/>
    <w:rsid w:val="006A551E"/>
    <w:rsid w:val="006B08B3"/>
    <w:rsid w:val="006B1050"/>
    <w:rsid w:val="006B4D34"/>
    <w:rsid w:val="006B65FD"/>
    <w:rsid w:val="006B7DA5"/>
    <w:rsid w:val="006C223C"/>
    <w:rsid w:val="006C4981"/>
    <w:rsid w:val="006D4172"/>
    <w:rsid w:val="006D4CED"/>
    <w:rsid w:val="006E5F58"/>
    <w:rsid w:val="006F377C"/>
    <w:rsid w:val="006F7B6C"/>
    <w:rsid w:val="00701360"/>
    <w:rsid w:val="00703322"/>
    <w:rsid w:val="00710970"/>
    <w:rsid w:val="00710BA0"/>
    <w:rsid w:val="00711CD0"/>
    <w:rsid w:val="00712927"/>
    <w:rsid w:val="00713077"/>
    <w:rsid w:val="00715C47"/>
    <w:rsid w:val="00721CF2"/>
    <w:rsid w:val="00722753"/>
    <w:rsid w:val="00725AB3"/>
    <w:rsid w:val="0072603E"/>
    <w:rsid w:val="00726A6D"/>
    <w:rsid w:val="00726F26"/>
    <w:rsid w:val="007315C5"/>
    <w:rsid w:val="00731EB8"/>
    <w:rsid w:val="007325A9"/>
    <w:rsid w:val="0073309F"/>
    <w:rsid w:val="00736C12"/>
    <w:rsid w:val="0074084D"/>
    <w:rsid w:val="007412AC"/>
    <w:rsid w:val="007414B7"/>
    <w:rsid w:val="00744298"/>
    <w:rsid w:val="0074433B"/>
    <w:rsid w:val="0074434F"/>
    <w:rsid w:val="00747145"/>
    <w:rsid w:val="0075130C"/>
    <w:rsid w:val="00756F63"/>
    <w:rsid w:val="007609E7"/>
    <w:rsid w:val="00763327"/>
    <w:rsid w:val="00764F95"/>
    <w:rsid w:val="007707E2"/>
    <w:rsid w:val="00770B0F"/>
    <w:rsid w:val="00770E9C"/>
    <w:rsid w:val="00771DDC"/>
    <w:rsid w:val="00776087"/>
    <w:rsid w:val="0078148B"/>
    <w:rsid w:val="007823D9"/>
    <w:rsid w:val="00782A7C"/>
    <w:rsid w:val="007853FC"/>
    <w:rsid w:val="00791FE0"/>
    <w:rsid w:val="007940FF"/>
    <w:rsid w:val="00794842"/>
    <w:rsid w:val="007953FF"/>
    <w:rsid w:val="007974A0"/>
    <w:rsid w:val="007A1CD1"/>
    <w:rsid w:val="007A45D5"/>
    <w:rsid w:val="007A5AF6"/>
    <w:rsid w:val="007B1DEF"/>
    <w:rsid w:val="007B1FED"/>
    <w:rsid w:val="007B4E84"/>
    <w:rsid w:val="007B57C0"/>
    <w:rsid w:val="007B59C0"/>
    <w:rsid w:val="007B6753"/>
    <w:rsid w:val="007C3FA4"/>
    <w:rsid w:val="007C708F"/>
    <w:rsid w:val="007D0CD5"/>
    <w:rsid w:val="007D1CDA"/>
    <w:rsid w:val="007D2238"/>
    <w:rsid w:val="007D4C3E"/>
    <w:rsid w:val="007E0165"/>
    <w:rsid w:val="007E04F8"/>
    <w:rsid w:val="007E172A"/>
    <w:rsid w:val="007E26E6"/>
    <w:rsid w:val="007E26FC"/>
    <w:rsid w:val="007E32B7"/>
    <w:rsid w:val="007E5742"/>
    <w:rsid w:val="007E6895"/>
    <w:rsid w:val="007F23BA"/>
    <w:rsid w:val="007F69C1"/>
    <w:rsid w:val="00804CF2"/>
    <w:rsid w:val="00807F64"/>
    <w:rsid w:val="0081234B"/>
    <w:rsid w:val="00815396"/>
    <w:rsid w:val="008174FC"/>
    <w:rsid w:val="0082103A"/>
    <w:rsid w:val="00822864"/>
    <w:rsid w:val="00822EE1"/>
    <w:rsid w:val="008263AB"/>
    <w:rsid w:val="00827EFD"/>
    <w:rsid w:val="00830BF9"/>
    <w:rsid w:val="00831C0D"/>
    <w:rsid w:val="00833F8B"/>
    <w:rsid w:val="00834A20"/>
    <w:rsid w:val="00840A56"/>
    <w:rsid w:val="00841EB4"/>
    <w:rsid w:val="008420CC"/>
    <w:rsid w:val="00843D1F"/>
    <w:rsid w:val="00844752"/>
    <w:rsid w:val="00844C66"/>
    <w:rsid w:val="00847577"/>
    <w:rsid w:val="00856F91"/>
    <w:rsid w:val="008634B7"/>
    <w:rsid w:val="0086542C"/>
    <w:rsid w:val="00872CAB"/>
    <w:rsid w:val="00875023"/>
    <w:rsid w:val="008765F1"/>
    <w:rsid w:val="00876A46"/>
    <w:rsid w:val="008801F6"/>
    <w:rsid w:val="00880B21"/>
    <w:rsid w:val="00884620"/>
    <w:rsid w:val="00886B8A"/>
    <w:rsid w:val="00891215"/>
    <w:rsid w:val="008A08F8"/>
    <w:rsid w:val="008A3131"/>
    <w:rsid w:val="008A3310"/>
    <w:rsid w:val="008A3951"/>
    <w:rsid w:val="008B2919"/>
    <w:rsid w:val="008B3C2B"/>
    <w:rsid w:val="008B3EDC"/>
    <w:rsid w:val="008B5271"/>
    <w:rsid w:val="008B590F"/>
    <w:rsid w:val="008B6771"/>
    <w:rsid w:val="008B7638"/>
    <w:rsid w:val="008B7BFB"/>
    <w:rsid w:val="008D1014"/>
    <w:rsid w:val="008D7E43"/>
    <w:rsid w:val="008E196C"/>
    <w:rsid w:val="008E27BC"/>
    <w:rsid w:val="008F1CA1"/>
    <w:rsid w:val="008F4257"/>
    <w:rsid w:val="008F4B43"/>
    <w:rsid w:val="00902F7D"/>
    <w:rsid w:val="009048BE"/>
    <w:rsid w:val="00912BE4"/>
    <w:rsid w:val="00917498"/>
    <w:rsid w:val="00924171"/>
    <w:rsid w:val="009356D5"/>
    <w:rsid w:val="009424A3"/>
    <w:rsid w:val="00942F83"/>
    <w:rsid w:val="00946B63"/>
    <w:rsid w:val="009520FE"/>
    <w:rsid w:val="00952328"/>
    <w:rsid w:val="00953A89"/>
    <w:rsid w:val="009541C2"/>
    <w:rsid w:val="00954963"/>
    <w:rsid w:val="00957148"/>
    <w:rsid w:val="009603CD"/>
    <w:rsid w:val="00961B03"/>
    <w:rsid w:val="00963BC6"/>
    <w:rsid w:val="00971BA7"/>
    <w:rsid w:val="00972273"/>
    <w:rsid w:val="00975677"/>
    <w:rsid w:val="009841D0"/>
    <w:rsid w:val="00987C0C"/>
    <w:rsid w:val="00991215"/>
    <w:rsid w:val="00992441"/>
    <w:rsid w:val="0099380E"/>
    <w:rsid w:val="00993F0C"/>
    <w:rsid w:val="009942B7"/>
    <w:rsid w:val="00996157"/>
    <w:rsid w:val="009A0E16"/>
    <w:rsid w:val="009A21C6"/>
    <w:rsid w:val="009A5325"/>
    <w:rsid w:val="009A6367"/>
    <w:rsid w:val="009B02DA"/>
    <w:rsid w:val="009B2B43"/>
    <w:rsid w:val="009B5037"/>
    <w:rsid w:val="009B6E2C"/>
    <w:rsid w:val="009C398F"/>
    <w:rsid w:val="009C6B6F"/>
    <w:rsid w:val="009C7377"/>
    <w:rsid w:val="009C75A0"/>
    <w:rsid w:val="009C7A6B"/>
    <w:rsid w:val="009D1A63"/>
    <w:rsid w:val="009D4F4F"/>
    <w:rsid w:val="009D5F42"/>
    <w:rsid w:val="009E046D"/>
    <w:rsid w:val="009E0E95"/>
    <w:rsid w:val="009E213E"/>
    <w:rsid w:val="009F0441"/>
    <w:rsid w:val="009F05DF"/>
    <w:rsid w:val="009F4E57"/>
    <w:rsid w:val="009F6AC5"/>
    <w:rsid w:val="009F7754"/>
    <w:rsid w:val="009F7DCF"/>
    <w:rsid w:val="00A00F04"/>
    <w:rsid w:val="00A01C7A"/>
    <w:rsid w:val="00A04215"/>
    <w:rsid w:val="00A05648"/>
    <w:rsid w:val="00A100DC"/>
    <w:rsid w:val="00A10EA3"/>
    <w:rsid w:val="00A150B1"/>
    <w:rsid w:val="00A23241"/>
    <w:rsid w:val="00A23371"/>
    <w:rsid w:val="00A24438"/>
    <w:rsid w:val="00A27474"/>
    <w:rsid w:val="00A316F7"/>
    <w:rsid w:val="00A3179C"/>
    <w:rsid w:val="00A34F82"/>
    <w:rsid w:val="00A37FC9"/>
    <w:rsid w:val="00A41E9D"/>
    <w:rsid w:val="00A46447"/>
    <w:rsid w:val="00A52ACE"/>
    <w:rsid w:val="00A53741"/>
    <w:rsid w:val="00A53794"/>
    <w:rsid w:val="00A547A2"/>
    <w:rsid w:val="00A5731F"/>
    <w:rsid w:val="00A636CB"/>
    <w:rsid w:val="00A66040"/>
    <w:rsid w:val="00A6635E"/>
    <w:rsid w:val="00A72EBF"/>
    <w:rsid w:val="00A74AE8"/>
    <w:rsid w:val="00A8136C"/>
    <w:rsid w:val="00A915B5"/>
    <w:rsid w:val="00A955FC"/>
    <w:rsid w:val="00AA20C0"/>
    <w:rsid w:val="00AA5C7A"/>
    <w:rsid w:val="00AA6140"/>
    <w:rsid w:val="00AB1427"/>
    <w:rsid w:val="00AB1D7A"/>
    <w:rsid w:val="00AB31B0"/>
    <w:rsid w:val="00AB7A34"/>
    <w:rsid w:val="00AC077A"/>
    <w:rsid w:val="00AC23AA"/>
    <w:rsid w:val="00AC3E6C"/>
    <w:rsid w:val="00AC6D26"/>
    <w:rsid w:val="00AD5B3C"/>
    <w:rsid w:val="00AD7B79"/>
    <w:rsid w:val="00AE3F01"/>
    <w:rsid w:val="00AE5292"/>
    <w:rsid w:val="00AF5CBD"/>
    <w:rsid w:val="00AF610A"/>
    <w:rsid w:val="00AF78E5"/>
    <w:rsid w:val="00B10E67"/>
    <w:rsid w:val="00B11EC9"/>
    <w:rsid w:val="00B1318A"/>
    <w:rsid w:val="00B13FFD"/>
    <w:rsid w:val="00B14E9D"/>
    <w:rsid w:val="00B3159C"/>
    <w:rsid w:val="00B40901"/>
    <w:rsid w:val="00B50ECC"/>
    <w:rsid w:val="00B60516"/>
    <w:rsid w:val="00B6066B"/>
    <w:rsid w:val="00B637FB"/>
    <w:rsid w:val="00B64621"/>
    <w:rsid w:val="00B6610D"/>
    <w:rsid w:val="00B66167"/>
    <w:rsid w:val="00B67457"/>
    <w:rsid w:val="00B7282D"/>
    <w:rsid w:val="00B80E7F"/>
    <w:rsid w:val="00B81890"/>
    <w:rsid w:val="00B839FD"/>
    <w:rsid w:val="00B858E7"/>
    <w:rsid w:val="00B85D44"/>
    <w:rsid w:val="00B86A30"/>
    <w:rsid w:val="00B87CB8"/>
    <w:rsid w:val="00B917D1"/>
    <w:rsid w:val="00B92B76"/>
    <w:rsid w:val="00B96575"/>
    <w:rsid w:val="00B9794F"/>
    <w:rsid w:val="00BA159A"/>
    <w:rsid w:val="00BB28B3"/>
    <w:rsid w:val="00BB3FC5"/>
    <w:rsid w:val="00BB575B"/>
    <w:rsid w:val="00BC1170"/>
    <w:rsid w:val="00BC1EE8"/>
    <w:rsid w:val="00BC223F"/>
    <w:rsid w:val="00BC3D7E"/>
    <w:rsid w:val="00BC7854"/>
    <w:rsid w:val="00BD1593"/>
    <w:rsid w:val="00BD3BAF"/>
    <w:rsid w:val="00BE129F"/>
    <w:rsid w:val="00BE2B25"/>
    <w:rsid w:val="00BE5E13"/>
    <w:rsid w:val="00BE7810"/>
    <w:rsid w:val="00BE7DCC"/>
    <w:rsid w:val="00BF0843"/>
    <w:rsid w:val="00BF33C3"/>
    <w:rsid w:val="00BF3642"/>
    <w:rsid w:val="00BF4A3E"/>
    <w:rsid w:val="00BF5113"/>
    <w:rsid w:val="00BF793D"/>
    <w:rsid w:val="00C00E54"/>
    <w:rsid w:val="00C03558"/>
    <w:rsid w:val="00C035C3"/>
    <w:rsid w:val="00C06766"/>
    <w:rsid w:val="00C12047"/>
    <w:rsid w:val="00C12976"/>
    <w:rsid w:val="00C1359F"/>
    <w:rsid w:val="00C13AE3"/>
    <w:rsid w:val="00C17316"/>
    <w:rsid w:val="00C236F8"/>
    <w:rsid w:val="00C249C3"/>
    <w:rsid w:val="00C2534A"/>
    <w:rsid w:val="00C25AB4"/>
    <w:rsid w:val="00C30D6A"/>
    <w:rsid w:val="00C3243D"/>
    <w:rsid w:val="00C3373D"/>
    <w:rsid w:val="00C35F28"/>
    <w:rsid w:val="00C43F74"/>
    <w:rsid w:val="00C443B8"/>
    <w:rsid w:val="00C453A8"/>
    <w:rsid w:val="00C4619B"/>
    <w:rsid w:val="00C50075"/>
    <w:rsid w:val="00C5063D"/>
    <w:rsid w:val="00C530FC"/>
    <w:rsid w:val="00C5611C"/>
    <w:rsid w:val="00C57258"/>
    <w:rsid w:val="00C636A5"/>
    <w:rsid w:val="00C65027"/>
    <w:rsid w:val="00C65EEE"/>
    <w:rsid w:val="00C67296"/>
    <w:rsid w:val="00C713F4"/>
    <w:rsid w:val="00C71C9F"/>
    <w:rsid w:val="00C71CE8"/>
    <w:rsid w:val="00C72E69"/>
    <w:rsid w:val="00C73CB6"/>
    <w:rsid w:val="00C73E04"/>
    <w:rsid w:val="00C76C00"/>
    <w:rsid w:val="00C81827"/>
    <w:rsid w:val="00C81E5C"/>
    <w:rsid w:val="00C846C7"/>
    <w:rsid w:val="00C84B04"/>
    <w:rsid w:val="00C8550C"/>
    <w:rsid w:val="00C91B0F"/>
    <w:rsid w:val="00C95752"/>
    <w:rsid w:val="00CA171D"/>
    <w:rsid w:val="00CA5E15"/>
    <w:rsid w:val="00CB3A4B"/>
    <w:rsid w:val="00CC008C"/>
    <w:rsid w:val="00CC14D0"/>
    <w:rsid w:val="00CC304F"/>
    <w:rsid w:val="00CC6175"/>
    <w:rsid w:val="00CD2D25"/>
    <w:rsid w:val="00CD4544"/>
    <w:rsid w:val="00CD533D"/>
    <w:rsid w:val="00CE0569"/>
    <w:rsid w:val="00CE1214"/>
    <w:rsid w:val="00CE4FDB"/>
    <w:rsid w:val="00CE6D1F"/>
    <w:rsid w:val="00CE73BF"/>
    <w:rsid w:val="00CF412E"/>
    <w:rsid w:val="00CF69E9"/>
    <w:rsid w:val="00D02610"/>
    <w:rsid w:val="00D03C13"/>
    <w:rsid w:val="00D078E3"/>
    <w:rsid w:val="00D10DB1"/>
    <w:rsid w:val="00D1188D"/>
    <w:rsid w:val="00D11B85"/>
    <w:rsid w:val="00D124FF"/>
    <w:rsid w:val="00D1690F"/>
    <w:rsid w:val="00D17628"/>
    <w:rsid w:val="00D20126"/>
    <w:rsid w:val="00D27113"/>
    <w:rsid w:val="00D30910"/>
    <w:rsid w:val="00D30A30"/>
    <w:rsid w:val="00D33135"/>
    <w:rsid w:val="00D353B0"/>
    <w:rsid w:val="00D3733E"/>
    <w:rsid w:val="00D37473"/>
    <w:rsid w:val="00D42B02"/>
    <w:rsid w:val="00D438AC"/>
    <w:rsid w:val="00D46078"/>
    <w:rsid w:val="00D47CB7"/>
    <w:rsid w:val="00D504F7"/>
    <w:rsid w:val="00D52C38"/>
    <w:rsid w:val="00D54792"/>
    <w:rsid w:val="00D547D3"/>
    <w:rsid w:val="00D55906"/>
    <w:rsid w:val="00D60F53"/>
    <w:rsid w:val="00D6404E"/>
    <w:rsid w:val="00D67332"/>
    <w:rsid w:val="00D702C9"/>
    <w:rsid w:val="00D730F6"/>
    <w:rsid w:val="00D7317F"/>
    <w:rsid w:val="00D73992"/>
    <w:rsid w:val="00D74237"/>
    <w:rsid w:val="00D76F15"/>
    <w:rsid w:val="00D804E3"/>
    <w:rsid w:val="00D8146C"/>
    <w:rsid w:val="00D82048"/>
    <w:rsid w:val="00D82174"/>
    <w:rsid w:val="00D84F74"/>
    <w:rsid w:val="00D867CA"/>
    <w:rsid w:val="00D87156"/>
    <w:rsid w:val="00D931BD"/>
    <w:rsid w:val="00D96012"/>
    <w:rsid w:val="00DA03AB"/>
    <w:rsid w:val="00DA1935"/>
    <w:rsid w:val="00DA469D"/>
    <w:rsid w:val="00DA52D4"/>
    <w:rsid w:val="00DA69D1"/>
    <w:rsid w:val="00DB10B8"/>
    <w:rsid w:val="00DC0AF7"/>
    <w:rsid w:val="00DD0BDF"/>
    <w:rsid w:val="00DD6D40"/>
    <w:rsid w:val="00DD79F5"/>
    <w:rsid w:val="00DE030A"/>
    <w:rsid w:val="00DE2279"/>
    <w:rsid w:val="00DE5D7D"/>
    <w:rsid w:val="00DE6E9E"/>
    <w:rsid w:val="00DE7217"/>
    <w:rsid w:val="00DF02C1"/>
    <w:rsid w:val="00DF3786"/>
    <w:rsid w:val="00DF5396"/>
    <w:rsid w:val="00DF5A71"/>
    <w:rsid w:val="00E03200"/>
    <w:rsid w:val="00E05383"/>
    <w:rsid w:val="00E068F8"/>
    <w:rsid w:val="00E102C2"/>
    <w:rsid w:val="00E12995"/>
    <w:rsid w:val="00E135A1"/>
    <w:rsid w:val="00E1385B"/>
    <w:rsid w:val="00E1558E"/>
    <w:rsid w:val="00E203B0"/>
    <w:rsid w:val="00E20F8D"/>
    <w:rsid w:val="00E30E60"/>
    <w:rsid w:val="00E32F0A"/>
    <w:rsid w:val="00E35E4E"/>
    <w:rsid w:val="00E3773B"/>
    <w:rsid w:val="00E42E13"/>
    <w:rsid w:val="00E44941"/>
    <w:rsid w:val="00E455A5"/>
    <w:rsid w:val="00E46C57"/>
    <w:rsid w:val="00E51760"/>
    <w:rsid w:val="00E61E7B"/>
    <w:rsid w:val="00E6245A"/>
    <w:rsid w:val="00E62D68"/>
    <w:rsid w:val="00E713FC"/>
    <w:rsid w:val="00E72824"/>
    <w:rsid w:val="00E73941"/>
    <w:rsid w:val="00E74CD6"/>
    <w:rsid w:val="00E7653E"/>
    <w:rsid w:val="00E8002A"/>
    <w:rsid w:val="00E81AA4"/>
    <w:rsid w:val="00E836C8"/>
    <w:rsid w:val="00E90804"/>
    <w:rsid w:val="00E9085A"/>
    <w:rsid w:val="00E96341"/>
    <w:rsid w:val="00EB0B5F"/>
    <w:rsid w:val="00EB45C5"/>
    <w:rsid w:val="00EB4E8D"/>
    <w:rsid w:val="00EB6231"/>
    <w:rsid w:val="00EC1139"/>
    <w:rsid w:val="00EC420D"/>
    <w:rsid w:val="00EC601B"/>
    <w:rsid w:val="00EC6644"/>
    <w:rsid w:val="00EC710E"/>
    <w:rsid w:val="00ED2457"/>
    <w:rsid w:val="00ED4427"/>
    <w:rsid w:val="00ED5D4F"/>
    <w:rsid w:val="00EE0D84"/>
    <w:rsid w:val="00EE1C8E"/>
    <w:rsid w:val="00EE2680"/>
    <w:rsid w:val="00EE3320"/>
    <w:rsid w:val="00EE3D10"/>
    <w:rsid w:val="00EE5284"/>
    <w:rsid w:val="00EE5459"/>
    <w:rsid w:val="00EE7200"/>
    <w:rsid w:val="00EF0DFE"/>
    <w:rsid w:val="00F07084"/>
    <w:rsid w:val="00F11472"/>
    <w:rsid w:val="00F20AF4"/>
    <w:rsid w:val="00F27B2B"/>
    <w:rsid w:val="00F32DE9"/>
    <w:rsid w:val="00F3503A"/>
    <w:rsid w:val="00F3543B"/>
    <w:rsid w:val="00F36C8E"/>
    <w:rsid w:val="00F3711B"/>
    <w:rsid w:val="00F44164"/>
    <w:rsid w:val="00F45996"/>
    <w:rsid w:val="00F47F8A"/>
    <w:rsid w:val="00F508AB"/>
    <w:rsid w:val="00F51B8B"/>
    <w:rsid w:val="00F536FD"/>
    <w:rsid w:val="00F56030"/>
    <w:rsid w:val="00F5694E"/>
    <w:rsid w:val="00F57B59"/>
    <w:rsid w:val="00F818ED"/>
    <w:rsid w:val="00F81CAB"/>
    <w:rsid w:val="00F85308"/>
    <w:rsid w:val="00F91627"/>
    <w:rsid w:val="00F92074"/>
    <w:rsid w:val="00F9282F"/>
    <w:rsid w:val="00F93846"/>
    <w:rsid w:val="00F9468A"/>
    <w:rsid w:val="00F947A0"/>
    <w:rsid w:val="00FA2FAC"/>
    <w:rsid w:val="00FA3B2E"/>
    <w:rsid w:val="00FA78DD"/>
    <w:rsid w:val="00FB0AEF"/>
    <w:rsid w:val="00FB0DE4"/>
    <w:rsid w:val="00FB2A4E"/>
    <w:rsid w:val="00FB3965"/>
    <w:rsid w:val="00FB72FC"/>
    <w:rsid w:val="00FB7A47"/>
    <w:rsid w:val="00FC01A6"/>
    <w:rsid w:val="00FC1775"/>
    <w:rsid w:val="00FC2EC5"/>
    <w:rsid w:val="00FC40AE"/>
    <w:rsid w:val="00FC7A17"/>
    <w:rsid w:val="00FD113C"/>
    <w:rsid w:val="00FD1B0D"/>
    <w:rsid w:val="00FD4A44"/>
    <w:rsid w:val="00FD7ABE"/>
    <w:rsid w:val="00FE2723"/>
    <w:rsid w:val="00FE356A"/>
    <w:rsid w:val="00FE5D48"/>
    <w:rsid w:val="00FE5DC8"/>
    <w:rsid w:val="00FF0EBC"/>
    <w:rsid w:val="00FF4E9D"/>
    <w:rsid w:val="00FF50ED"/>
    <w:rsid w:val="00FF79FC"/>
    <w:rsid w:val="00FF7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89BFA"/>
  <w15:docId w15:val="{4184C1D4-F149-467E-830C-2D6495AC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3">
    <w:name w:val="heading 3"/>
    <w:basedOn w:val="Normal"/>
    <w:next w:val="Normal"/>
    <w:link w:val="Heading3Char"/>
    <w:uiPriority w:val="9"/>
    <w:unhideWhenUsed/>
    <w:qFormat/>
    <w:rsid w:val="005B0717"/>
    <w:pPr>
      <w:keepNext/>
      <w:keepLines/>
      <w:spacing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unhideWhenUsed/>
    <w:rsid w:val="00645E60"/>
    <w:rPr>
      <w:color w:val="0000FF" w:themeColor="hyperlink"/>
      <w:u w:val="single"/>
    </w:rPr>
  </w:style>
  <w:style w:type="paragraph" w:styleId="PlainText">
    <w:name w:val="Plain Text"/>
    <w:basedOn w:val="Normal"/>
    <w:link w:val="PlainTextChar"/>
    <w:unhideWhenUsed/>
    <w:rsid w:val="00BC223F"/>
    <w:pPr>
      <w:spacing w:before="0" w:after="0"/>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BC223F"/>
    <w:rPr>
      <w:rFonts w:ascii="Consolas" w:hAnsi="Consolas"/>
      <w:sz w:val="21"/>
      <w:szCs w:val="21"/>
      <w:lang w:val="en-IN"/>
    </w:rPr>
  </w:style>
  <w:style w:type="character" w:customStyle="1" w:styleId="Bullets">
    <w:name w:val="Bullets"/>
    <w:qFormat/>
    <w:rsid w:val="00BC223F"/>
    <w:rPr>
      <w:rFonts w:ascii="OpenSymbol" w:eastAsia="OpenSymbol" w:hAnsi="OpenSymbol" w:cs="OpenSymbol"/>
    </w:rPr>
  </w:style>
  <w:style w:type="paragraph" w:customStyle="1" w:styleId="ListParagraph1">
    <w:name w:val="List Paragraph1"/>
    <w:basedOn w:val="Normal"/>
    <w:uiPriority w:val="34"/>
    <w:qFormat/>
    <w:rsid w:val="00BC223F"/>
    <w:pPr>
      <w:spacing w:before="0" w:after="160" w:line="259" w:lineRule="auto"/>
      <w:ind w:left="720"/>
      <w:contextualSpacing/>
    </w:pPr>
    <w:rPr>
      <w:rFonts w:ascii="Calibri" w:eastAsia="Calibri" w:hAnsi="Times New Roman" w:cs="Times New Roman"/>
      <w:sz w:val="22"/>
      <w:szCs w:val="20"/>
      <w:lang w:val="en-US" w:bidi="hi-IN"/>
    </w:rPr>
  </w:style>
  <w:style w:type="character" w:styleId="Strong">
    <w:name w:val="Strong"/>
    <w:uiPriority w:val="22"/>
    <w:qFormat/>
    <w:rsid w:val="0074434F"/>
    <w:rPr>
      <w:b/>
      <w:bCs/>
    </w:rPr>
  </w:style>
  <w:style w:type="paragraph" w:customStyle="1" w:styleId="Achievement">
    <w:name w:val="Achievement"/>
    <w:basedOn w:val="BodyText"/>
    <w:rsid w:val="003C4DBD"/>
    <w:pPr>
      <w:suppressAutoHyphens/>
      <w:spacing w:before="0" w:after="0"/>
      <w:ind w:right="-360"/>
    </w:pPr>
    <w:rPr>
      <w:rFonts w:ascii="Verdana" w:eastAsia="SimSun" w:hAnsi="Verdana" w:cs="Helvetica"/>
      <w:shd w:val="clear" w:color="auto" w:fill="FFFFFF"/>
      <w:lang w:val="en-IN"/>
    </w:rPr>
  </w:style>
  <w:style w:type="paragraph" w:customStyle="1" w:styleId="CompanyName">
    <w:name w:val="Company Name"/>
    <w:basedOn w:val="Normal"/>
    <w:next w:val="Normal"/>
    <w:rsid w:val="001E643F"/>
    <w:pPr>
      <w:suppressAutoHyphens/>
      <w:spacing w:before="0" w:after="0"/>
      <w:ind w:right="-360"/>
      <w:jc w:val="both"/>
    </w:pPr>
    <w:rPr>
      <w:rFonts w:ascii="Verdana" w:eastAsia="SimSun" w:hAnsi="Verdana" w:cs="Verdana"/>
      <w:b/>
      <w:bCs/>
      <w:sz w:val="17"/>
      <w:szCs w:val="17"/>
      <w:lang w:val="en-IN"/>
    </w:rPr>
  </w:style>
  <w:style w:type="character" w:styleId="UnresolvedMention">
    <w:name w:val="Unresolved Mention"/>
    <w:basedOn w:val="DefaultParagraphFont"/>
    <w:uiPriority w:val="99"/>
    <w:semiHidden/>
    <w:unhideWhenUsed/>
    <w:rsid w:val="0060654A"/>
    <w:rPr>
      <w:color w:val="605E5C"/>
      <w:shd w:val="clear" w:color="auto" w:fill="E1DFDD"/>
    </w:rPr>
  </w:style>
  <w:style w:type="character" w:customStyle="1" w:styleId="Heading3Char">
    <w:name w:val="Heading 3 Char"/>
    <w:basedOn w:val="DefaultParagraphFont"/>
    <w:link w:val="Heading3"/>
    <w:uiPriority w:val="9"/>
    <w:rsid w:val="005B0717"/>
    <w:rPr>
      <w:rFonts w:asciiTheme="majorHAnsi" w:eastAsiaTheme="majorEastAsia" w:hAnsiTheme="majorHAnsi" w:cstheme="majorBidi"/>
      <w:color w:val="243F60"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58134">
      <w:bodyDiv w:val="1"/>
      <w:marLeft w:val="0"/>
      <w:marRight w:val="0"/>
      <w:marTop w:val="0"/>
      <w:marBottom w:val="0"/>
      <w:divBdr>
        <w:top w:val="none" w:sz="0" w:space="0" w:color="auto"/>
        <w:left w:val="none" w:sz="0" w:space="0" w:color="auto"/>
        <w:bottom w:val="none" w:sz="0" w:space="0" w:color="auto"/>
        <w:right w:val="none" w:sz="0" w:space="0" w:color="auto"/>
      </w:divBdr>
      <w:divsChild>
        <w:div w:id="940340842">
          <w:marLeft w:val="0"/>
          <w:marRight w:val="0"/>
          <w:marTop w:val="0"/>
          <w:marBottom w:val="105"/>
          <w:divBdr>
            <w:top w:val="none" w:sz="0" w:space="0" w:color="auto"/>
            <w:left w:val="none" w:sz="0" w:space="0" w:color="auto"/>
            <w:bottom w:val="none" w:sz="0" w:space="0" w:color="auto"/>
            <w:right w:val="none" w:sz="0" w:space="0" w:color="auto"/>
          </w:divBdr>
        </w:div>
        <w:div w:id="1620452946">
          <w:marLeft w:val="0"/>
          <w:marRight w:val="0"/>
          <w:marTop w:val="0"/>
          <w:marBottom w:val="105"/>
          <w:divBdr>
            <w:top w:val="none" w:sz="0" w:space="0" w:color="auto"/>
            <w:left w:val="none" w:sz="0" w:space="0" w:color="auto"/>
            <w:bottom w:val="none" w:sz="0" w:space="0" w:color="auto"/>
            <w:right w:val="none" w:sz="0" w:space="0" w:color="auto"/>
          </w:divBdr>
        </w:div>
        <w:div w:id="732388072">
          <w:marLeft w:val="0"/>
          <w:marRight w:val="0"/>
          <w:marTop w:val="0"/>
          <w:marBottom w:val="105"/>
          <w:divBdr>
            <w:top w:val="none" w:sz="0" w:space="0" w:color="auto"/>
            <w:left w:val="none" w:sz="0" w:space="0" w:color="auto"/>
            <w:bottom w:val="none" w:sz="0" w:space="0" w:color="auto"/>
            <w:right w:val="none" w:sz="0" w:space="0" w:color="auto"/>
          </w:divBdr>
        </w:div>
      </w:divsChild>
    </w:div>
    <w:div w:id="1019890817">
      <w:bodyDiv w:val="1"/>
      <w:marLeft w:val="0"/>
      <w:marRight w:val="0"/>
      <w:marTop w:val="0"/>
      <w:marBottom w:val="0"/>
      <w:divBdr>
        <w:top w:val="none" w:sz="0" w:space="0" w:color="auto"/>
        <w:left w:val="none" w:sz="0" w:space="0" w:color="auto"/>
        <w:bottom w:val="none" w:sz="0" w:space="0" w:color="auto"/>
        <w:right w:val="none" w:sz="0" w:space="0" w:color="auto"/>
      </w:divBdr>
    </w:div>
    <w:div w:id="1102188878">
      <w:bodyDiv w:val="1"/>
      <w:marLeft w:val="0"/>
      <w:marRight w:val="0"/>
      <w:marTop w:val="0"/>
      <w:marBottom w:val="0"/>
      <w:divBdr>
        <w:top w:val="none" w:sz="0" w:space="0" w:color="auto"/>
        <w:left w:val="none" w:sz="0" w:space="0" w:color="auto"/>
        <w:bottom w:val="none" w:sz="0" w:space="0" w:color="auto"/>
        <w:right w:val="none" w:sz="0" w:space="0" w:color="auto"/>
      </w:divBdr>
    </w:div>
    <w:div w:id="1840776760">
      <w:bodyDiv w:val="1"/>
      <w:marLeft w:val="0"/>
      <w:marRight w:val="0"/>
      <w:marTop w:val="0"/>
      <w:marBottom w:val="0"/>
      <w:divBdr>
        <w:top w:val="none" w:sz="0" w:space="0" w:color="auto"/>
        <w:left w:val="none" w:sz="0" w:space="0" w:color="auto"/>
        <w:bottom w:val="none" w:sz="0" w:space="0" w:color="auto"/>
        <w:right w:val="none" w:sz="0" w:space="0" w:color="auto"/>
      </w:divBdr>
    </w:div>
    <w:div w:id="191404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hargit78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38a7c912b48c37d482cfaf89d9ffa934134f530e18705c4458440321091b5b581208170b12475a590e4356014b4450530401195c1333471b1b111240585b09514c011503504e1c180c571833471b1b0010425f5d0f535601514841481f0f2b561358191b15001043095e08541b140e445745455d5f08054c1b00100317130d5d5d551c120a120011474a411b1213471b1b1113475d5909524a150c10115c6&amp;docType=docx" TargetMode="External"/><Relationship Id="rId5" Type="http://schemas.openxmlformats.org/officeDocument/2006/relationships/webSettings" Target="webSettings.xml"/><Relationship Id="rId10" Type="http://schemas.openxmlformats.org/officeDocument/2006/relationships/hyperlink" Target="https://www.linkedin.com/in/md-azhar-uddin-0aaa6787" TargetMode="External"/><Relationship Id="rId4" Type="http://schemas.openxmlformats.org/officeDocument/2006/relationships/settings" Target="settings.xml"/><Relationship Id="rId9" Type="http://schemas.openxmlformats.org/officeDocument/2006/relationships/hyperlink" Target="mailto:azharklsgit@gmail.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A115DB-B51F-484D-A9DB-194F1AE7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Muhammad Azhar Uddin</cp:lastModifiedBy>
  <cp:revision>29</cp:revision>
  <cp:lastPrinted>2018-01-28T05:35:00Z</cp:lastPrinted>
  <dcterms:created xsi:type="dcterms:W3CDTF">2024-07-08T14:24:00Z</dcterms:created>
  <dcterms:modified xsi:type="dcterms:W3CDTF">2024-08-02T10:34:00Z</dcterms:modified>
</cp:coreProperties>
</file>